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A255FE" w:rsidRPr="006C0300" w14:paraId="4AF804A5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343133C1" w14:textId="050989AF" w:rsidR="00A255FE" w:rsidRPr="006C0300" w:rsidRDefault="00A255FE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  <w:lang w:val="fr-FR"/>
              </w:rPr>
            </w:pPr>
            <w:r w:rsidRPr="006C0300">
              <w:rPr>
                <w:rFonts w:ascii="Verdana" w:hAnsi="Verdana"/>
                <w:b/>
                <w:bCs/>
                <w:sz w:val="40"/>
                <w:szCs w:val="40"/>
              </w:rPr>
              <w:fldChar w:fldCharType="begin"/>
            </w:r>
            <w:r w:rsidRPr="006C0300">
              <w:rPr>
                <w:rFonts w:ascii="Verdana" w:hAnsi="Verdana"/>
                <w:b/>
                <w:bCs/>
                <w:sz w:val="40"/>
                <w:szCs w:val="40"/>
                <w:lang w:val="fr-FR"/>
              </w:rPr>
              <w:instrText xml:space="preserve"> DOCPROPERTY "Client"</w:instrText>
            </w:r>
            <w:r w:rsidRPr="006C0300">
              <w:rPr>
                <w:rFonts w:ascii="Verdana" w:hAnsi="Verdana"/>
                <w:b/>
                <w:bCs/>
                <w:sz w:val="40"/>
                <w:szCs w:val="40"/>
              </w:rPr>
              <w:fldChar w:fldCharType="separate"/>
            </w:r>
            <w:r w:rsidR="006C0300" w:rsidRPr="006C0300">
              <w:rPr>
                <w:rFonts w:ascii="Verdana" w:hAnsi="Verdana"/>
                <w:b/>
                <w:bCs/>
                <w:sz w:val="40"/>
                <w:szCs w:val="40"/>
                <w:lang w:val="fr-FR"/>
              </w:rPr>
              <w:t>OC PIZZA</w:t>
            </w:r>
            <w:r w:rsidRPr="006C0300">
              <w:rPr>
                <w:rFonts w:ascii="Verdana" w:hAnsi="Verdana"/>
                <w:b/>
                <w:bCs/>
                <w:sz w:val="40"/>
                <w:szCs w:val="40"/>
              </w:rPr>
              <w:fldChar w:fldCharType="end"/>
            </w:r>
          </w:p>
          <w:p w14:paraId="5E9B4B28" w14:textId="77777777" w:rsidR="00A255FE" w:rsidRPr="006C0300" w:rsidRDefault="00A255FE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  <w:lang w:val="fr-FR"/>
              </w:rPr>
            </w:pPr>
          </w:p>
          <w:p w14:paraId="069F186C" w14:textId="725C0CEA" w:rsidR="00A255FE" w:rsidRPr="006C0300" w:rsidRDefault="00A255FE">
            <w:pPr>
              <w:jc w:val="center"/>
              <w:rPr>
                <w:rFonts w:ascii="Verdana" w:hAnsi="Verdana"/>
                <w:lang w:val="fr-FR"/>
              </w:rPr>
            </w:pPr>
            <w:r w:rsidRPr="006C0300">
              <w:rPr>
                <w:rFonts w:ascii="Verdana" w:hAnsi="Verdana"/>
                <w:b/>
                <w:bCs/>
                <w:sz w:val="40"/>
                <w:szCs w:val="40"/>
              </w:rPr>
              <w:fldChar w:fldCharType="begin"/>
            </w:r>
            <w:r w:rsidRPr="006C0300">
              <w:rPr>
                <w:rFonts w:ascii="Verdana" w:hAnsi="Verdana"/>
                <w:b/>
                <w:bCs/>
                <w:sz w:val="40"/>
                <w:szCs w:val="40"/>
                <w:lang w:val="fr-FR"/>
              </w:rPr>
              <w:instrText xml:space="preserve"> DOCPROPERTY "Projet"</w:instrText>
            </w:r>
            <w:r w:rsidRPr="006C0300">
              <w:rPr>
                <w:rFonts w:ascii="Verdana" w:hAnsi="Verdana"/>
                <w:b/>
                <w:bCs/>
                <w:sz w:val="40"/>
                <w:szCs w:val="40"/>
              </w:rPr>
              <w:fldChar w:fldCharType="separate"/>
            </w:r>
            <w:r w:rsidR="006C0300" w:rsidRPr="006C0300">
              <w:rPr>
                <w:rFonts w:ascii="Verdana" w:hAnsi="Verdana"/>
                <w:b/>
                <w:bCs/>
                <w:sz w:val="40"/>
                <w:szCs w:val="40"/>
                <w:lang w:val="fr-FR"/>
              </w:rPr>
              <w:t>ocpizza.com</w:t>
            </w:r>
            <w:r w:rsidRPr="006C0300">
              <w:rPr>
                <w:rFonts w:ascii="Verdana" w:hAnsi="Verdana"/>
                <w:b/>
                <w:bCs/>
                <w:sz w:val="40"/>
                <w:szCs w:val="40"/>
              </w:rPr>
              <w:fldChar w:fldCharType="end"/>
            </w:r>
          </w:p>
          <w:p w14:paraId="2078A760" w14:textId="77777777" w:rsidR="00A255FE" w:rsidRPr="006C0300" w:rsidRDefault="00A255FE">
            <w:pPr>
              <w:jc w:val="center"/>
              <w:rPr>
                <w:rFonts w:ascii="Verdana" w:hAnsi="Verdana"/>
                <w:lang w:val="fr-FR"/>
              </w:rPr>
            </w:pPr>
          </w:p>
          <w:p w14:paraId="4FB9D3EF" w14:textId="77777777" w:rsidR="00A255FE" w:rsidRPr="006C0300" w:rsidRDefault="00A255FE">
            <w:pPr>
              <w:jc w:val="center"/>
              <w:rPr>
                <w:rFonts w:ascii="Verdana" w:hAnsi="Verdana"/>
                <w:lang w:val="fr-FR"/>
              </w:rPr>
            </w:pPr>
            <w:r w:rsidRPr="006C0300">
              <w:rPr>
                <w:rFonts w:ascii="Verdana" w:hAnsi="Verdana"/>
                <w:sz w:val="28"/>
                <w:szCs w:val="28"/>
              </w:rPr>
              <w:fldChar w:fldCharType="begin"/>
            </w:r>
            <w:r w:rsidRPr="006C0300">
              <w:rPr>
                <w:rFonts w:ascii="Verdana" w:hAnsi="Verdana"/>
                <w:sz w:val="28"/>
                <w:szCs w:val="28"/>
                <w:lang w:val="fr-FR"/>
              </w:rPr>
              <w:instrText xml:space="preserve"> TITLE </w:instrText>
            </w:r>
            <w:r w:rsidRPr="006C0300">
              <w:rPr>
                <w:rFonts w:ascii="Verdana" w:hAnsi="Verdana"/>
                <w:sz w:val="28"/>
                <w:szCs w:val="28"/>
              </w:rPr>
              <w:fldChar w:fldCharType="separate"/>
            </w:r>
            <w:r w:rsidRPr="006C0300">
              <w:rPr>
                <w:rFonts w:ascii="Verdana" w:hAnsi="Verdana"/>
                <w:sz w:val="28"/>
                <w:szCs w:val="28"/>
                <w:lang w:val="fr-FR"/>
              </w:rPr>
              <w:t>Dossier d'exploitation</w:t>
            </w:r>
            <w:r w:rsidRPr="006C0300">
              <w:rPr>
                <w:rFonts w:ascii="Verdana" w:hAnsi="Verdana"/>
                <w:sz w:val="28"/>
                <w:szCs w:val="28"/>
              </w:rPr>
              <w:fldChar w:fldCharType="end"/>
            </w:r>
          </w:p>
          <w:p w14:paraId="27044B4C" w14:textId="77777777" w:rsidR="00A255FE" w:rsidRPr="006C0300" w:rsidRDefault="00A255FE">
            <w:pPr>
              <w:jc w:val="center"/>
              <w:rPr>
                <w:rFonts w:ascii="Verdana" w:hAnsi="Verdana"/>
                <w:lang w:val="fr-FR"/>
              </w:rPr>
            </w:pPr>
          </w:p>
          <w:p w14:paraId="6AC9636C" w14:textId="4D66EE13" w:rsidR="00A255FE" w:rsidRPr="006C0300" w:rsidRDefault="00A255FE">
            <w:pPr>
              <w:jc w:val="center"/>
              <w:rPr>
                <w:rFonts w:ascii="Verdana" w:hAnsi="Verdana"/>
                <w:b/>
                <w:bCs/>
                <w:lang w:val="fr-FR"/>
              </w:rPr>
            </w:pPr>
            <w:r w:rsidRPr="006C0300">
              <w:rPr>
                <w:rFonts w:ascii="Verdana" w:hAnsi="Verdana"/>
                <w:lang w:val="fr-FR"/>
              </w:rPr>
              <w:t xml:space="preserve">Version </w:t>
            </w:r>
            <w:r w:rsidRPr="006C0300">
              <w:rPr>
                <w:rFonts w:ascii="Verdana" w:hAnsi="Verdana"/>
              </w:rPr>
              <w:fldChar w:fldCharType="begin"/>
            </w:r>
            <w:r w:rsidRPr="006C0300">
              <w:rPr>
                <w:rFonts w:ascii="Verdana" w:hAnsi="Verdana"/>
                <w:lang w:val="fr-FR"/>
              </w:rPr>
              <w:instrText xml:space="preserve"> DOCPROPERTY "Version"</w:instrText>
            </w:r>
            <w:r w:rsidRPr="006C0300">
              <w:rPr>
                <w:rFonts w:ascii="Verdana" w:hAnsi="Verdana"/>
              </w:rPr>
              <w:fldChar w:fldCharType="separate"/>
            </w:r>
            <w:r w:rsidR="006C0300" w:rsidRPr="006C0300">
              <w:rPr>
                <w:rFonts w:ascii="Verdana" w:hAnsi="Verdana"/>
                <w:lang w:val="fr-FR"/>
              </w:rPr>
              <w:t>1.0</w:t>
            </w:r>
            <w:r w:rsidRPr="006C0300">
              <w:rPr>
                <w:rFonts w:ascii="Verdana" w:hAnsi="Verdana"/>
              </w:rPr>
              <w:fldChar w:fldCharType="end"/>
            </w:r>
          </w:p>
        </w:tc>
      </w:tr>
      <w:tr w:rsidR="00A255FE" w:rsidRPr="00BA74D2" w14:paraId="050754CC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27D702B0" w14:textId="77777777" w:rsidR="00A255FE" w:rsidRPr="006C0300" w:rsidRDefault="00A255FE">
            <w:pPr>
              <w:jc w:val="right"/>
              <w:rPr>
                <w:rFonts w:ascii="Verdana" w:hAnsi="Verdana"/>
                <w:lang w:val="fr-FR"/>
              </w:rPr>
            </w:pPr>
            <w:r w:rsidRPr="006C0300">
              <w:rPr>
                <w:rFonts w:ascii="Verdana" w:hAnsi="Verdana"/>
                <w:b/>
                <w:bCs/>
                <w:lang w:val="fr-FR"/>
              </w:rPr>
              <w:t>Auteur</w:t>
            </w:r>
          </w:p>
          <w:p w14:paraId="7E8EDE1E" w14:textId="1C901303" w:rsidR="00A255FE" w:rsidRPr="006C0300" w:rsidRDefault="00A255FE">
            <w:pPr>
              <w:jc w:val="right"/>
              <w:rPr>
                <w:rFonts w:ascii="Verdana" w:hAnsi="Verdana"/>
                <w:lang w:val="fr-FR"/>
              </w:rPr>
            </w:pPr>
            <w:r w:rsidRPr="006C0300">
              <w:rPr>
                <w:rFonts w:ascii="Verdana" w:hAnsi="Verdana"/>
              </w:rPr>
              <w:fldChar w:fldCharType="begin"/>
            </w:r>
            <w:r w:rsidRPr="006C0300">
              <w:rPr>
                <w:rFonts w:ascii="Verdana" w:hAnsi="Verdana"/>
                <w:lang w:val="fr-FR"/>
              </w:rPr>
              <w:instrText xml:space="preserve"> DOCPROPERTY "Auteur"</w:instrText>
            </w:r>
            <w:r w:rsidRPr="006C0300">
              <w:rPr>
                <w:rFonts w:ascii="Verdana" w:hAnsi="Verdana"/>
              </w:rPr>
              <w:fldChar w:fldCharType="separate"/>
            </w:r>
            <w:r w:rsidR="006C0300" w:rsidRPr="006C0300">
              <w:rPr>
                <w:rFonts w:ascii="Verdana" w:hAnsi="Verdana"/>
                <w:lang w:val="fr-FR"/>
              </w:rPr>
              <w:t>Thibaut Vuillaume</w:t>
            </w:r>
            <w:r w:rsidRPr="006C0300">
              <w:rPr>
                <w:rFonts w:ascii="Verdana" w:hAnsi="Verdana"/>
              </w:rPr>
              <w:fldChar w:fldCharType="end"/>
            </w:r>
          </w:p>
          <w:p w14:paraId="49EC3057" w14:textId="38C6CD2E" w:rsidR="00A255FE" w:rsidRPr="006C0300" w:rsidRDefault="00A255FE">
            <w:pPr>
              <w:jc w:val="right"/>
              <w:rPr>
                <w:rFonts w:ascii="Verdana" w:hAnsi="Verdana"/>
                <w:color w:val="FF3333"/>
                <w:sz w:val="20"/>
                <w:szCs w:val="20"/>
                <w:lang w:val="fr-FR"/>
              </w:rPr>
            </w:pPr>
            <w:r w:rsidRPr="006C0300">
              <w:rPr>
                <w:rFonts w:ascii="Verdana" w:hAnsi="Verdana"/>
                <w:i/>
                <w:iCs/>
              </w:rPr>
              <w:fldChar w:fldCharType="begin"/>
            </w:r>
            <w:r w:rsidRPr="006C0300">
              <w:rPr>
                <w:rFonts w:ascii="Verdana" w:hAnsi="Verdana"/>
                <w:i/>
                <w:iCs/>
                <w:lang w:val="fr-FR"/>
              </w:rPr>
              <w:instrText xml:space="preserve"> DOCPROPERTY "Auteur_Role"</w:instrText>
            </w:r>
            <w:r w:rsidRPr="006C0300">
              <w:rPr>
                <w:rFonts w:ascii="Verdana" w:hAnsi="Verdana"/>
                <w:i/>
                <w:iCs/>
              </w:rPr>
              <w:fldChar w:fldCharType="separate"/>
            </w:r>
            <w:r w:rsidR="006C0300" w:rsidRPr="006C0300">
              <w:rPr>
                <w:rFonts w:ascii="Verdana" w:hAnsi="Verdana"/>
                <w:i/>
                <w:iCs/>
                <w:lang w:val="fr-FR"/>
              </w:rPr>
              <w:t>Développeur junior</w:t>
            </w:r>
            <w:r w:rsidRPr="006C0300">
              <w:rPr>
                <w:rFonts w:ascii="Verdana" w:hAnsi="Verdana"/>
                <w:i/>
                <w:iCs/>
              </w:rPr>
              <w:fldChar w:fldCharType="end"/>
            </w:r>
          </w:p>
        </w:tc>
      </w:tr>
    </w:tbl>
    <w:p w14:paraId="02D6907B" w14:textId="5E5503DD" w:rsidR="00A255FE" w:rsidRPr="006C0300" w:rsidRDefault="00A255FE" w:rsidP="006C0300">
      <w:pPr>
        <w:ind w:left="720"/>
        <w:rPr>
          <w:rFonts w:ascii="Verdana" w:hAnsi="Verdana"/>
          <w:lang w:val="fr-FR"/>
        </w:rPr>
      </w:pPr>
    </w:p>
    <w:p w14:paraId="7C71718E" w14:textId="77777777" w:rsidR="00A255FE" w:rsidRPr="006C0300" w:rsidRDefault="00A255FE">
      <w:pPr>
        <w:rPr>
          <w:rFonts w:ascii="Verdana" w:hAnsi="Verdana"/>
          <w:lang w:val="fr-FR"/>
        </w:rPr>
      </w:pPr>
    </w:p>
    <w:p w14:paraId="271E619B" w14:textId="77777777" w:rsidR="00A255FE" w:rsidRPr="006C0300" w:rsidRDefault="00A255FE">
      <w:pPr>
        <w:pageBreakBefore/>
        <w:rPr>
          <w:rFonts w:ascii="Verdana" w:hAnsi="Verdana"/>
          <w:lang w:val="fr-FR"/>
        </w:rPr>
      </w:pPr>
    </w:p>
    <w:p w14:paraId="53933C04" w14:textId="77777777" w:rsidR="00A255FE" w:rsidRPr="006C0300" w:rsidRDefault="00A255FE">
      <w:pPr>
        <w:pStyle w:val="TitreTR"/>
        <w:rPr>
          <w:rFonts w:ascii="Verdana" w:hAnsi="Verdana"/>
          <w:lang w:val="fr-FR"/>
        </w:rPr>
      </w:pPr>
      <w:r w:rsidRPr="006C0300">
        <w:rPr>
          <w:rFonts w:ascii="Verdana" w:hAnsi="Verdana"/>
          <w:lang w:val="fr-FR"/>
        </w:rPr>
        <w:t>Table des matières</w:t>
      </w:r>
    </w:p>
    <w:p w14:paraId="61ED23F1" w14:textId="57ED7225" w:rsidR="00250BE4" w:rsidRPr="00250BE4" w:rsidRDefault="00A255FE" w:rsidP="00250BE4">
      <w:pPr>
        <w:pStyle w:val="TM1"/>
        <w:spacing w:line="360" w:lineRule="auto"/>
        <w:rPr>
          <w:rFonts w:ascii="Verdana" w:eastAsiaTheme="minorEastAsia" w:hAnsi="Verdana" w:cstheme="minorBidi"/>
          <w:b w:val="0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</w:rPr>
        <w:fldChar w:fldCharType="begin"/>
      </w:r>
      <w:r w:rsidRPr="00250BE4">
        <w:rPr>
          <w:rFonts w:ascii="Verdana" w:hAnsi="Verdana"/>
          <w:lang w:val="fr-FR"/>
        </w:rPr>
        <w:instrText xml:space="preserve"> TOC \f \o "1-9" \t "Titre 10,10" </w:instrText>
      </w:r>
      <w:r w:rsidRPr="00250BE4">
        <w:rPr>
          <w:rFonts w:ascii="Verdana" w:hAnsi="Verdana"/>
        </w:rPr>
        <w:fldChar w:fldCharType="separate"/>
      </w:r>
      <w:r w:rsidR="00250BE4" w:rsidRPr="00250BE4">
        <w:rPr>
          <w:rFonts w:ascii="Verdana" w:hAnsi="Verdana"/>
          <w:noProof/>
        </w:rPr>
        <w:t>1 - Versions</w:t>
      </w:r>
      <w:r w:rsidR="00250BE4" w:rsidRPr="00250BE4">
        <w:rPr>
          <w:rFonts w:ascii="Verdana" w:hAnsi="Verdana"/>
          <w:noProof/>
        </w:rPr>
        <w:tab/>
      </w:r>
      <w:r w:rsidR="00250BE4" w:rsidRPr="00250BE4">
        <w:rPr>
          <w:rFonts w:ascii="Verdana" w:hAnsi="Verdana"/>
          <w:noProof/>
        </w:rPr>
        <w:fldChar w:fldCharType="begin"/>
      </w:r>
      <w:r w:rsidR="00250BE4" w:rsidRPr="00250BE4">
        <w:rPr>
          <w:rFonts w:ascii="Verdana" w:hAnsi="Verdana"/>
          <w:noProof/>
        </w:rPr>
        <w:instrText xml:space="preserve"> PAGEREF _Toc21528354 \h </w:instrText>
      </w:r>
      <w:r w:rsidR="00250BE4" w:rsidRPr="00250BE4">
        <w:rPr>
          <w:rFonts w:ascii="Verdana" w:hAnsi="Verdana"/>
          <w:noProof/>
        </w:rPr>
      </w:r>
      <w:r w:rsidR="00250BE4" w:rsidRPr="00250BE4">
        <w:rPr>
          <w:rFonts w:ascii="Verdana" w:hAnsi="Verdana"/>
          <w:noProof/>
        </w:rPr>
        <w:fldChar w:fldCharType="separate"/>
      </w:r>
      <w:r w:rsidR="00250BE4" w:rsidRPr="00250BE4">
        <w:rPr>
          <w:rFonts w:ascii="Verdana" w:hAnsi="Verdana"/>
          <w:noProof/>
        </w:rPr>
        <w:t>4</w:t>
      </w:r>
      <w:r w:rsidR="00250BE4" w:rsidRPr="00250BE4">
        <w:rPr>
          <w:rFonts w:ascii="Verdana" w:hAnsi="Verdana"/>
          <w:noProof/>
        </w:rPr>
        <w:fldChar w:fldCharType="end"/>
      </w:r>
    </w:p>
    <w:p w14:paraId="6188C458" w14:textId="6A694247" w:rsidR="00250BE4" w:rsidRPr="00250BE4" w:rsidRDefault="00250BE4" w:rsidP="00250BE4">
      <w:pPr>
        <w:pStyle w:val="TM1"/>
        <w:spacing w:line="360" w:lineRule="auto"/>
        <w:rPr>
          <w:rFonts w:ascii="Verdana" w:eastAsiaTheme="minorEastAsia" w:hAnsi="Verdana" w:cstheme="minorBidi"/>
          <w:b w:val="0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</w:rPr>
        <w:t>2 - Introduction</w:t>
      </w:r>
      <w:r w:rsidRPr="00250BE4">
        <w:rPr>
          <w:rFonts w:ascii="Verdana" w:hAnsi="Verdana"/>
          <w:noProof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</w:rPr>
        <w:instrText xml:space="preserve"> PAGEREF _Toc21528355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</w:rPr>
        <w:t>5</w:t>
      </w:r>
      <w:r w:rsidRPr="00250BE4">
        <w:rPr>
          <w:rFonts w:ascii="Verdana" w:hAnsi="Verdana"/>
          <w:noProof/>
        </w:rPr>
        <w:fldChar w:fldCharType="end"/>
      </w:r>
    </w:p>
    <w:p w14:paraId="56E13E1B" w14:textId="161EA554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</w:rPr>
        <w:t>2.1 - Objet du document</w:t>
      </w:r>
      <w:r w:rsidRPr="00250BE4">
        <w:rPr>
          <w:rFonts w:ascii="Verdana" w:hAnsi="Verdana"/>
          <w:noProof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</w:rPr>
        <w:instrText xml:space="preserve"> PAGEREF _Toc21528356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</w:rPr>
        <w:t>5</w:t>
      </w:r>
      <w:r w:rsidRPr="00250BE4">
        <w:rPr>
          <w:rFonts w:ascii="Verdana" w:hAnsi="Verdana"/>
          <w:noProof/>
        </w:rPr>
        <w:fldChar w:fldCharType="end"/>
      </w:r>
    </w:p>
    <w:p w14:paraId="1A187F5B" w14:textId="142DBA67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</w:rPr>
        <w:t>2.2 - Références</w:t>
      </w:r>
      <w:r w:rsidRPr="00250BE4">
        <w:rPr>
          <w:rFonts w:ascii="Verdana" w:hAnsi="Verdana"/>
          <w:noProof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</w:rPr>
        <w:instrText xml:space="preserve"> PAGEREF _Toc21528357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</w:rPr>
        <w:t>5</w:t>
      </w:r>
      <w:r w:rsidRPr="00250BE4">
        <w:rPr>
          <w:rFonts w:ascii="Verdana" w:hAnsi="Verdana"/>
          <w:noProof/>
        </w:rPr>
        <w:fldChar w:fldCharType="end"/>
      </w:r>
    </w:p>
    <w:p w14:paraId="38DA8EF7" w14:textId="5C603719" w:rsidR="00250BE4" w:rsidRPr="00250BE4" w:rsidRDefault="00250BE4" w:rsidP="00250BE4">
      <w:pPr>
        <w:pStyle w:val="TM1"/>
        <w:spacing w:line="360" w:lineRule="auto"/>
        <w:rPr>
          <w:rFonts w:ascii="Verdana" w:eastAsiaTheme="minorEastAsia" w:hAnsi="Verdana" w:cstheme="minorBidi"/>
          <w:b w:val="0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</w:rPr>
        <w:t>3 - Pré-requis</w:t>
      </w:r>
      <w:r w:rsidRPr="00250BE4">
        <w:rPr>
          <w:rFonts w:ascii="Verdana" w:hAnsi="Verdana"/>
          <w:noProof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</w:rPr>
        <w:instrText xml:space="preserve"> PAGEREF _Toc21528358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</w:rPr>
        <w:t>6</w:t>
      </w:r>
      <w:r w:rsidRPr="00250BE4">
        <w:rPr>
          <w:rFonts w:ascii="Verdana" w:hAnsi="Verdana"/>
          <w:noProof/>
        </w:rPr>
        <w:fldChar w:fldCharType="end"/>
      </w:r>
    </w:p>
    <w:p w14:paraId="33AB6975" w14:textId="47A81F9F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</w:rPr>
        <w:t>3.1 - Système</w:t>
      </w:r>
      <w:r w:rsidRPr="00250BE4">
        <w:rPr>
          <w:rFonts w:ascii="Verdana" w:hAnsi="Verdana"/>
          <w:noProof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</w:rPr>
        <w:instrText xml:space="preserve"> PAGEREF _Toc21528359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</w:rPr>
        <w:t>6</w:t>
      </w:r>
      <w:r w:rsidRPr="00250BE4">
        <w:rPr>
          <w:rFonts w:ascii="Verdana" w:hAnsi="Verdana"/>
          <w:noProof/>
        </w:rPr>
        <w:fldChar w:fldCharType="end"/>
      </w:r>
    </w:p>
    <w:p w14:paraId="51F96B2B" w14:textId="7B7891AD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3.1.1 -</w:t>
      </w:r>
      <w:r w:rsidRPr="00250BE4">
        <w:rPr>
          <w:rFonts w:ascii="Verdana" w:hAnsi="Verdana"/>
          <w:noProof/>
        </w:rPr>
        <w:t xml:space="preserve"> Fournisseur de service</w:t>
      </w:r>
      <w:r w:rsidRPr="00250BE4">
        <w:rPr>
          <w:rFonts w:ascii="Verdana" w:hAnsi="Verdana"/>
          <w:noProof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</w:rPr>
        <w:instrText xml:space="preserve"> PAGEREF _Toc21528360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</w:rPr>
        <w:t>6</w:t>
      </w:r>
      <w:r w:rsidRPr="00250BE4">
        <w:rPr>
          <w:rFonts w:ascii="Verdana" w:hAnsi="Verdana"/>
          <w:noProof/>
        </w:rPr>
        <w:fldChar w:fldCharType="end"/>
      </w:r>
    </w:p>
    <w:p w14:paraId="68913D44" w14:textId="5F0AC222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3.1.2 - Administration du serveur hôte</w:t>
      </w:r>
      <w:r w:rsidRPr="00250BE4">
        <w:rPr>
          <w:rFonts w:ascii="Verdana" w:hAnsi="Verdana"/>
          <w:noProof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</w:rPr>
        <w:instrText xml:space="preserve"> PAGEREF _Toc21528361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</w:rPr>
        <w:t>7</w:t>
      </w:r>
      <w:r w:rsidRPr="00250BE4">
        <w:rPr>
          <w:rFonts w:ascii="Verdana" w:hAnsi="Verdana"/>
          <w:noProof/>
        </w:rPr>
        <w:fldChar w:fldCharType="end"/>
      </w:r>
    </w:p>
    <w:p w14:paraId="26E84215" w14:textId="07694842" w:rsidR="00250BE4" w:rsidRPr="00250BE4" w:rsidRDefault="00250BE4" w:rsidP="00250BE4">
      <w:pPr>
        <w:pStyle w:val="TM4"/>
        <w:spacing w:line="360" w:lineRule="auto"/>
        <w:rPr>
          <w:rFonts w:ascii="Verdana" w:eastAsiaTheme="minorEastAsia" w:hAnsi="Verdana" w:cstheme="minorBidi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</w:rPr>
        <w:t>3.1.2.1 -</w:t>
      </w:r>
      <w:r w:rsidRPr="00250BE4">
        <w:rPr>
          <w:rFonts w:ascii="Verdana" w:hAnsi="Verdana"/>
          <w:noProof/>
          <w:lang w:val="fr-FR"/>
        </w:rPr>
        <w:t xml:space="preserve"> Installation de MobaXterm</w:t>
      </w:r>
      <w:r w:rsidRPr="00250BE4">
        <w:rPr>
          <w:rFonts w:ascii="Verdana" w:hAnsi="Verdana"/>
          <w:noProof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</w:rPr>
        <w:instrText xml:space="preserve"> PAGEREF _Toc21528362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</w:rPr>
        <w:t>7</w:t>
      </w:r>
      <w:r w:rsidRPr="00250BE4">
        <w:rPr>
          <w:rFonts w:ascii="Verdana" w:hAnsi="Verdana"/>
          <w:noProof/>
        </w:rPr>
        <w:fldChar w:fldCharType="end"/>
      </w:r>
    </w:p>
    <w:p w14:paraId="373BD414" w14:textId="665F7184" w:rsidR="00250BE4" w:rsidRPr="00250BE4" w:rsidRDefault="00250BE4" w:rsidP="00250BE4">
      <w:pPr>
        <w:pStyle w:val="TM4"/>
        <w:spacing w:line="360" w:lineRule="auto"/>
        <w:rPr>
          <w:rFonts w:ascii="Verdana" w:eastAsiaTheme="minorEastAsia" w:hAnsi="Verdana" w:cstheme="minorBidi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3.1.2.2 - Paramétrage de MobaXterm</w:t>
      </w:r>
      <w:r w:rsidRPr="00250BE4">
        <w:rPr>
          <w:rFonts w:ascii="Verdana" w:hAnsi="Verdana"/>
          <w:noProof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</w:rPr>
        <w:instrText xml:space="preserve"> PAGEREF _Toc21528363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</w:rPr>
        <w:t>8</w:t>
      </w:r>
      <w:r w:rsidRPr="00250BE4">
        <w:rPr>
          <w:rFonts w:ascii="Verdana" w:hAnsi="Verdana"/>
          <w:noProof/>
        </w:rPr>
        <w:fldChar w:fldCharType="end"/>
      </w:r>
    </w:p>
    <w:p w14:paraId="0D43E2CD" w14:textId="6A4DE48E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3.1.3 - Installation de Docker et Docker Compose sur le serveur hôte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_Toc21528364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10</w:t>
      </w:r>
      <w:r w:rsidRPr="00250BE4">
        <w:rPr>
          <w:rFonts w:ascii="Verdana" w:hAnsi="Verdana"/>
          <w:noProof/>
        </w:rPr>
        <w:fldChar w:fldCharType="end"/>
      </w:r>
    </w:p>
    <w:p w14:paraId="00609CA8" w14:textId="56328528" w:rsidR="00250BE4" w:rsidRPr="00250BE4" w:rsidRDefault="00250BE4" w:rsidP="00250BE4">
      <w:pPr>
        <w:pStyle w:val="TM4"/>
        <w:spacing w:line="360" w:lineRule="auto"/>
        <w:rPr>
          <w:rFonts w:ascii="Verdana" w:eastAsiaTheme="minorEastAsia" w:hAnsi="Verdana" w:cstheme="minorBidi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3.1.3.1 - Docker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_Toc21528365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10</w:t>
      </w:r>
      <w:r w:rsidRPr="00250BE4">
        <w:rPr>
          <w:rFonts w:ascii="Verdana" w:hAnsi="Verdana"/>
          <w:noProof/>
        </w:rPr>
        <w:fldChar w:fldCharType="end"/>
      </w:r>
    </w:p>
    <w:p w14:paraId="156685C4" w14:textId="0EA1B5F2" w:rsidR="00250BE4" w:rsidRPr="00250BE4" w:rsidRDefault="00250BE4" w:rsidP="00250BE4">
      <w:pPr>
        <w:pStyle w:val="TM4"/>
        <w:spacing w:line="360" w:lineRule="auto"/>
        <w:rPr>
          <w:rFonts w:ascii="Verdana" w:eastAsiaTheme="minorEastAsia" w:hAnsi="Verdana" w:cstheme="minorBidi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3.1.3.2 - Docker Compose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_Toc21528366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12</w:t>
      </w:r>
      <w:r w:rsidRPr="00250BE4">
        <w:rPr>
          <w:rFonts w:ascii="Verdana" w:hAnsi="Verdana"/>
          <w:noProof/>
        </w:rPr>
        <w:fldChar w:fldCharType="end"/>
      </w:r>
    </w:p>
    <w:p w14:paraId="1926748B" w14:textId="31494829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3.1.4 - Serveur de base de données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_Toc21528367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12</w:t>
      </w:r>
      <w:r w:rsidRPr="00250BE4">
        <w:rPr>
          <w:rFonts w:ascii="Verdana" w:hAnsi="Verdana"/>
          <w:noProof/>
        </w:rPr>
        <w:fldChar w:fldCharType="end"/>
      </w:r>
    </w:p>
    <w:p w14:paraId="7351AD26" w14:textId="6D120035" w:rsidR="00250BE4" w:rsidRPr="00250BE4" w:rsidRDefault="00250BE4" w:rsidP="00250BE4">
      <w:pPr>
        <w:pStyle w:val="TM4"/>
        <w:spacing w:line="360" w:lineRule="auto"/>
        <w:rPr>
          <w:rFonts w:ascii="Verdana" w:eastAsiaTheme="minorEastAsia" w:hAnsi="Verdana" w:cstheme="minorBidi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3.1.4.1 - Caractéristiques techniques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_Toc21528368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13</w:t>
      </w:r>
      <w:r w:rsidRPr="00250BE4">
        <w:rPr>
          <w:rFonts w:ascii="Verdana" w:hAnsi="Verdana"/>
          <w:noProof/>
        </w:rPr>
        <w:fldChar w:fldCharType="end"/>
      </w:r>
    </w:p>
    <w:p w14:paraId="1F6C8718" w14:textId="24C80A3A" w:rsidR="00250BE4" w:rsidRPr="00250BE4" w:rsidRDefault="00250BE4" w:rsidP="00250BE4">
      <w:pPr>
        <w:pStyle w:val="TM4"/>
        <w:spacing w:line="360" w:lineRule="auto"/>
        <w:rPr>
          <w:rFonts w:ascii="Verdana" w:eastAsiaTheme="minorEastAsia" w:hAnsi="Verdana" w:cstheme="minorBidi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3.1.4.2 - Configuration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_Toc21528369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13</w:t>
      </w:r>
      <w:r w:rsidRPr="00250BE4">
        <w:rPr>
          <w:rFonts w:ascii="Verdana" w:hAnsi="Verdana"/>
          <w:noProof/>
        </w:rPr>
        <w:fldChar w:fldCharType="end"/>
      </w:r>
    </w:p>
    <w:p w14:paraId="21876C2D" w14:textId="373EA1AE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3.1.5 - Serveur Backend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_Toc21528370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13</w:t>
      </w:r>
      <w:r w:rsidRPr="00250BE4">
        <w:rPr>
          <w:rFonts w:ascii="Verdana" w:hAnsi="Verdana"/>
          <w:noProof/>
        </w:rPr>
        <w:fldChar w:fldCharType="end"/>
      </w:r>
    </w:p>
    <w:p w14:paraId="634DC69F" w14:textId="7DE2A57C" w:rsidR="00250BE4" w:rsidRPr="00250BE4" w:rsidRDefault="00250BE4" w:rsidP="00250BE4">
      <w:pPr>
        <w:pStyle w:val="TM4"/>
        <w:spacing w:line="360" w:lineRule="auto"/>
        <w:rPr>
          <w:rFonts w:ascii="Verdana" w:eastAsiaTheme="minorEastAsia" w:hAnsi="Verdana" w:cstheme="minorBidi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3.1.5.1 - Caractéristiques techniques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_Toc21528371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14</w:t>
      </w:r>
      <w:r w:rsidRPr="00250BE4">
        <w:rPr>
          <w:rFonts w:ascii="Verdana" w:hAnsi="Verdana"/>
          <w:noProof/>
        </w:rPr>
        <w:fldChar w:fldCharType="end"/>
      </w:r>
    </w:p>
    <w:p w14:paraId="39C9BE85" w14:textId="21323A60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3.1.6 - Serveur Frontend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_Toc21528372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14</w:t>
      </w:r>
      <w:r w:rsidRPr="00250BE4">
        <w:rPr>
          <w:rFonts w:ascii="Verdana" w:hAnsi="Verdana"/>
          <w:noProof/>
        </w:rPr>
        <w:fldChar w:fldCharType="end"/>
      </w:r>
    </w:p>
    <w:p w14:paraId="0B9EB85B" w14:textId="45C55AE6" w:rsidR="00250BE4" w:rsidRPr="00250BE4" w:rsidRDefault="00250BE4" w:rsidP="00250BE4">
      <w:pPr>
        <w:pStyle w:val="TM4"/>
        <w:spacing w:line="360" w:lineRule="auto"/>
        <w:rPr>
          <w:rFonts w:ascii="Verdana" w:eastAsiaTheme="minorEastAsia" w:hAnsi="Verdana" w:cstheme="minorBidi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3.1.6.1 - Caractéristiques techniques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_Toc21528373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14</w:t>
      </w:r>
      <w:r w:rsidRPr="00250BE4">
        <w:rPr>
          <w:rFonts w:ascii="Verdana" w:hAnsi="Verdana"/>
          <w:noProof/>
        </w:rPr>
        <w:fldChar w:fldCharType="end"/>
      </w:r>
    </w:p>
    <w:p w14:paraId="63132BD6" w14:textId="6B9C0DEE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3.2 - Service de paiement externe : Stripe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_Toc21528374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14</w:t>
      </w:r>
      <w:r w:rsidRPr="00250BE4">
        <w:rPr>
          <w:rFonts w:ascii="Verdana" w:hAnsi="Verdana"/>
          <w:noProof/>
        </w:rPr>
        <w:fldChar w:fldCharType="end"/>
      </w:r>
    </w:p>
    <w:p w14:paraId="71859418" w14:textId="0ADAFF0F" w:rsidR="00250BE4" w:rsidRPr="00250BE4" w:rsidRDefault="00250BE4" w:rsidP="00250BE4">
      <w:pPr>
        <w:pStyle w:val="TM1"/>
        <w:spacing w:line="360" w:lineRule="auto"/>
        <w:rPr>
          <w:rFonts w:ascii="Verdana" w:eastAsiaTheme="minorEastAsia" w:hAnsi="Verdana" w:cstheme="minorBidi"/>
          <w:b w:val="0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4 - Procédure de déploiement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_Toc21528375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16</w:t>
      </w:r>
      <w:r w:rsidRPr="00250BE4">
        <w:rPr>
          <w:rFonts w:ascii="Verdana" w:hAnsi="Verdana"/>
          <w:noProof/>
        </w:rPr>
        <w:fldChar w:fldCharType="end"/>
      </w:r>
    </w:p>
    <w:p w14:paraId="2C8F5761" w14:textId="6E7B8E6C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4.1 - Import des différents composants sur le serveur hôte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_Toc21528376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16</w:t>
      </w:r>
      <w:r w:rsidRPr="00250BE4">
        <w:rPr>
          <w:rFonts w:ascii="Verdana" w:hAnsi="Verdana"/>
          <w:noProof/>
        </w:rPr>
        <w:fldChar w:fldCharType="end"/>
      </w:r>
    </w:p>
    <w:p w14:paraId="1217E50E" w14:textId="044E7BD7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4.1.1 - Artefacts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_Toc21528377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16</w:t>
      </w:r>
      <w:r w:rsidRPr="00250BE4">
        <w:rPr>
          <w:rFonts w:ascii="Verdana" w:hAnsi="Verdana"/>
          <w:noProof/>
        </w:rPr>
        <w:fldChar w:fldCharType="end"/>
      </w:r>
    </w:p>
    <w:p w14:paraId="39BB0222" w14:textId="0B41D353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4.1.2 - Dockerfiles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_Toc21528378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16</w:t>
      </w:r>
      <w:r w:rsidRPr="00250BE4">
        <w:rPr>
          <w:rFonts w:ascii="Verdana" w:hAnsi="Verdana"/>
          <w:noProof/>
        </w:rPr>
        <w:fldChar w:fldCharType="end"/>
      </w:r>
    </w:p>
    <w:p w14:paraId="564DA718" w14:textId="1D283DAA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4.1.3 - Docker Compose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_Toc21528379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16</w:t>
      </w:r>
      <w:r w:rsidRPr="00250BE4">
        <w:rPr>
          <w:rFonts w:ascii="Verdana" w:hAnsi="Verdana"/>
          <w:noProof/>
        </w:rPr>
        <w:fldChar w:fldCharType="end"/>
      </w:r>
    </w:p>
    <w:p w14:paraId="7C102E43" w14:textId="15B2C943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4.1.4 - Scripts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_Toc21528380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18</w:t>
      </w:r>
      <w:r w:rsidRPr="00250BE4">
        <w:rPr>
          <w:rFonts w:ascii="Verdana" w:hAnsi="Verdana"/>
          <w:noProof/>
        </w:rPr>
        <w:fldChar w:fldCharType="end"/>
      </w:r>
    </w:p>
    <w:p w14:paraId="13CBCBC9" w14:textId="37714B43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4.1.5 - Variables d’environnement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_Toc21528381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18</w:t>
      </w:r>
      <w:r w:rsidRPr="00250BE4">
        <w:rPr>
          <w:rFonts w:ascii="Verdana" w:hAnsi="Verdana"/>
          <w:noProof/>
        </w:rPr>
        <w:fldChar w:fldCharType="end"/>
      </w:r>
    </w:p>
    <w:p w14:paraId="0C5592D9" w14:textId="72E9DD59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4.2 - Déploiement du Backend de l’application (service)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_Toc21528382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19</w:t>
      </w:r>
      <w:r w:rsidRPr="00250BE4">
        <w:rPr>
          <w:rFonts w:ascii="Verdana" w:hAnsi="Verdana"/>
          <w:noProof/>
        </w:rPr>
        <w:fldChar w:fldCharType="end"/>
      </w:r>
    </w:p>
    <w:p w14:paraId="49EF447B" w14:textId="18D3600C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4.2.1 - Artefacts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_Toc21528383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19</w:t>
      </w:r>
      <w:r w:rsidRPr="00250BE4">
        <w:rPr>
          <w:rFonts w:ascii="Verdana" w:hAnsi="Verdana"/>
          <w:noProof/>
        </w:rPr>
        <w:fldChar w:fldCharType="end"/>
      </w:r>
    </w:p>
    <w:p w14:paraId="7B22FE9E" w14:textId="5AA78FA1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4.2.2 - Dockerfile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_Toc21528384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19</w:t>
      </w:r>
      <w:r w:rsidRPr="00250BE4">
        <w:rPr>
          <w:rFonts w:ascii="Verdana" w:hAnsi="Verdana"/>
          <w:noProof/>
        </w:rPr>
        <w:fldChar w:fldCharType="end"/>
      </w:r>
    </w:p>
    <w:p w14:paraId="088EEEBC" w14:textId="35A0977A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4.2.3 - Variables d’environnement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_Toc21528385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19</w:t>
      </w:r>
      <w:r w:rsidRPr="00250BE4">
        <w:rPr>
          <w:rFonts w:ascii="Verdana" w:hAnsi="Verdana"/>
          <w:noProof/>
        </w:rPr>
        <w:fldChar w:fldCharType="end"/>
      </w:r>
    </w:p>
    <w:p w14:paraId="6E69552C" w14:textId="1157583A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lastRenderedPageBreak/>
        <w:t>4.3 - Déploiement du Frontend de l’application (client)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_Toc21528386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20</w:t>
      </w:r>
      <w:r w:rsidRPr="00250BE4">
        <w:rPr>
          <w:rFonts w:ascii="Verdana" w:hAnsi="Verdana"/>
          <w:noProof/>
        </w:rPr>
        <w:fldChar w:fldCharType="end"/>
      </w:r>
    </w:p>
    <w:p w14:paraId="59F55FA3" w14:textId="7BE43B87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4.3.1 - Artefacts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_Toc21528387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20</w:t>
      </w:r>
      <w:r w:rsidRPr="00250BE4">
        <w:rPr>
          <w:rFonts w:ascii="Verdana" w:hAnsi="Verdana"/>
          <w:noProof/>
        </w:rPr>
        <w:fldChar w:fldCharType="end"/>
      </w:r>
    </w:p>
    <w:p w14:paraId="3562C45C" w14:textId="5836C9E6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4.3.2 - Dockerfile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_Toc21528388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20</w:t>
      </w:r>
      <w:r w:rsidRPr="00250BE4">
        <w:rPr>
          <w:rFonts w:ascii="Verdana" w:hAnsi="Verdana"/>
          <w:noProof/>
        </w:rPr>
        <w:fldChar w:fldCharType="end"/>
      </w:r>
    </w:p>
    <w:p w14:paraId="2913D697" w14:textId="30C1CF19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4.3.3 - Variables d’environnement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_Toc21528389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21</w:t>
      </w:r>
      <w:r w:rsidRPr="00250BE4">
        <w:rPr>
          <w:rFonts w:ascii="Verdana" w:hAnsi="Verdana"/>
          <w:noProof/>
        </w:rPr>
        <w:fldChar w:fldCharType="end"/>
      </w:r>
    </w:p>
    <w:p w14:paraId="791C182C" w14:textId="2CD713BB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4.4 - Déploiement de la base de données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_Toc21528390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22</w:t>
      </w:r>
      <w:r w:rsidRPr="00250BE4">
        <w:rPr>
          <w:rFonts w:ascii="Verdana" w:hAnsi="Verdana"/>
          <w:noProof/>
        </w:rPr>
        <w:fldChar w:fldCharType="end"/>
      </w:r>
    </w:p>
    <w:p w14:paraId="45D84E77" w14:textId="4694601A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4.4.1 - Dockerfile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_Toc21528391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22</w:t>
      </w:r>
      <w:r w:rsidRPr="00250BE4">
        <w:rPr>
          <w:rFonts w:ascii="Verdana" w:hAnsi="Verdana"/>
          <w:noProof/>
        </w:rPr>
        <w:fldChar w:fldCharType="end"/>
      </w:r>
    </w:p>
    <w:p w14:paraId="1646F616" w14:textId="035247FB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4.4.2 - Création de la base de données et des schémas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_Toc21528392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22</w:t>
      </w:r>
      <w:r w:rsidRPr="00250BE4">
        <w:rPr>
          <w:rFonts w:ascii="Verdana" w:hAnsi="Verdana"/>
          <w:noProof/>
        </w:rPr>
        <w:fldChar w:fldCharType="end"/>
      </w:r>
    </w:p>
    <w:p w14:paraId="3B5B6F14" w14:textId="5B60186B" w:rsidR="00250BE4" w:rsidRPr="00250BE4" w:rsidRDefault="00250BE4" w:rsidP="00250BE4">
      <w:pPr>
        <w:pStyle w:val="TM3"/>
        <w:spacing w:line="360" w:lineRule="auto"/>
        <w:rPr>
          <w:rFonts w:ascii="Verdana" w:eastAsiaTheme="minorEastAsia" w:hAnsi="Verdana" w:cstheme="minorBidi"/>
          <w:i w:val="0"/>
          <w:noProof/>
          <w:kern w:val="0"/>
          <w:sz w:val="22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4.4.3 - Variables d’environnement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_Toc21528393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22</w:t>
      </w:r>
      <w:r w:rsidRPr="00250BE4">
        <w:rPr>
          <w:rFonts w:ascii="Verdana" w:hAnsi="Verdana"/>
          <w:noProof/>
        </w:rPr>
        <w:fldChar w:fldCharType="end"/>
      </w:r>
    </w:p>
    <w:p w14:paraId="3DC117E0" w14:textId="75B97790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4.5 - Vérification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_Toc21528394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23</w:t>
      </w:r>
      <w:r w:rsidRPr="00250BE4">
        <w:rPr>
          <w:rFonts w:ascii="Verdana" w:hAnsi="Verdana"/>
          <w:noProof/>
        </w:rPr>
        <w:fldChar w:fldCharType="end"/>
      </w:r>
    </w:p>
    <w:p w14:paraId="33BDBC66" w14:textId="7604DD53" w:rsidR="00250BE4" w:rsidRPr="00250BE4" w:rsidRDefault="00250BE4" w:rsidP="00250BE4">
      <w:pPr>
        <w:pStyle w:val="TM1"/>
        <w:spacing w:line="360" w:lineRule="auto"/>
        <w:rPr>
          <w:rFonts w:ascii="Verdana" w:eastAsiaTheme="minorEastAsia" w:hAnsi="Verdana" w:cstheme="minorBidi"/>
          <w:b w:val="0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5 - Procédure de démarrage / arrêt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_Toc21528395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24</w:t>
      </w:r>
      <w:r w:rsidRPr="00250BE4">
        <w:rPr>
          <w:rFonts w:ascii="Verdana" w:hAnsi="Verdana"/>
          <w:noProof/>
        </w:rPr>
        <w:fldChar w:fldCharType="end"/>
      </w:r>
    </w:p>
    <w:p w14:paraId="10F16E99" w14:textId="6558C4D7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5.1 - Démarrage des composants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_Toc21528396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24</w:t>
      </w:r>
      <w:r w:rsidRPr="00250BE4">
        <w:rPr>
          <w:rFonts w:ascii="Verdana" w:hAnsi="Verdana"/>
          <w:noProof/>
        </w:rPr>
        <w:fldChar w:fldCharType="end"/>
      </w:r>
    </w:p>
    <w:p w14:paraId="192C9962" w14:textId="5447C022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5.2 - Arrêt des composants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_Toc21528397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24</w:t>
      </w:r>
      <w:r w:rsidRPr="00250BE4">
        <w:rPr>
          <w:rFonts w:ascii="Verdana" w:hAnsi="Verdana"/>
          <w:noProof/>
        </w:rPr>
        <w:fldChar w:fldCharType="end"/>
      </w:r>
    </w:p>
    <w:p w14:paraId="5F05081C" w14:textId="268114D8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5.3 - Arrêt d’un conteneur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_Toc21528398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24</w:t>
      </w:r>
      <w:r w:rsidRPr="00250BE4">
        <w:rPr>
          <w:rFonts w:ascii="Verdana" w:hAnsi="Verdana"/>
          <w:noProof/>
        </w:rPr>
        <w:fldChar w:fldCharType="end"/>
      </w:r>
    </w:p>
    <w:p w14:paraId="5F150D43" w14:textId="1B57FE8F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5.4 - Redémarrage d’un conteneur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_Toc21528399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24</w:t>
      </w:r>
      <w:r w:rsidRPr="00250BE4">
        <w:rPr>
          <w:rFonts w:ascii="Verdana" w:hAnsi="Verdana"/>
          <w:noProof/>
        </w:rPr>
        <w:fldChar w:fldCharType="end"/>
      </w:r>
    </w:p>
    <w:p w14:paraId="45AA9D2E" w14:textId="64BA7CB3" w:rsidR="00250BE4" w:rsidRPr="00250BE4" w:rsidRDefault="00250BE4" w:rsidP="00250BE4">
      <w:pPr>
        <w:pStyle w:val="TM1"/>
        <w:spacing w:line="360" w:lineRule="auto"/>
        <w:rPr>
          <w:rFonts w:ascii="Verdana" w:eastAsiaTheme="minorEastAsia" w:hAnsi="Verdana" w:cstheme="minorBidi"/>
          <w:b w:val="0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6 - Procédure de mise à jour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_Toc21528400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26</w:t>
      </w:r>
      <w:r w:rsidRPr="00250BE4">
        <w:rPr>
          <w:rFonts w:ascii="Verdana" w:hAnsi="Verdana"/>
          <w:noProof/>
        </w:rPr>
        <w:fldChar w:fldCharType="end"/>
      </w:r>
    </w:p>
    <w:p w14:paraId="3D5CBF62" w14:textId="0C2E3753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6.1 - Mise à jour d’un composant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_Toc21528401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26</w:t>
      </w:r>
      <w:r w:rsidRPr="00250BE4">
        <w:rPr>
          <w:rFonts w:ascii="Verdana" w:hAnsi="Verdana"/>
          <w:noProof/>
        </w:rPr>
        <w:fldChar w:fldCharType="end"/>
      </w:r>
    </w:p>
    <w:p w14:paraId="2A26EBFE" w14:textId="3E0B4FDE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6.2 - Mise à jour de la config Docker (Dockerfile / docker-compose.yml)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_Toc21528402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26</w:t>
      </w:r>
      <w:r w:rsidRPr="00250BE4">
        <w:rPr>
          <w:rFonts w:ascii="Verdana" w:hAnsi="Verdana"/>
          <w:noProof/>
        </w:rPr>
        <w:fldChar w:fldCharType="end"/>
      </w:r>
    </w:p>
    <w:p w14:paraId="32383D80" w14:textId="192FABDB" w:rsidR="00250BE4" w:rsidRPr="00250BE4" w:rsidRDefault="00250BE4" w:rsidP="00250BE4">
      <w:pPr>
        <w:pStyle w:val="TM1"/>
        <w:spacing w:line="360" w:lineRule="auto"/>
        <w:rPr>
          <w:rFonts w:ascii="Verdana" w:eastAsiaTheme="minorEastAsia" w:hAnsi="Verdana" w:cstheme="minorBidi"/>
          <w:b w:val="0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7 - Supervision/Monitoring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_Toc21528403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27</w:t>
      </w:r>
      <w:r w:rsidRPr="00250BE4">
        <w:rPr>
          <w:rFonts w:ascii="Verdana" w:hAnsi="Verdana"/>
          <w:noProof/>
        </w:rPr>
        <w:fldChar w:fldCharType="end"/>
      </w:r>
    </w:p>
    <w:p w14:paraId="329C2341" w14:textId="650CFE1C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7.1 - Monitoring du serveur hôte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_Toc21528404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27</w:t>
      </w:r>
      <w:r w:rsidRPr="00250BE4">
        <w:rPr>
          <w:rFonts w:ascii="Verdana" w:hAnsi="Verdana"/>
          <w:noProof/>
        </w:rPr>
        <w:fldChar w:fldCharType="end"/>
      </w:r>
    </w:p>
    <w:p w14:paraId="2B014098" w14:textId="7D52D90C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7.2 - Supervision des conteneurs Docker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_Toc21528405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28</w:t>
      </w:r>
      <w:r w:rsidRPr="00250BE4">
        <w:rPr>
          <w:rFonts w:ascii="Verdana" w:hAnsi="Verdana"/>
          <w:noProof/>
        </w:rPr>
        <w:fldChar w:fldCharType="end"/>
      </w:r>
    </w:p>
    <w:p w14:paraId="6A17C1BC" w14:textId="239DC7C9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7.3 - Supervision du Backend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_Toc21528406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29</w:t>
      </w:r>
      <w:r w:rsidRPr="00250BE4">
        <w:rPr>
          <w:rFonts w:ascii="Verdana" w:hAnsi="Verdana"/>
          <w:noProof/>
        </w:rPr>
        <w:fldChar w:fldCharType="end"/>
      </w:r>
    </w:p>
    <w:p w14:paraId="2C70442E" w14:textId="575A9801" w:rsidR="00250BE4" w:rsidRPr="00250BE4" w:rsidRDefault="00250BE4" w:rsidP="00250BE4">
      <w:pPr>
        <w:pStyle w:val="TM1"/>
        <w:spacing w:line="360" w:lineRule="auto"/>
        <w:rPr>
          <w:rFonts w:ascii="Verdana" w:eastAsiaTheme="minorEastAsia" w:hAnsi="Verdana" w:cstheme="minorBidi"/>
          <w:b w:val="0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8 - Procédure de sauvegarde et restauration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_Toc21528407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30</w:t>
      </w:r>
      <w:r w:rsidRPr="00250BE4">
        <w:rPr>
          <w:rFonts w:ascii="Verdana" w:hAnsi="Verdana"/>
          <w:noProof/>
        </w:rPr>
        <w:fldChar w:fldCharType="end"/>
      </w:r>
    </w:p>
    <w:p w14:paraId="69F46E5A" w14:textId="00EDB121" w:rsidR="00250BE4" w:rsidRPr="00250BE4" w:rsidRDefault="00250BE4" w:rsidP="00250BE4">
      <w:pPr>
        <w:pStyle w:val="TM2"/>
        <w:spacing w:line="360" w:lineRule="auto"/>
        <w:rPr>
          <w:rFonts w:ascii="Verdana" w:eastAsiaTheme="minorEastAsia" w:hAnsi="Verdana" w:cstheme="minorBidi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  <w:lang w:val="fr-FR"/>
        </w:rPr>
        <w:t>8.1 - Mise en place du backup automatique périodique</w:t>
      </w:r>
      <w:r w:rsidRPr="00250BE4">
        <w:rPr>
          <w:rFonts w:ascii="Verdana" w:hAnsi="Verdana"/>
          <w:noProof/>
          <w:lang w:val="fr-FR"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  <w:lang w:val="fr-FR"/>
        </w:rPr>
        <w:instrText xml:space="preserve"> PAGEREF _Toc21528408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  <w:lang w:val="fr-FR"/>
        </w:rPr>
        <w:t>30</w:t>
      </w:r>
      <w:r w:rsidRPr="00250BE4">
        <w:rPr>
          <w:rFonts w:ascii="Verdana" w:hAnsi="Verdana"/>
          <w:noProof/>
        </w:rPr>
        <w:fldChar w:fldCharType="end"/>
      </w:r>
    </w:p>
    <w:p w14:paraId="613A6423" w14:textId="3A0AD2D4" w:rsidR="00250BE4" w:rsidRPr="00250BE4" w:rsidRDefault="00250BE4" w:rsidP="00250BE4">
      <w:pPr>
        <w:pStyle w:val="TM1"/>
        <w:spacing w:line="360" w:lineRule="auto"/>
        <w:rPr>
          <w:rFonts w:ascii="Verdana" w:eastAsiaTheme="minorEastAsia" w:hAnsi="Verdana" w:cstheme="minorBidi"/>
          <w:b w:val="0"/>
          <w:noProof/>
          <w:kern w:val="0"/>
          <w:szCs w:val="22"/>
          <w:lang w:val="fr-FR" w:eastAsia="fr-FR" w:bidi="ar-SA"/>
        </w:rPr>
      </w:pPr>
      <w:r w:rsidRPr="00250BE4">
        <w:rPr>
          <w:rFonts w:ascii="Verdana" w:hAnsi="Verdana"/>
          <w:noProof/>
        </w:rPr>
        <w:t>9 - Glossaire</w:t>
      </w:r>
      <w:r w:rsidRPr="00250BE4">
        <w:rPr>
          <w:rFonts w:ascii="Verdana" w:hAnsi="Verdana"/>
          <w:noProof/>
        </w:rPr>
        <w:tab/>
      </w:r>
      <w:r w:rsidRPr="00250BE4">
        <w:rPr>
          <w:rFonts w:ascii="Verdana" w:hAnsi="Verdana"/>
          <w:noProof/>
        </w:rPr>
        <w:fldChar w:fldCharType="begin"/>
      </w:r>
      <w:r w:rsidRPr="00250BE4">
        <w:rPr>
          <w:rFonts w:ascii="Verdana" w:hAnsi="Verdana"/>
          <w:noProof/>
        </w:rPr>
        <w:instrText xml:space="preserve"> PAGEREF _Toc21528409 \h </w:instrText>
      </w:r>
      <w:r w:rsidRPr="00250BE4">
        <w:rPr>
          <w:rFonts w:ascii="Verdana" w:hAnsi="Verdana"/>
          <w:noProof/>
        </w:rPr>
      </w:r>
      <w:r w:rsidRPr="00250BE4">
        <w:rPr>
          <w:rFonts w:ascii="Verdana" w:hAnsi="Verdana"/>
          <w:noProof/>
        </w:rPr>
        <w:fldChar w:fldCharType="separate"/>
      </w:r>
      <w:r w:rsidRPr="00250BE4">
        <w:rPr>
          <w:rFonts w:ascii="Verdana" w:hAnsi="Verdana"/>
          <w:noProof/>
        </w:rPr>
        <w:t>32</w:t>
      </w:r>
      <w:r w:rsidRPr="00250BE4">
        <w:rPr>
          <w:rFonts w:ascii="Verdana" w:hAnsi="Verdana"/>
          <w:noProof/>
        </w:rPr>
        <w:fldChar w:fldCharType="end"/>
      </w:r>
    </w:p>
    <w:p w14:paraId="49EC6C80" w14:textId="4CD208D5" w:rsidR="00A255FE" w:rsidRPr="006C0300" w:rsidRDefault="00A255FE" w:rsidP="00250BE4">
      <w:pPr>
        <w:pStyle w:val="TM1"/>
        <w:tabs>
          <w:tab w:val="clear" w:pos="9638"/>
          <w:tab w:val="right" w:leader="dot" w:pos="9866"/>
        </w:tabs>
        <w:spacing w:line="360" w:lineRule="auto"/>
        <w:rPr>
          <w:rFonts w:ascii="Verdana" w:hAnsi="Verdana"/>
        </w:rPr>
      </w:pPr>
      <w:r w:rsidRPr="00250BE4">
        <w:rPr>
          <w:rFonts w:ascii="Verdana" w:hAnsi="Verdana"/>
        </w:rPr>
        <w:fldChar w:fldCharType="end"/>
      </w:r>
    </w:p>
    <w:p w14:paraId="0E0B5799" w14:textId="77777777" w:rsidR="00A255FE" w:rsidRPr="006C0300" w:rsidRDefault="00A255FE">
      <w:pPr>
        <w:pStyle w:val="Balise"/>
        <w:rPr>
          <w:rFonts w:ascii="Verdana" w:hAnsi="Verdana"/>
          <w:color w:val="auto"/>
        </w:rPr>
      </w:pPr>
    </w:p>
    <w:p w14:paraId="12BABE16" w14:textId="77777777" w:rsidR="00A255FE" w:rsidRPr="006C0300" w:rsidRDefault="00A255FE">
      <w:pPr>
        <w:pStyle w:val="Titre1"/>
        <w:rPr>
          <w:rFonts w:ascii="Verdana" w:hAnsi="Verdana"/>
        </w:rPr>
      </w:pPr>
      <w:bookmarkStart w:id="0" w:name="_Toc21528354"/>
      <w:r w:rsidRPr="006C0300">
        <w:rPr>
          <w:rFonts w:ascii="Verdana" w:hAnsi="Verdana"/>
        </w:rPr>
        <w:lastRenderedPageBreak/>
        <w:t>Versions</w:t>
      </w:r>
      <w:bookmarkEnd w:id="0"/>
    </w:p>
    <w:p w14:paraId="211B0D6A" w14:textId="77777777" w:rsidR="00A255FE" w:rsidRPr="006C0300" w:rsidRDefault="00A255FE">
      <w:pPr>
        <w:pStyle w:val="Corpsdetexte"/>
        <w:rPr>
          <w:rFonts w:ascii="Verdana" w:hAnsi="Verdana"/>
        </w:rPr>
      </w:pPr>
    </w:p>
    <w:tbl>
      <w:tblPr>
        <w:tblW w:w="958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264"/>
      </w:tblGrid>
      <w:tr w:rsidR="00743855" w14:paraId="08E6660C" w14:textId="77777777" w:rsidTr="0093587A">
        <w:tc>
          <w:tcPr>
            <w:tcW w:w="1517" w:type="dxa"/>
            <w:tcBorders>
              <w:bottom w:val="single" w:sz="4" w:space="0" w:color="auto"/>
            </w:tcBorders>
            <w:shd w:val="clear" w:color="auto" w:fill="555555"/>
          </w:tcPr>
          <w:p w14:paraId="25DE508F" w14:textId="77777777" w:rsidR="00A255FE" w:rsidRPr="006C0300" w:rsidRDefault="00A255FE">
            <w:pPr>
              <w:pStyle w:val="Tableauentte"/>
              <w:jc w:val="center"/>
              <w:rPr>
                <w:rFonts w:ascii="Verdana" w:hAnsi="Verdana"/>
              </w:rPr>
            </w:pPr>
            <w:r w:rsidRPr="006C0300">
              <w:rPr>
                <w:rFonts w:ascii="Verdana" w:hAnsi="Verdana"/>
              </w:rPr>
              <w:t>Auteur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555555"/>
          </w:tcPr>
          <w:p w14:paraId="5CC54880" w14:textId="77777777" w:rsidR="00A255FE" w:rsidRPr="006C0300" w:rsidRDefault="00A255FE">
            <w:pPr>
              <w:pStyle w:val="Tableauentte"/>
              <w:jc w:val="center"/>
              <w:rPr>
                <w:rFonts w:ascii="Verdana" w:hAnsi="Verdana"/>
              </w:rPr>
            </w:pPr>
            <w:r w:rsidRPr="006C0300">
              <w:rPr>
                <w:rFonts w:ascii="Verdana" w:hAnsi="Verdana"/>
              </w:rPr>
              <w:t>Date</w:t>
            </w:r>
          </w:p>
        </w:tc>
        <w:tc>
          <w:tcPr>
            <w:tcW w:w="5389" w:type="dxa"/>
            <w:tcBorders>
              <w:bottom w:val="single" w:sz="4" w:space="0" w:color="auto"/>
            </w:tcBorders>
            <w:shd w:val="clear" w:color="auto" w:fill="555555"/>
          </w:tcPr>
          <w:p w14:paraId="177B4C71" w14:textId="77777777" w:rsidR="00A255FE" w:rsidRPr="006C0300" w:rsidRDefault="00A255FE">
            <w:pPr>
              <w:pStyle w:val="Tableauentte"/>
              <w:rPr>
                <w:rFonts w:ascii="Verdana" w:hAnsi="Verdana"/>
              </w:rPr>
            </w:pPr>
            <w:r w:rsidRPr="006C0300">
              <w:rPr>
                <w:rFonts w:ascii="Verdana" w:hAnsi="Verdana"/>
              </w:rPr>
              <w:t>Description</w:t>
            </w:r>
          </w:p>
        </w:tc>
        <w:tc>
          <w:tcPr>
            <w:tcW w:w="1264" w:type="dxa"/>
            <w:tcBorders>
              <w:bottom w:val="single" w:sz="4" w:space="0" w:color="auto"/>
            </w:tcBorders>
            <w:shd w:val="clear" w:color="auto" w:fill="555555"/>
          </w:tcPr>
          <w:p w14:paraId="70303AC7" w14:textId="77777777" w:rsidR="00A255FE" w:rsidRPr="006C0300" w:rsidRDefault="00A255FE">
            <w:pPr>
              <w:pStyle w:val="Tableauentte"/>
              <w:jc w:val="center"/>
              <w:rPr>
                <w:rFonts w:ascii="Verdana" w:hAnsi="Verdana"/>
              </w:rPr>
            </w:pPr>
            <w:r w:rsidRPr="006C0300">
              <w:rPr>
                <w:rFonts w:ascii="Verdana" w:hAnsi="Verdana"/>
              </w:rPr>
              <w:t>Version</w:t>
            </w:r>
          </w:p>
        </w:tc>
      </w:tr>
      <w:tr w:rsidR="00375C34" w14:paraId="06960D31" w14:textId="77777777" w:rsidTr="0093587A">
        <w:trPr>
          <w:trHeight w:val="377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0EE27" w14:textId="45DAF7AF" w:rsidR="00375C34" w:rsidRDefault="00375C34">
            <w:pPr>
              <w:pStyle w:val="Contenudetableau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Thibaut Vuillaume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D3172" w14:textId="03DBFD15" w:rsidR="00375C34" w:rsidRDefault="00375C34">
            <w:pPr>
              <w:pStyle w:val="Contenudetableau"/>
              <w:jc w:val="center"/>
              <w:rPr>
                <w:rFonts w:ascii="Verdana" w:hAnsi="Verdana"/>
                <w:sz w:val="20"/>
                <w:szCs w:val="22"/>
              </w:rPr>
            </w:pPr>
            <w:r>
              <w:rPr>
                <w:rFonts w:ascii="Verdana" w:hAnsi="Verdana"/>
                <w:sz w:val="20"/>
                <w:szCs w:val="22"/>
              </w:rPr>
              <w:t>09/10/2019</w:t>
            </w:r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ED61B" w14:textId="1B3B966F" w:rsidR="00375C34" w:rsidRDefault="00375C34">
            <w:pPr>
              <w:pStyle w:val="Contenudetableau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Finalisation du document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88EAA" w14:textId="2940B095" w:rsidR="00375C34" w:rsidRDefault="00375C34">
            <w:pPr>
              <w:pStyle w:val="Contenudetableau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</w:tr>
      <w:tr w:rsidR="00375C34" w14:paraId="01DCBC09" w14:textId="77777777" w:rsidTr="0093587A">
        <w:trPr>
          <w:trHeight w:val="377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F8487" w14:textId="37E21525" w:rsidR="00375C34" w:rsidRDefault="00375C34">
            <w:pPr>
              <w:pStyle w:val="Contenudetableau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Thibaut Vuillaume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BFE8B" w14:textId="391E9EAF" w:rsidR="00375C34" w:rsidRPr="006C0300" w:rsidRDefault="00375C34">
            <w:pPr>
              <w:pStyle w:val="Contenudetableau"/>
              <w:jc w:val="center"/>
              <w:rPr>
                <w:rFonts w:ascii="Verdana" w:hAnsi="Verdana"/>
                <w:sz w:val="20"/>
                <w:szCs w:val="22"/>
              </w:rPr>
            </w:pPr>
            <w:r>
              <w:rPr>
                <w:rFonts w:ascii="Verdana" w:hAnsi="Verdana"/>
                <w:sz w:val="20"/>
                <w:szCs w:val="22"/>
              </w:rPr>
              <w:t>02/10/2019</w:t>
            </w:r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0E99F" w14:textId="04D31E04" w:rsidR="00375C34" w:rsidRPr="006C0300" w:rsidRDefault="00375C34">
            <w:pPr>
              <w:pStyle w:val="Contenudetableau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Rédaction</w:t>
            </w:r>
            <w:proofErr w:type="spellEnd"/>
            <w:r>
              <w:rPr>
                <w:rFonts w:ascii="Verdana" w:hAnsi="Verdana"/>
              </w:rPr>
              <w:t xml:space="preserve"> du document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F4B69" w14:textId="6F109ED5" w:rsidR="00375C34" w:rsidRDefault="00375C34">
            <w:pPr>
              <w:pStyle w:val="Contenudetableau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05</w:t>
            </w:r>
          </w:p>
        </w:tc>
      </w:tr>
      <w:tr w:rsidR="00743855" w14:paraId="45D5840B" w14:textId="77777777" w:rsidTr="0093587A">
        <w:trPr>
          <w:trHeight w:val="377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7A156" w14:textId="50DDE511" w:rsidR="00A255FE" w:rsidRPr="006C0300" w:rsidRDefault="006C0300">
            <w:pPr>
              <w:pStyle w:val="Contenudetableau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Thibaut Vuillaume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4219" w14:textId="70BE0CC1" w:rsidR="00A255FE" w:rsidRPr="006C0300" w:rsidRDefault="006C0300">
            <w:pPr>
              <w:pStyle w:val="Contenudetableau"/>
              <w:jc w:val="center"/>
              <w:rPr>
                <w:rFonts w:ascii="Verdana" w:hAnsi="Verdana"/>
                <w:sz w:val="20"/>
                <w:szCs w:val="22"/>
              </w:rPr>
            </w:pPr>
            <w:r w:rsidRPr="006C0300">
              <w:rPr>
                <w:rFonts w:ascii="Verdana" w:hAnsi="Verdana"/>
                <w:sz w:val="20"/>
                <w:szCs w:val="22"/>
              </w:rPr>
              <w:t>25/09/2019</w:t>
            </w:r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59B77" w14:textId="77777777" w:rsidR="00A255FE" w:rsidRPr="006C0300" w:rsidRDefault="00A255FE">
            <w:pPr>
              <w:pStyle w:val="Contenudetableau"/>
              <w:rPr>
                <w:rFonts w:ascii="Verdana" w:hAnsi="Verdana"/>
              </w:rPr>
            </w:pPr>
            <w:proofErr w:type="spellStart"/>
            <w:r w:rsidRPr="006C0300">
              <w:rPr>
                <w:rFonts w:ascii="Verdana" w:hAnsi="Verdana"/>
              </w:rPr>
              <w:t>Création</w:t>
            </w:r>
            <w:proofErr w:type="spellEnd"/>
            <w:r w:rsidRPr="006C0300">
              <w:rPr>
                <w:rFonts w:ascii="Verdana" w:hAnsi="Verdana"/>
              </w:rPr>
              <w:t xml:space="preserve"> du document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9EABD" w14:textId="4EB43307" w:rsidR="00A255FE" w:rsidRPr="006C0300" w:rsidRDefault="006C0300">
            <w:pPr>
              <w:pStyle w:val="Contenudetableau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0.1</w:t>
            </w:r>
          </w:p>
        </w:tc>
      </w:tr>
      <w:tr w:rsidR="00743855" w14:paraId="0B43B4D2" w14:textId="77777777" w:rsidTr="0093587A">
        <w:trPr>
          <w:trHeight w:val="377"/>
        </w:trPr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</w:tcPr>
          <w:p w14:paraId="18E79B38" w14:textId="77777777" w:rsidR="00A255FE" w:rsidRPr="006C0300" w:rsidRDefault="00A255FE">
            <w:pPr>
              <w:pStyle w:val="Contenudetableau"/>
              <w:jc w:val="center"/>
              <w:rPr>
                <w:rFonts w:ascii="Verdana" w:hAnsi="Verdana"/>
              </w:rPr>
            </w:pPr>
          </w:p>
        </w:tc>
        <w:tc>
          <w:tcPr>
            <w:tcW w:w="1414" w:type="dxa"/>
            <w:tcBorders>
              <w:top w:val="single" w:sz="4" w:space="0" w:color="auto"/>
            </w:tcBorders>
            <w:shd w:val="clear" w:color="auto" w:fill="auto"/>
          </w:tcPr>
          <w:p w14:paraId="083A6DA4" w14:textId="77777777" w:rsidR="00A255FE" w:rsidRPr="006C0300" w:rsidRDefault="00A255FE">
            <w:pPr>
              <w:pStyle w:val="Contenudetableau"/>
              <w:jc w:val="center"/>
              <w:rPr>
                <w:rFonts w:ascii="Verdana" w:hAnsi="Verdana"/>
              </w:rPr>
            </w:pPr>
          </w:p>
        </w:tc>
        <w:tc>
          <w:tcPr>
            <w:tcW w:w="5389" w:type="dxa"/>
            <w:tcBorders>
              <w:top w:val="single" w:sz="4" w:space="0" w:color="auto"/>
            </w:tcBorders>
            <w:shd w:val="clear" w:color="auto" w:fill="auto"/>
          </w:tcPr>
          <w:p w14:paraId="448CEC31" w14:textId="77777777" w:rsidR="00A255FE" w:rsidRPr="006C0300" w:rsidRDefault="00A255FE">
            <w:pPr>
              <w:pStyle w:val="Contenudetableau"/>
              <w:rPr>
                <w:rFonts w:ascii="Verdana" w:hAnsi="Verdana"/>
              </w:rPr>
            </w:pPr>
          </w:p>
        </w:tc>
        <w:tc>
          <w:tcPr>
            <w:tcW w:w="1264" w:type="dxa"/>
            <w:tcBorders>
              <w:top w:val="single" w:sz="4" w:space="0" w:color="auto"/>
            </w:tcBorders>
            <w:shd w:val="clear" w:color="auto" w:fill="auto"/>
          </w:tcPr>
          <w:p w14:paraId="6D4DF5CE" w14:textId="77777777" w:rsidR="00A255FE" w:rsidRPr="006C0300" w:rsidRDefault="00A255FE">
            <w:pPr>
              <w:pStyle w:val="Contenudetableau"/>
              <w:jc w:val="center"/>
              <w:rPr>
                <w:rFonts w:ascii="Verdana" w:hAnsi="Verdana"/>
              </w:rPr>
            </w:pPr>
          </w:p>
        </w:tc>
      </w:tr>
      <w:tr w:rsidR="00743855" w14:paraId="28EC00A5" w14:textId="77777777" w:rsidTr="00305A23">
        <w:trPr>
          <w:trHeight w:val="377"/>
        </w:trPr>
        <w:tc>
          <w:tcPr>
            <w:tcW w:w="1517" w:type="dxa"/>
            <w:shd w:val="clear" w:color="auto" w:fill="auto"/>
          </w:tcPr>
          <w:p w14:paraId="25CD4CCC" w14:textId="77777777" w:rsidR="00A255FE" w:rsidRPr="006C0300" w:rsidRDefault="00A255FE">
            <w:pPr>
              <w:pStyle w:val="Contenudetableau"/>
              <w:jc w:val="center"/>
              <w:rPr>
                <w:rFonts w:ascii="Verdana" w:hAnsi="Verdana"/>
              </w:rPr>
            </w:pPr>
          </w:p>
        </w:tc>
        <w:tc>
          <w:tcPr>
            <w:tcW w:w="1414" w:type="dxa"/>
            <w:shd w:val="clear" w:color="auto" w:fill="auto"/>
          </w:tcPr>
          <w:p w14:paraId="500805C6" w14:textId="77777777" w:rsidR="00A255FE" w:rsidRPr="006C0300" w:rsidRDefault="00A255FE">
            <w:pPr>
              <w:pStyle w:val="Contenudetableau"/>
              <w:jc w:val="center"/>
              <w:rPr>
                <w:rFonts w:ascii="Verdana" w:hAnsi="Verdana"/>
              </w:rPr>
            </w:pPr>
          </w:p>
        </w:tc>
        <w:tc>
          <w:tcPr>
            <w:tcW w:w="5389" w:type="dxa"/>
            <w:shd w:val="clear" w:color="auto" w:fill="auto"/>
          </w:tcPr>
          <w:p w14:paraId="5ED26AB3" w14:textId="77777777" w:rsidR="00A255FE" w:rsidRPr="006C0300" w:rsidRDefault="00A255FE">
            <w:pPr>
              <w:pStyle w:val="Contenudetableau"/>
              <w:rPr>
                <w:rFonts w:ascii="Verdana" w:hAnsi="Verdana"/>
              </w:rPr>
            </w:pPr>
          </w:p>
        </w:tc>
        <w:tc>
          <w:tcPr>
            <w:tcW w:w="1264" w:type="dxa"/>
            <w:shd w:val="clear" w:color="auto" w:fill="auto"/>
          </w:tcPr>
          <w:p w14:paraId="495432D6" w14:textId="77777777" w:rsidR="00A255FE" w:rsidRPr="006C0300" w:rsidRDefault="00A255FE">
            <w:pPr>
              <w:pStyle w:val="Contenudetableau"/>
              <w:jc w:val="center"/>
              <w:rPr>
                <w:rFonts w:ascii="Verdana" w:hAnsi="Verdana"/>
              </w:rPr>
            </w:pPr>
          </w:p>
        </w:tc>
      </w:tr>
      <w:tr w:rsidR="00743855" w14:paraId="64ECFF7F" w14:textId="77777777" w:rsidTr="00305A23">
        <w:trPr>
          <w:trHeight w:val="377"/>
        </w:trPr>
        <w:tc>
          <w:tcPr>
            <w:tcW w:w="1517" w:type="dxa"/>
            <w:shd w:val="clear" w:color="auto" w:fill="auto"/>
          </w:tcPr>
          <w:p w14:paraId="31BD2B63" w14:textId="77777777" w:rsidR="00A255FE" w:rsidRPr="006C0300" w:rsidRDefault="00A255FE">
            <w:pPr>
              <w:pStyle w:val="Contenudetableau"/>
              <w:jc w:val="center"/>
              <w:rPr>
                <w:rFonts w:ascii="Verdana" w:hAnsi="Verdana"/>
              </w:rPr>
            </w:pPr>
          </w:p>
        </w:tc>
        <w:tc>
          <w:tcPr>
            <w:tcW w:w="1414" w:type="dxa"/>
            <w:shd w:val="clear" w:color="auto" w:fill="auto"/>
          </w:tcPr>
          <w:p w14:paraId="413630AF" w14:textId="77777777" w:rsidR="00A255FE" w:rsidRPr="006C0300" w:rsidRDefault="00A255FE">
            <w:pPr>
              <w:pStyle w:val="Contenudetableau"/>
              <w:jc w:val="center"/>
              <w:rPr>
                <w:rFonts w:ascii="Verdana" w:hAnsi="Verdana"/>
              </w:rPr>
            </w:pPr>
          </w:p>
        </w:tc>
        <w:tc>
          <w:tcPr>
            <w:tcW w:w="5389" w:type="dxa"/>
            <w:shd w:val="clear" w:color="auto" w:fill="auto"/>
          </w:tcPr>
          <w:p w14:paraId="56F67A7F" w14:textId="77777777" w:rsidR="00A255FE" w:rsidRPr="006C0300" w:rsidRDefault="00A255FE">
            <w:pPr>
              <w:pStyle w:val="Contenudetableau"/>
              <w:rPr>
                <w:rFonts w:ascii="Verdana" w:hAnsi="Verdana"/>
              </w:rPr>
            </w:pPr>
          </w:p>
        </w:tc>
        <w:tc>
          <w:tcPr>
            <w:tcW w:w="1264" w:type="dxa"/>
            <w:shd w:val="clear" w:color="auto" w:fill="auto"/>
          </w:tcPr>
          <w:p w14:paraId="48C63A92" w14:textId="77777777" w:rsidR="00A255FE" w:rsidRPr="006C0300" w:rsidRDefault="00A255FE">
            <w:pPr>
              <w:pStyle w:val="Contenudetableau"/>
              <w:jc w:val="center"/>
              <w:rPr>
                <w:rFonts w:ascii="Verdana" w:hAnsi="Verdana"/>
              </w:rPr>
            </w:pPr>
          </w:p>
        </w:tc>
      </w:tr>
    </w:tbl>
    <w:p w14:paraId="5F8D548A" w14:textId="77777777" w:rsidR="00A255FE" w:rsidRPr="006C0300" w:rsidRDefault="00A255FE">
      <w:pPr>
        <w:pStyle w:val="Code"/>
        <w:rPr>
          <w:rFonts w:ascii="Verdana" w:hAnsi="Verdana"/>
          <w:sz w:val="20"/>
          <w:szCs w:val="20"/>
        </w:rPr>
      </w:pPr>
    </w:p>
    <w:p w14:paraId="4BF12167" w14:textId="77777777" w:rsidR="00A255FE" w:rsidRPr="006C0300" w:rsidRDefault="00A255FE">
      <w:pPr>
        <w:pStyle w:val="Corpsdetexte"/>
        <w:jc w:val="center"/>
        <w:rPr>
          <w:rFonts w:ascii="Verdana" w:hAnsi="Verdana"/>
          <w:sz w:val="20"/>
          <w:szCs w:val="20"/>
        </w:rPr>
      </w:pPr>
    </w:p>
    <w:p w14:paraId="7C9B3C23" w14:textId="77777777" w:rsidR="00A255FE" w:rsidRPr="006C0300" w:rsidRDefault="00A255FE">
      <w:pPr>
        <w:pStyle w:val="Titre1"/>
        <w:rPr>
          <w:rFonts w:ascii="Verdana" w:hAnsi="Verdana"/>
        </w:rPr>
      </w:pPr>
      <w:bookmarkStart w:id="1" w:name="_Toc21528355"/>
      <w:r w:rsidRPr="006C0300">
        <w:rPr>
          <w:rFonts w:ascii="Verdana" w:hAnsi="Verdana"/>
        </w:rPr>
        <w:lastRenderedPageBreak/>
        <w:t>Introduction</w:t>
      </w:r>
      <w:bookmarkEnd w:id="1"/>
    </w:p>
    <w:p w14:paraId="6A5F151B" w14:textId="77777777" w:rsidR="00A255FE" w:rsidRPr="006C0300" w:rsidRDefault="00A255FE">
      <w:pPr>
        <w:pStyle w:val="Titre2"/>
      </w:pPr>
      <w:bookmarkStart w:id="2" w:name="_Toc21528356"/>
      <w:proofErr w:type="spellStart"/>
      <w:r w:rsidRPr="006C0300">
        <w:t>Objet</w:t>
      </w:r>
      <w:proofErr w:type="spellEnd"/>
      <w:r w:rsidRPr="006C0300">
        <w:t xml:space="preserve"> du document</w:t>
      </w:r>
      <w:bookmarkEnd w:id="2"/>
    </w:p>
    <w:p w14:paraId="68E24808" w14:textId="4BF25963" w:rsidR="006C0300" w:rsidRPr="006C0300" w:rsidRDefault="00A255FE">
      <w:pPr>
        <w:pStyle w:val="Corpsdetexte"/>
        <w:rPr>
          <w:rFonts w:ascii="Verdana" w:hAnsi="Verdana"/>
          <w:lang w:val="fr-FR"/>
        </w:rPr>
      </w:pPr>
      <w:r w:rsidRPr="006C0300">
        <w:rPr>
          <w:rFonts w:ascii="Verdana" w:hAnsi="Verdana"/>
          <w:lang w:val="fr-FR"/>
        </w:rPr>
        <w:t xml:space="preserve">Le présent document constitue le dossier d’exploitation de l'application </w:t>
      </w:r>
      <w:r w:rsidR="006C0300">
        <w:rPr>
          <w:rFonts w:ascii="Verdana" w:hAnsi="Verdana"/>
          <w:lang w:val="fr-FR"/>
        </w:rPr>
        <w:t>ocpizza.com</w:t>
      </w:r>
    </w:p>
    <w:p w14:paraId="5743BF63" w14:textId="63EBFF52" w:rsidR="00A255FE" w:rsidRPr="006C0300" w:rsidRDefault="00A255FE">
      <w:pPr>
        <w:pStyle w:val="Corpsdetexte"/>
        <w:rPr>
          <w:rFonts w:ascii="Verdana" w:hAnsi="Verdana"/>
          <w:lang w:val="fr-FR"/>
        </w:rPr>
      </w:pPr>
      <w:r w:rsidRPr="006C0300">
        <w:rPr>
          <w:rFonts w:ascii="Verdana" w:hAnsi="Verdana"/>
          <w:lang w:val="fr-FR"/>
        </w:rPr>
        <w:t>Objectif du document</w:t>
      </w:r>
      <w:r w:rsidR="006C0300" w:rsidRPr="006C0300">
        <w:rPr>
          <w:rFonts w:ascii="Verdana" w:hAnsi="Verdana"/>
          <w:lang w:val="fr-FR"/>
        </w:rPr>
        <w:t xml:space="preserve"> : préciser l</w:t>
      </w:r>
      <w:r w:rsidR="006C0300">
        <w:rPr>
          <w:rFonts w:ascii="Verdana" w:hAnsi="Verdana"/>
          <w:lang w:val="fr-FR"/>
        </w:rPr>
        <w:t>a démarche de déploiement de l’application ocpizza.com.</w:t>
      </w:r>
    </w:p>
    <w:p w14:paraId="5D120FA8" w14:textId="77777777" w:rsidR="00A255FE" w:rsidRPr="006C0300" w:rsidRDefault="00A255FE">
      <w:pPr>
        <w:pStyle w:val="Titre2"/>
      </w:pPr>
      <w:bookmarkStart w:id="3" w:name="_Toc21528357"/>
      <w:proofErr w:type="spellStart"/>
      <w:r w:rsidRPr="006C0300">
        <w:t>Références</w:t>
      </w:r>
      <w:bookmarkEnd w:id="3"/>
      <w:proofErr w:type="spellEnd"/>
    </w:p>
    <w:p w14:paraId="18EF7FF1" w14:textId="1BA2AE79" w:rsidR="00A255FE" w:rsidRPr="006C0300" w:rsidRDefault="00A255FE">
      <w:pPr>
        <w:pStyle w:val="Corpsdetexte"/>
        <w:rPr>
          <w:rFonts w:ascii="Verdana" w:hAnsi="Verdana"/>
          <w:lang w:val="fr-FR"/>
        </w:rPr>
      </w:pPr>
      <w:r w:rsidRPr="006C0300">
        <w:rPr>
          <w:rFonts w:ascii="Verdana" w:hAnsi="Verdana"/>
          <w:lang w:val="fr-FR"/>
        </w:rPr>
        <w:t>Pour de plus amples informations</w:t>
      </w:r>
      <w:r w:rsidR="006C0300">
        <w:rPr>
          <w:rFonts w:ascii="Verdana" w:hAnsi="Verdana"/>
          <w:lang w:val="fr-FR"/>
        </w:rPr>
        <w:t xml:space="preserve"> concernant l’application</w:t>
      </w:r>
      <w:r w:rsidRPr="006C0300">
        <w:rPr>
          <w:rFonts w:ascii="Verdana" w:hAnsi="Verdana"/>
          <w:lang w:val="fr-FR"/>
        </w:rPr>
        <w:t xml:space="preserve">, se référer </w:t>
      </w:r>
      <w:r w:rsidR="006C0300">
        <w:rPr>
          <w:rFonts w:ascii="Verdana" w:hAnsi="Verdana"/>
          <w:lang w:val="fr-FR"/>
        </w:rPr>
        <w:t>à</w:t>
      </w:r>
      <w:r w:rsidR="0093587A">
        <w:rPr>
          <w:rFonts w:ascii="Verdana" w:hAnsi="Verdana"/>
          <w:lang w:val="fr-FR"/>
        </w:rPr>
        <w:t xml:space="preserve"> </w:t>
      </w:r>
      <w:r w:rsidRPr="006C0300">
        <w:rPr>
          <w:rFonts w:ascii="Verdana" w:hAnsi="Verdana"/>
          <w:lang w:val="fr-FR"/>
        </w:rPr>
        <w:t>:</w:t>
      </w:r>
    </w:p>
    <w:p w14:paraId="34C4FBA1" w14:textId="5764C2A4" w:rsidR="00982F19" w:rsidRPr="00982F19" w:rsidRDefault="00982F19">
      <w:pPr>
        <w:pStyle w:val="Corpsdetexte"/>
        <w:numPr>
          <w:ilvl w:val="0"/>
          <w:numId w:val="3"/>
        </w:numPr>
        <w:rPr>
          <w:rFonts w:ascii="Verdana" w:hAnsi="Verdana"/>
          <w:b/>
          <w:bCs/>
          <w:lang w:val="fr-FR"/>
        </w:rPr>
      </w:pPr>
      <w:r w:rsidRPr="00982F19">
        <w:rPr>
          <w:rFonts w:ascii="Verdana" w:hAnsi="Verdana"/>
          <w:b/>
          <w:bCs/>
          <w:lang w:val="fr-FR"/>
        </w:rPr>
        <w:t>ocpizza.com - dossier de conception fonctionnelle.docx</w:t>
      </w:r>
    </w:p>
    <w:p w14:paraId="370C0736" w14:textId="7F387A9E" w:rsidR="00A255FE" w:rsidRPr="006C0300" w:rsidRDefault="008B0FB0">
      <w:pPr>
        <w:pStyle w:val="Corpsdetexte"/>
        <w:numPr>
          <w:ilvl w:val="0"/>
          <w:numId w:val="3"/>
        </w:numPr>
        <w:rPr>
          <w:rFonts w:ascii="Verdana" w:hAnsi="Verdana"/>
          <w:lang w:val="fr-FR"/>
        </w:rPr>
      </w:pPr>
      <w:r w:rsidRPr="008B0FB0">
        <w:rPr>
          <w:rFonts w:ascii="Verdana" w:hAnsi="Verdana"/>
          <w:b/>
          <w:bCs/>
          <w:lang w:val="fr-FR"/>
        </w:rPr>
        <w:t>ocpizza.com - dossier de spécifications techniques.pdf</w:t>
      </w:r>
    </w:p>
    <w:p w14:paraId="5C033561" w14:textId="77777777" w:rsidR="00A255FE" w:rsidRPr="006C0300" w:rsidRDefault="00A255FE">
      <w:pPr>
        <w:pStyle w:val="Titre1"/>
        <w:rPr>
          <w:rFonts w:ascii="Verdana" w:hAnsi="Verdana"/>
        </w:rPr>
      </w:pPr>
      <w:bookmarkStart w:id="4" w:name="_Toc21528358"/>
      <w:proofErr w:type="spellStart"/>
      <w:r w:rsidRPr="006C0300">
        <w:rPr>
          <w:rFonts w:ascii="Verdana" w:hAnsi="Verdana"/>
        </w:rPr>
        <w:lastRenderedPageBreak/>
        <w:t>Pré-requis</w:t>
      </w:r>
      <w:bookmarkEnd w:id="4"/>
      <w:proofErr w:type="spellEnd"/>
    </w:p>
    <w:p w14:paraId="0223ABA6" w14:textId="77777777" w:rsidR="00A255FE" w:rsidRPr="006C0300" w:rsidRDefault="00A255FE">
      <w:pPr>
        <w:pStyle w:val="Titre2"/>
      </w:pPr>
      <w:bookmarkStart w:id="5" w:name="_Toc21528359"/>
      <w:proofErr w:type="spellStart"/>
      <w:r w:rsidRPr="006C0300">
        <w:t>Système</w:t>
      </w:r>
      <w:bookmarkEnd w:id="5"/>
      <w:proofErr w:type="spellEnd"/>
    </w:p>
    <w:p w14:paraId="2505944C" w14:textId="13D0B57C" w:rsidR="003B6FA2" w:rsidRPr="00205FDF" w:rsidRDefault="003B6FA2" w:rsidP="00BD15AE">
      <w:pPr>
        <w:pStyle w:val="Titre3"/>
      </w:pPr>
      <w:bookmarkStart w:id="6" w:name="_Toc21528360"/>
      <w:proofErr w:type="spellStart"/>
      <w:r>
        <w:t>Fournisseur</w:t>
      </w:r>
      <w:proofErr w:type="spellEnd"/>
      <w:r>
        <w:t xml:space="preserve"> de service</w:t>
      </w:r>
      <w:bookmarkEnd w:id="6"/>
    </w:p>
    <w:p w14:paraId="5B2E9B67" w14:textId="3248ECDB" w:rsidR="003B6FA2" w:rsidRDefault="003B6FA2" w:rsidP="00885584">
      <w:pPr>
        <w:pStyle w:val="Corpsdetexte"/>
        <w:spacing w:line="276" w:lineRule="auto"/>
        <w:rPr>
          <w:rFonts w:ascii="Verdana" w:hAnsi="Verdana"/>
          <w:lang w:val="fr-FR"/>
        </w:rPr>
      </w:pPr>
      <w:r w:rsidRPr="003B6FA2">
        <w:rPr>
          <w:rFonts w:ascii="Verdana" w:hAnsi="Verdana"/>
          <w:lang w:val="fr-FR"/>
        </w:rPr>
        <w:t>Le serveur qui hébergera l</w:t>
      </w:r>
      <w:r>
        <w:rPr>
          <w:rFonts w:ascii="Verdana" w:hAnsi="Verdana"/>
          <w:lang w:val="fr-FR"/>
        </w:rPr>
        <w:t xml:space="preserve">’application ocpizza.com et ses composants </w:t>
      </w:r>
      <w:r w:rsidR="00250BE4">
        <w:rPr>
          <w:rStyle w:val="Appeldenotedefin"/>
          <w:rFonts w:ascii="Verdana" w:hAnsi="Verdana"/>
          <w:lang w:val="fr-FR"/>
        </w:rPr>
        <w:endnoteReference w:id="1"/>
      </w:r>
      <w:r>
        <w:rPr>
          <w:rFonts w:ascii="Verdana" w:hAnsi="Verdana"/>
          <w:lang w:val="fr-FR"/>
        </w:rPr>
        <w:t xml:space="preserve">sera fourni par ovh.com. </w:t>
      </w:r>
    </w:p>
    <w:p w14:paraId="78477569" w14:textId="7968B11A" w:rsidR="003B6FA2" w:rsidRDefault="00205FDF" w:rsidP="003B6FA2">
      <w:pPr>
        <w:pStyle w:val="Corpsdetexte"/>
        <w:rPr>
          <w:rFonts w:ascii="Verdana" w:hAnsi="Verdana"/>
          <w:lang w:val="fr-FR"/>
        </w:rPr>
      </w:pPr>
      <w:r w:rsidRPr="00205FDF">
        <w:rPr>
          <w:rFonts w:ascii="Verdana" w:hAnsi="Verdana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E3F403" wp14:editId="6E56B1B4">
                <wp:simplePos x="0" y="0"/>
                <wp:positionH relativeFrom="margin">
                  <wp:align>right</wp:align>
                </wp:positionH>
                <wp:positionV relativeFrom="paragraph">
                  <wp:posOffset>398145</wp:posOffset>
                </wp:positionV>
                <wp:extent cx="6096000" cy="5056505"/>
                <wp:effectExtent l="0" t="0" r="19050" b="1079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505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48ADA" w14:textId="332A31C2" w:rsidR="00B25950" w:rsidRPr="00205FDF" w:rsidRDefault="00B2595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C3B0C5" wp14:editId="1D595F8D">
                                  <wp:extent cx="5904230" cy="4959985"/>
                                  <wp:effectExtent l="0" t="0" r="127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4230" cy="4959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3F40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28.8pt;margin-top:31.35pt;width:480pt;height:398.1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">
                <v:textbox>
                  <w:txbxContent>
                    <w:p w14:paraId="1D848ADA" w14:textId="332A31C2" w:rsidR="00B25950" w:rsidRPr="00205FDF" w:rsidRDefault="00B25950">
                      <w:pPr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C3B0C5" wp14:editId="1D595F8D">
                            <wp:extent cx="5904230" cy="4959985"/>
                            <wp:effectExtent l="0" t="0" r="127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4230" cy="4959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6FA2">
        <w:rPr>
          <w:rFonts w:ascii="Verdana" w:hAnsi="Verdana"/>
          <w:lang w:val="fr-FR"/>
        </w:rPr>
        <w:t xml:space="preserve">L’offre retenue sera </w:t>
      </w:r>
      <w:hyperlink r:id="rId9" w:history="1">
        <w:r w:rsidR="00BE158A" w:rsidRPr="00BE158A">
          <w:rPr>
            <w:rStyle w:val="Lienhypertexte"/>
            <w:rFonts w:ascii="Verdana" w:hAnsi="Verdana"/>
            <w:lang w:val="fr-FR"/>
          </w:rPr>
          <w:t>VPS Cloud 2</w:t>
        </w:r>
      </w:hyperlink>
      <w:r w:rsidR="00885584">
        <w:rPr>
          <w:rFonts w:ascii="Verdana" w:hAnsi="Verdana"/>
          <w:lang w:val="fr-FR"/>
        </w:rPr>
        <w:t xml:space="preserve">, proposée à </w:t>
      </w:r>
      <w:hyperlink r:id="rId10" w:anchor="/vps/build?selection=~(build~(family~'ceph-nvme~quantity~1~offer~'vps_ceph-nvme_model2_2018v1~osType~'linux~datacenter~'_default))&amp;npm=1" w:history="1">
        <w:r w:rsidR="00BE158A">
          <w:rPr>
            <w:rStyle w:val="Lienhypertexte"/>
            <w:rFonts w:ascii="Verdana" w:hAnsi="Verdana"/>
            <w:lang w:val="fr-FR"/>
          </w:rPr>
          <w:t>16</w:t>
        </w:r>
        <w:r w:rsidR="00885584" w:rsidRPr="00885584">
          <w:rPr>
            <w:rStyle w:val="Lienhypertexte"/>
            <w:rFonts w:ascii="Verdana" w:hAnsi="Verdana"/>
            <w:lang w:val="fr-FR"/>
          </w:rPr>
          <w:t>.99€ HT/mois</w:t>
        </w:r>
      </w:hyperlink>
      <w:r w:rsidR="003B6FA2">
        <w:rPr>
          <w:rFonts w:ascii="Verdana" w:hAnsi="Verdana"/>
          <w:lang w:val="fr-FR"/>
        </w:rPr>
        <w:t>.</w:t>
      </w:r>
    </w:p>
    <w:p w14:paraId="387F0598" w14:textId="660C4114" w:rsidR="003B6FA2" w:rsidRDefault="003B6FA2" w:rsidP="003B6FA2">
      <w:pPr>
        <w:pStyle w:val="Corpsdetexte"/>
        <w:rPr>
          <w:lang w:val="fr-FR"/>
        </w:rPr>
      </w:pPr>
    </w:p>
    <w:p w14:paraId="7F2982D7" w14:textId="032FE4AD" w:rsidR="009B56DB" w:rsidRDefault="009B56DB" w:rsidP="003B6FA2">
      <w:pPr>
        <w:pStyle w:val="Corpsdetexte"/>
        <w:rPr>
          <w:lang w:val="fr-FR"/>
        </w:rPr>
      </w:pPr>
    </w:p>
    <w:p w14:paraId="5F647C57" w14:textId="2D02F7FD" w:rsidR="009B56DB" w:rsidRDefault="009B56DB" w:rsidP="003B6FA2">
      <w:pPr>
        <w:pStyle w:val="Corpsdetexte"/>
        <w:rPr>
          <w:lang w:val="fr-FR"/>
        </w:rPr>
      </w:pPr>
    </w:p>
    <w:p w14:paraId="65F08258" w14:textId="29C75B28" w:rsidR="009B56DB" w:rsidRDefault="009B56DB" w:rsidP="003B6FA2">
      <w:pPr>
        <w:pStyle w:val="Corpsdetexte"/>
        <w:rPr>
          <w:rFonts w:ascii="Verdana" w:hAnsi="Verdana"/>
          <w:lang w:val="fr-F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3C2D843" wp14:editId="7A5846A5">
                <wp:simplePos x="0" y="0"/>
                <wp:positionH relativeFrom="margin">
                  <wp:align>right</wp:align>
                </wp:positionH>
                <wp:positionV relativeFrom="paragraph">
                  <wp:posOffset>293370</wp:posOffset>
                </wp:positionV>
                <wp:extent cx="6090285" cy="3362960"/>
                <wp:effectExtent l="0" t="0" r="24765" b="2794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85" cy="3363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55737" w14:textId="3EF9349A" w:rsidR="00B25950" w:rsidRPr="00885584" w:rsidRDefault="00B25950" w:rsidP="009B56DB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63C006" wp14:editId="1D5483D1">
                                  <wp:extent cx="5898515" cy="3241040"/>
                                  <wp:effectExtent l="0" t="0" r="6985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98515" cy="3241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D843" id="_x0000_s1027" type="#_x0000_t202" style="position:absolute;left:0;text-align:left;margin-left:428.35pt;margin-top:23.1pt;width:479.55pt;height:264.8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">
                <v:textbox>
                  <w:txbxContent>
                    <w:p w14:paraId="56C55737" w14:textId="3EF9349A" w:rsidR="00B25950" w:rsidRPr="00885584" w:rsidRDefault="00B25950" w:rsidP="009B56DB">
                      <w:pPr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63C006" wp14:editId="1D5483D1">
                            <wp:extent cx="5898515" cy="3241040"/>
                            <wp:effectExtent l="0" t="0" r="6985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98515" cy="3241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F0F7D0" w14:textId="69E0109C" w:rsidR="003B6FA2" w:rsidRDefault="00205FDF" w:rsidP="003C61B4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Une telle infrastructure sera suffisante pour garantir un bon niveau de performance de l’application, avec une disponibilité garantie à 99.99%</w:t>
      </w:r>
      <w:r w:rsidR="00C342CE">
        <w:rPr>
          <w:rFonts w:ascii="Verdana" w:hAnsi="Verdana"/>
          <w:lang w:val="fr-FR"/>
        </w:rPr>
        <w:t>.</w:t>
      </w:r>
      <w:r w:rsidR="009B56DB">
        <w:rPr>
          <w:rFonts w:ascii="Verdana" w:hAnsi="Verdana"/>
          <w:lang w:val="fr-FR"/>
        </w:rPr>
        <w:t xml:space="preserve"> La sauvegarde automatisée préviendra tout risque de perte de données.</w:t>
      </w:r>
    </w:p>
    <w:p w14:paraId="7639EB2F" w14:textId="59539F34" w:rsidR="0053697F" w:rsidRDefault="0053697F" w:rsidP="00BD15AE">
      <w:pPr>
        <w:pStyle w:val="Titre3"/>
        <w:rPr>
          <w:lang w:val="fr-FR"/>
        </w:rPr>
      </w:pPr>
      <w:bookmarkStart w:id="7" w:name="_Toc21528361"/>
      <w:r>
        <w:rPr>
          <w:lang w:val="fr-FR"/>
        </w:rPr>
        <w:t xml:space="preserve">Administration du </w:t>
      </w:r>
      <w:r w:rsidR="009B56DB">
        <w:rPr>
          <w:lang w:val="fr-FR"/>
        </w:rPr>
        <w:t>serveur hôte</w:t>
      </w:r>
      <w:bookmarkEnd w:id="7"/>
    </w:p>
    <w:p w14:paraId="743E2888" w14:textId="533B0437" w:rsidR="00BA6ACB" w:rsidRPr="00BA6ACB" w:rsidRDefault="00BA6ACB" w:rsidP="00BA6ACB">
      <w:pPr>
        <w:pStyle w:val="Titre4"/>
        <w:spacing w:after="360"/>
        <w:ind w:left="862" w:hanging="862"/>
        <w:rPr>
          <w:rFonts w:ascii="Verdana" w:hAnsi="Verdana"/>
        </w:rPr>
      </w:pPr>
      <w:bookmarkStart w:id="8" w:name="_Toc21528362"/>
      <w:r>
        <w:rPr>
          <w:rFonts w:ascii="Verdana" w:hAnsi="Verdana"/>
          <w:lang w:val="fr-FR"/>
        </w:rPr>
        <w:t xml:space="preserve">Installation de </w:t>
      </w:r>
      <w:proofErr w:type="spellStart"/>
      <w:r>
        <w:rPr>
          <w:rFonts w:ascii="Verdana" w:hAnsi="Verdana"/>
          <w:lang w:val="fr-FR"/>
        </w:rPr>
        <w:t>MobaXterm</w:t>
      </w:r>
      <w:bookmarkEnd w:id="8"/>
      <w:proofErr w:type="spellEnd"/>
    </w:p>
    <w:p w14:paraId="17A69A5B" w14:textId="79F5BF62" w:rsidR="0053697F" w:rsidRPr="00FB7CA1" w:rsidRDefault="00BA6ACB" w:rsidP="0093587A">
      <w:pPr>
        <w:pStyle w:val="Corpsdetexte"/>
        <w:spacing w:line="360" w:lineRule="auto"/>
        <w:jc w:val="left"/>
        <w:rPr>
          <w:rFonts w:ascii="Verdana" w:hAnsi="Verdana"/>
          <w:lang w:val="fr-FR"/>
        </w:rPr>
      </w:pPr>
      <w:r w:rsidRPr="00BA6ACB">
        <w:rPr>
          <w:rFonts w:ascii="Verdana" w:hAnsi="Verdana"/>
          <w:lang w:val="fr-FR"/>
        </w:rPr>
        <w:t xml:space="preserve">Télécharger puis installer </w:t>
      </w:r>
      <w:proofErr w:type="spellStart"/>
      <w:r w:rsidRPr="00BA6ACB">
        <w:rPr>
          <w:rFonts w:ascii="Verdana" w:hAnsi="Verdana"/>
          <w:lang w:val="fr-FR"/>
        </w:rPr>
        <w:t>Moba</w:t>
      </w:r>
      <w:r>
        <w:rPr>
          <w:rFonts w:ascii="Verdana" w:hAnsi="Verdana"/>
          <w:lang w:val="fr-FR"/>
        </w:rPr>
        <w:t>X</w:t>
      </w:r>
      <w:r w:rsidRPr="00BA6ACB">
        <w:rPr>
          <w:rFonts w:ascii="Verdana" w:hAnsi="Verdana"/>
          <w:lang w:val="fr-FR"/>
        </w:rPr>
        <w:t>term</w:t>
      </w:r>
      <w:proofErr w:type="spellEnd"/>
      <w:r w:rsidRPr="00BA6ACB">
        <w:rPr>
          <w:rFonts w:ascii="Verdana" w:hAnsi="Verdana"/>
          <w:lang w:val="fr-FR"/>
        </w:rPr>
        <w:t xml:space="preserve"> : </w:t>
      </w:r>
      <w:hyperlink r:id="rId12" w:history="1">
        <w:r w:rsidRPr="00393B53">
          <w:rPr>
            <w:rStyle w:val="Lienhypertexte"/>
            <w:rFonts w:ascii="Verdana" w:hAnsi="Verdana"/>
            <w:lang w:val="fr-FR"/>
          </w:rPr>
          <w:t>https://mobaxterm.mobatek.net/download.html</w:t>
        </w:r>
      </w:hyperlink>
    </w:p>
    <w:bookmarkStart w:id="9" w:name="_Toc21528363"/>
    <w:p w14:paraId="6D874AD1" w14:textId="2229F0F5" w:rsidR="00FB7CA1" w:rsidRPr="00FB7CA1" w:rsidRDefault="00FB7CA1" w:rsidP="00FB7CA1">
      <w:pPr>
        <w:pStyle w:val="Titre4"/>
        <w:spacing w:after="360"/>
        <w:ind w:left="862" w:hanging="862"/>
        <w:rPr>
          <w:rFonts w:ascii="Verdana" w:hAnsi="Verdana"/>
          <w:lang w:val="fr-FR"/>
        </w:rPr>
      </w:pPr>
      <w:r w:rsidRPr="00FB7CA1">
        <w:rPr>
          <w:rFonts w:ascii="Verdana" w:hAnsi="Verdana"/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3F5FCF" wp14:editId="6509D2FD">
                <wp:simplePos x="0" y="0"/>
                <wp:positionH relativeFrom="column">
                  <wp:posOffset>4152900</wp:posOffset>
                </wp:positionH>
                <wp:positionV relativeFrom="paragraph">
                  <wp:posOffset>6228715</wp:posOffset>
                </wp:positionV>
                <wp:extent cx="317500" cy="180975"/>
                <wp:effectExtent l="0" t="19050" r="44450" b="47625"/>
                <wp:wrapNone/>
                <wp:docPr id="23" name="Flèche : droi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809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F58F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23" o:spid="_x0000_s1026" type="#_x0000_t13" style="position:absolute;margin-left:327pt;margin-top:490.45pt;width:25pt;height:14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" adj="15444" fillcolor="#c00000" strokecolor="#c00000" strokeweight="1pt"/>
            </w:pict>
          </mc:Fallback>
        </mc:AlternateContent>
      </w:r>
      <w:r w:rsidRPr="00FB7CA1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B6EE64" wp14:editId="44F026C6">
                <wp:simplePos x="0" y="0"/>
                <wp:positionH relativeFrom="column">
                  <wp:posOffset>4486275</wp:posOffset>
                </wp:positionH>
                <wp:positionV relativeFrom="paragraph">
                  <wp:posOffset>6123940</wp:posOffset>
                </wp:positionV>
                <wp:extent cx="571500" cy="390525"/>
                <wp:effectExtent l="0" t="0" r="19050" b="2857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9052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895D67" id="Ellipse 22" o:spid="_x0000_s1026" style="position:absolute;margin-left:353.25pt;margin-top:482.2pt;width:45pt;height:30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" filled="f" strokecolor="#c00000" strokeweight="1.25pt">
                <v:stroke joinstyle="miter"/>
              </v:oval>
            </w:pict>
          </mc:Fallback>
        </mc:AlternateContent>
      </w:r>
      <w:r w:rsidRPr="00FB7CA1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283CE" wp14:editId="4C0C653A">
                <wp:simplePos x="0" y="0"/>
                <wp:positionH relativeFrom="column">
                  <wp:posOffset>3594735</wp:posOffset>
                </wp:positionH>
                <wp:positionV relativeFrom="paragraph">
                  <wp:posOffset>4406900</wp:posOffset>
                </wp:positionV>
                <wp:extent cx="317500" cy="180975"/>
                <wp:effectExtent l="0" t="19050" r="44450" b="47625"/>
                <wp:wrapNone/>
                <wp:docPr id="21" name="Flèche : droi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809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50A2A" id="Flèche : droite 21" o:spid="_x0000_s1026" type="#_x0000_t13" style="position:absolute;margin-left:283.05pt;margin-top:347pt;width:25pt;height:14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" adj="15444" fillcolor="#c00000" strokecolor="#c00000" strokeweight="1pt"/>
            </w:pict>
          </mc:Fallback>
        </mc:AlternateContent>
      </w:r>
      <w:r w:rsidRPr="00FB7CA1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51065F" wp14:editId="1294401C">
                <wp:simplePos x="0" y="0"/>
                <wp:positionH relativeFrom="column">
                  <wp:posOffset>3928110</wp:posOffset>
                </wp:positionH>
                <wp:positionV relativeFrom="paragraph">
                  <wp:posOffset>4302125</wp:posOffset>
                </wp:positionV>
                <wp:extent cx="571500" cy="390525"/>
                <wp:effectExtent l="0" t="0" r="19050" b="2857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9052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92B21A" id="Ellipse 20" o:spid="_x0000_s1026" style="position:absolute;margin-left:309.3pt;margin-top:338.75pt;width:45pt;height:30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" filled="f" strokecolor="#c00000" strokeweight="1.25pt">
                <v:stroke joinstyle="miter"/>
              </v:oval>
            </w:pict>
          </mc:Fallback>
        </mc:AlternateContent>
      </w:r>
      <w:r w:rsidRPr="00FB7CA1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23FAF" wp14:editId="5C6C2413">
                <wp:simplePos x="0" y="0"/>
                <wp:positionH relativeFrom="column">
                  <wp:posOffset>76200</wp:posOffset>
                </wp:positionH>
                <wp:positionV relativeFrom="paragraph">
                  <wp:posOffset>1542415</wp:posOffset>
                </wp:positionV>
                <wp:extent cx="238125" cy="180975"/>
                <wp:effectExtent l="0" t="19050" r="47625" b="47625"/>
                <wp:wrapNone/>
                <wp:docPr id="19" name="Flèche :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09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76C21" id="Flèche : droite 19" o:spid="_x0000_s1026" type="#_x0000_t13" style="position:absolute;margin-left:6pt;margin-top:121.45pt;width:18.7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" adj="13392" fillcolor="#c00000" strokecolor="#c00000" strokeweight="1pt"/>
            </w:pict>
          </mc:Fallback>
        </mc:AlternateContent>
      </w:r>
      <w:r w:rsidRPr="00FB7CA1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D0D631" wp14:editId="3BB0C5B1">
                <wp:simplePos x="0" y="0"/>
                <wp:positionH relativeFrom="column">
                  <wp:posOffset>342900</wp:posOffset>
                </wp:positionH>
                <wp:positionV relativeFrom="paragraph">
                  <wp:posOffset>1437640</wp:posOffset>
                </wp:positionV>
                <wp:extent cx="428625" cy="390525"/>
                <wp:effectExtent l="0" t="0" r="28575" b="2857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BB609A" id="Ellipse 18" o:spid="_x0000_s1026" style="position:absolute;margin-left:27pt;margin-top:113.2pt;width:33.75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" filled="f" strokecolor="#c00000" strokeweight="1.25pt">
                <v:stroke joinstyle="miter"/>
              </v:oval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66C2E" wp14:editId="079CFA82">
                <wp:simplePos x="0" y="0"/>
                <wp:positionH relativeFrom="column">
                  <wp:posOffset>-205740</wp:posOffset>
                </wp:positionH>
                <wp:positionV relativeFrom="paragraph">
                  <wp:posOffset>815975</wp:posOffset>
                </wp:positionV>
                <wp:extent cx="238125" cy="180975"/>
                <wp:effectExtent l="0" t="19050" r="47625" b="47625"/>
                <wp:wrapNone/>
                <wp:docPr id="17" name="Flèche : droi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09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625B5" w14:textId="2A564761" w:rsidR="00B25950" w:rsidRDefault="00B25950" w:rsidP="00FB7CA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D66C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7" o:spid="_x0000_s1028" type="#_x0000_t13" style="position:absolute;left:0;text-align:left;margin-left:-16.2pt;margin-top:64.25pt;width:18.7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" adj="13392" fillcolor="#c00000" strokecolor="#c00000" strokeweight="1pt">
                <v:textbox>
                  <w:txbxContent>
                    <w:p w14:paraId="29F625B5" w14:textId="2A564761" w:rsidR="00B25950" w:rsidRDefault="00B25950" w:rsidP="00FB7CA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A6ACB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E1EC7" wp14:editId="2C431396">
                <wp:simplePos x="0" y="0"/>
                <wp:positionH relativeFrom="column">
                  <wp:posOffset>60960</wp:posOffset>
                </wp:positionH>
                <wp:positionV relativeFrom="paragraph">
                  <wp:posOffset>711200</wp:posOffset>
                </wp:positionV>
                <wp:extent cx="428625" cy="390525"/>
                <wp:effectExtent l="0" t="0" r="28575" b="2857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17889" id="Ellipse 16" o:spid="_x0000_s1026" style="position:absolute;margin-left:4.8pt;margin-top:56pt;width:33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" filled="f" strokecolor="#c00000" strokeweight="1.25pt">
                <v:stroke joinstyle="miter"/>
              </v:oval>
            </w:pict>
          </mc:Fallback>
        </mc:AlternateContent>
      </w:r>
      <w:r w:rsidR="00BA6ACB" w:rsidRPr="00BA6AC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6BDFE7" wp14:editId="24532A79">
                <wp:simplePos x="0" y="0"/>
                <wp:positionH relativeFrom="margin">
                  <wp:align>right</wp:align>
                </wp:positionH>
                <wp:positionV relativeFrom="paragraph">
                  <wp:posOffset>406400</wp:posOffset>
                </wp:positionV>
                <wp:extent cx="6096000" cy="6724650"/>
                <wp:effectExtent l="0" t="0" r="19050" b="1905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672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8BFF6" w14:textId="1EDA3881" w:rsidR="00B25950" w:rsidRPr="00BA6ACB" w:rsidRDefault="00B25950" w:rsidP="00BA6ACB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B6759F" wp14:editId="1677668C">
                                  <wp:extent cx="5972175" cy="6515455"/>
                                  <wp:effectExtent l="0" t="0" r="0" b="0"/>
                                  <wp:docPr id="60" name="Imag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81993" cy="65261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BDFE7" id="_x0000_s1029" type="#_x0000_t202" style="position:absolute;left:0;text-align:left;margin-left:428.8pt;margin-top:32pt;width:480pt;height:529.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">
                <v:textbox>
                  <w:txbxContent>
                    <w:p w14:paraId="0388BFF6" w14:textId="1EDA3881" w:rsidR="00B25950" w:rsidRPr="00BA6ACB" w:rsidRDefault="00B25950" w:rsidP="00BA6ACB">
                      <w:pPr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B6759F" wp14:editId="1677668C">
                            <wp:extent cx="5972175" cy="6515455"/>
                            <wp:effectExtent l="0" t="0" r="0" b="0"/>
                            <wp:docPr id="60" name="Imag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81993" cy="65261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6ACB">
        <w:rPr>
          <w:rFonts w:ascii="Verdana" w:hAnsi="Verdana"/>
          <w:lang w:val="fr-FR"/>
        </w:rPr>
        <w:t xml:space="preserve">Paramétrage de </w:t>
      </w:r>
      <w:proofErr w:type="spellStart"/>
      <w:r w:rsidR="00BA6ACB">
        <w:rPr>
          <w:rFonts w:ascii="Verdana" w:hAnsi="Verdana"/>
          <w:lang w:val="fr-FR"/>
        </w:rPr>
        <w:t>MobaXterm</w:t>
      </w:r>
      <w:bookmarkEnd w:id="9"/>
      <w:proofErr w:type="spellEnd"/>
    </w:p>
    <w:p w14:paraId="47382BEF" w14:textId="3513694C" w:rsidR="00FB7CA1" w:rsidRDefault="00FB7CA1" w:rsidP="00FB7CA1">
      <w:pPr>
        <w:spacing w:line="360" w:lineRule="auto"/>
        <w:rPr>
          <w:rFonts w:ascii="Verdana" w:hAnsi="Verdana"/>
          <w:lang w:val="fr-FR"/>
        </w:rPr>
      </w:pPr>
      <w:r w:rsidRPr="00FB7CA1">
        <w:rPr>
          <w:rFonts w:ascii="Verdana" w:hAnsi="Verdana"/>
          <w:lang w:val="fr-FR"/>
        </w:rPr>
        <w:t xml:space="preserve">Suivre la séquence ci-dessus et entrer le </w:t>
      </w:r>
      <w:proofErr w:type="spellStart"/>
      <w:r w:rsidRPr="00FB7CA1">
        <w:rPr>
          <w:rFonts w:ascii="Verdana" w:hAnsi="Verdana"/>
          <w:lang w:val="fr-FR"/>
        </w:rPr>
        <w:t>Username</w:t>
      </w:r>
      <w:proofErr w:type="spellEnd"/>
      <w:r w:rsidRPr="00FB7CA1">
        <w:rPr>
          <w:rFonts w:ascii="Verdana" w:hAnsi="Verdana"/>
          <w:lang w:val="fr-FR"/>
        </w:rPr>
        <w:t xml:space="preserve"> et le </w:t>
      </w:r>
      <w:proofErr w:type="spellStart"/>
      <w:r w:rsidRPr="00FB7CA1">
        <w:rPr>
          <w:rFonts w:ascii="Verdana" w:hAnsi="Verdana"/>
          <w:lang w:val="fr-FR"/>
        </w:rPr>
        <w:t>Password</w:t>
      </w:r>
      <w:proofErr w:type="spellEnd"/>
      <w:r w:rsidRPr="00FB7CA1">
        <w:rPr>
          <w:rFonts w:ascii="Verdana" w:hAnsi="Verdana"/>
          <w:lang w:val="fr-FR"/>
        </w:rPr>
        <w:t xml:space="preserve"> fourni par le fournisseur de service.</w:t>
      </w:r>
    </w:p>
    <w:p w14:paraId="01D3703F" w14:textId="240FFD17" w:rsidR="00FB7CA1" w:rsidRDefault="00FB7CA1">
      <w:pPr>
        <w:widowControl/>
        <w:suppressAutoHyphens w:val="0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br w:type="page"/>
      </w:r>
    </w:p>
    <w:p w14:paraId="76047207" w14:textId="1E3DDE5B" w:rsidR="00FB7CA1" w:rsidRDefault="00DF33F5" w:rsidP="00FB7CA1">
      <w:pPr>
        <w:spacing w:line="360" w:lineRule="auto"/>
        <w:rPr>
          <w:rFonts w:ascii="Verdana" w:hAnsi="Verdana"/>
          <w:lang w:val="fr-FR"/>
        </w:rPr>
      </w:pPr>
      <w:r w:rsidRPr="00DF33F5">
        <w:rPr>
          <w:rFonts w:ascii="Verdana" w:hAnsi="Verdana"/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F69E0C" wp14:editId="4D3A1684">
                <wp:simplePos x="0" y="0"/>
                <wp:positionH relativeFrom="column">
                  <wp:posOffset>310515</wp:posOffset>
                </wp:positionH>
                <wp:positionV relativeFrom="paragraph">
                  <wp:posOffset>1161415</wp:posOffset>
                </wp:positionV>
                <wp:extent cx="428625" cy="390525"/>
                <wp:effectExtent l="0" t="0" r="28575" b="2857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14D78" id="Ellipse 33" o:spid="_x0000_s1026" style="position:absolute;margin-left:24.45pt;margin-top:91.45pt;width:33.75pt;height:3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" filled="f" strokecolor="#c00000" strokeweight="1.25pt">
                <v:stroke joinstyle="miter"/>
              </v:oval>
            </w:pict>
          </mc:Fallback>
        </mc:AlternateContent>
      </w:r>
      <w:r w:rsidRPr="00DF33F5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DD4E85" wp14:editId="487EB2AD">
                <wp:simplePos x="0" y="0"/>
                <wp:positionH relativeFrom="column">
                  <wp:posOffset>28575</wp:posOffset>
                </wp:positionH>
                <wp:positionV relativeFrom="paragraph">
                  <wp:posOffset>1291590</wp:posOffset>
                </wp:positionV>
                <wp:extent cx="238125" cy="180975"/>
                <wp:effectExtent l="0" t="19050" r="47625" b="47625"/>
                <wp:wrapNone/>
                <wp:docPr id="34" name="Flèche : droi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09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6FF0C" w14:textId="77777777" w:rsidR="00B25950" w:rsidRDefault="00B25950" w:rsidP="00DF33F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D4E85" id="Flèche : droite 34" o:spid="_x0000_s1030" type="#_x0000_t13" style="position:absolute;margin-left:2.25pt;margin-top:101.7pt;width:18.75pt;height:1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" adj="13392" fillcolor="#c00000" strokecolor="#c00000" strokeweight="1pt">
                <v:textbox>
                  <w:txbxContent>
                    <w:p w14:paraId="3B56FF0C" w14:textId="77777777" w:rsidR="00B25950" w:rsidRDefault="00B25950" w:rsidP="00DF33F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F33F5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6F686F" wp14:editId="3F995FD4">
                <wp:simplePos x="0" y="0"/>
                <wp:positionH relativeFrom="column">
                  <wp:posOffset>2428875</wp:posOffset>
                </wp:positionH>
                <wp:positionV relativeFrom="paragraph">
                  <wp:posOffset>2018665</wp:posOffset>
                </wp:positionV>
                <wp:extent cx="276225" cy="161925"/>
                <wp:effectExtent l="0" t="19050" r="47625" b="47625"/>
                <wp:wrapNone/>
                <wp:docPr id="30" name="Flèche : droi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81217" w14:textId="77777777" w:rsidR="00B25950" w:rsidRDefault="00B25950" w:rsidP="00DF33F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F686F" id="Flèche : droite 30" o:spid="_x0000_s1031" type="#_x0000_t13" style="position:absolute;margin-left:191.25pt;margin-top:158.95pt;width:21.75pt;height:1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" adj="15269" fillcolor="#c00000" strokecolor="#c00000" strokeweight="1pt">
                <v:textbox>
                  <w:txbxContent>
                    <w:p w14:paraId="40381217" w14:textId="77777777" w:rsidR="00B25950" w:rsidRDefault="00B25950" w:rsidP="00DF33F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F33F5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AB2F26" wp14:editId="79FE1EB4">
                <wp:simplePos x="0" y="0"/>
                <wp:positionH relativeFrom="column">
                  <wp:posOffset>2047875</wp:posOffset>
                </wp:positionH>
                <wp:positionV relativeFrom="paragraph">
                  <wp:posOffset>4349115</wp:posOffset>
                </wp:positionV>
                <wp:extent cx="238125" cy="180975"/>
                <wp:effectExtent l="0" t="19050" r="47625" b="47625"/>
                <wp:wrapNone/>
                <wp:docPr id="32" name="Flèche : droi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09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3C0F1" w14:textId="77777777" w:rsidR="00B25950" w:rsidRDefault="00B25950" w:rsidP="00DF33F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B2F26" id="Flèche : droite 32" o:spid="_x0000_s1032" type="#_x0000_t13" style="position:absolute;margin-left:161.25pt;margin-top:342.45pt;width:18.75pt;height:1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" adj="13392" fillcolor="#c00000" strokecolor="#c00000" strokeweight="1pt">
                <v:textbox>
                  <w:txbxContent>
                    <w:p w14:paraId="4CC3C0F1" w14:textId="77777777" w:rsidR="00B25950" w:rsidRDefault="00B25950" w:rsidP="00DF33F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F33F5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279AE4" wp14:editId="24ECE5AA">
                <wp:simplePos x="0" y="0"/>
                <wp:positionH relativeFrom="column">
                  <wp:posOffset>2327910</wp:posOffset>
                </wp:positionH>
                <wp:positionV relativeFrom="paragraph">
                  <wp:posOffset>4254500</wp:posOffset>
                </wp:positionV>
                <wp:extent cx="552450" cy="390525"/>
                <wp:effectExtent l="0" t="0" r="19050" b="28575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9052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616D1D" id="Ellipse 31" o:spid="_x0000_s1026" style="position:absolute;margin-left:183.3pt;margin-top:335pt;width:43.5pt;height:30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" filled="f" strokecolor="#c00000" strokeweight="1.25pt">
                <v:stroke joinstyle="miter"/>
              </v:oval>
            </w:pict>
          </mc:Fallback>
        </mc:AlternateContent>
      </w:r>
      <w:r w:rsidRPr="00DF33F5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2DD20" wp14:editId="2F33716B">
                <wp:simplePos x="0" y="0"/>
                <wp:positionH relativeFrom="column">
                  <wp:posOffset>2733675</wp:posOffset>
                </wp:positionH>
                <wp:positionV relativeFrom="paragraph">
                  <wp:posOffset>1904365</wp:posOffset>
                </wp:positionV>
                <wp:extent cx="1485900" cy="390525"/>
                <wp:effectExtent l="0" t="0" r="19050" b="2857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052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E194D3" id="Ellipse 29" o:spid="_x0000_s1026" style="position:absolute;margin-left:215.25pt;margin-top:149.95pt;width:117pt;height:30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" filled="f" strokecolor="#c00000" strokeweight="1.25pt">
                <v:stroke joinstyle="miter"/>
              </v:oval>
            </w:pict>
          </mc:Fallback>
        </mc:AlternateContent>
      </w:r>
      <w:r w:rsidRPr="00FB7CA1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562794" wp14:editId="6392D45C">
                <wp:simplePos x="0" y="0"/>
                <wp:positionH relativeFrom="column">
                  <wp:posOffset>280035</wp:posOffset>
                </wp:positionH>
                <wp:positionV relativeFrom="paragraph">
                  <wp:posOffset>2006600</wp:posOffset>
                </wp:positionV>
                <wp:extent cx="276225" cy="161925"/>
                <wp:effectExtent l="0" t="19050" r="47625" b="47625"/>
                <wp:wrapNone/>
                <wp:docPr id="28" name="Flèche : droi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E4386" w14:textId="77777777" w:rsidR="00B25950" w:rsidRDefault="00B25950" w:rsidP="00FB7CA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62794" id="Flèche : droite 28" o:spid="_x0000_s1033" type="#_x0000_t13" style="position:absolute;margin-left:22.05pt;margin-top:158pt;width:21.75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" adj="15269" fillcolor="#c00000" strokecolor="#c00000" strokeweight="1pt">
                <v:textbox>
                  <w:txbxContent>
                    <w:p w14:paraId="759E4386" w14:textId="77777777" w:rsidR="00B25950" w:rsidRDefault="00B25950" w:rsidP="00FB7CA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B7CA1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8C8536" wp14:editId="12E9B9FF">
                <wp:simplePos x="0" y="0"/>
                <wp:positionH relativeFrom="column">
                  <wp:posOffset>565785</wp:posOffset>
                </wp:positionH>
                <wp:positionV relativeFrom="paragraph">
                  <wp:posOffset>1901825</wp:posOffset>
                </wp:positionV>
                <wp:extent cx="1485900" cy="390525"/>
                <wp:effectExtent l="0" t="0" r="19050" b="2857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052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30E1BC" id="Ellipse 27" o:spid="_x0000_s1026" style="position:absolute;margin-left:44.55pt;margin-top:149.75pt;width:117pt;height:30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" filled="f" strokecolor="#c00000" strokeweight="1.25pt">
                <v:stroke joinstyle="miter"/>
              </v:oval>
            </w:pict>
          </mc:Fallback>
        </mc:AlternateContent>
      </w:r>
      <w:r w:rsidR="00FB7CA1" w:rsidRPr="00FB7CA1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6614E4" wp14:editId="2B9126AF">
                <wp:simplePos x="0" y="0"/>
                <wp:positionH relativeFrom="column">
                  <wp:posOffset>-247650</wp:posOffset>
                </wp:positionH>
                <wp:positionV relativeFrom="paragraph">
                  <wp:posOffset>418465</wp:posOffset>
                </wp:positionV>
                <wp:extent cx="238125" cy="180975"/>
                <wp:effectExtent l="0" t="19050" r="47625" b="47625"/>
                <wp:wrapNone/>
                <wp:docPr id="26" name="Flèche :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09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3EACC" w14:textId="77777777" w:rsidR="00B25950" w:rsidRDefault="00B25950" w:rsidP="00FB7CA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614E4" id="Flèche : droite 26" o:spid="_x0000_s1034" type="#_x0000_t13" style="position:absolute;margin-left:-19.5pt;margin-top:32.95pt;width:18.75pt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" adj="13392" fillcolor="#c00000" strokecolor="#c00000" strokeweight="1pt">
                <v:textbox>
                  <w:txbxContent>
                    <w:p w14:paraId="6A43EACC" w14:textId="77777777" w:rsidR="00B25950" w:rsidRDefault="00B25950" w:rsidP="00FB7CA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B7CA1" w:rsidRPr="00FB7CA1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4BDDB9" wp14:editId="7A85C024">
                <wp:simplePos x="0" y="0"/>
                <wp:positionH relativeFrom="column">
                  <wp:posOffset>34290</wp:posOffset>
                </wp:positionH>
                <wp:positionV relativeFrom="paragraph">
                  <wp:posOffset>307340</wp:posOffset>
                </wp:positionV>
                <wp:extent cx="428625" cy="390525"/>
                <wp:effectExtent l="0" t="0" r="28575" b="2857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761FE5" id="Ellipse 25" o:spid="_x0000_s1026" style="position:absolute;margin-left:2.7pt;margin-top:24.2pt;width:33.75pt;height:3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" filled="f" strokecolor="#c00000" strokeweight="1.25pt">
                <v:stroke joinstyle="miter"/>
              </v:oval>
            </w:pict>
          </mc:Fallback>
        </mc:AlternateContent>
      </w:r>
      <w:r w:rsidR="00FB7CA1" w:rsidRPr="00FB7CA1">
        <w:rPr>
          <w:rFonts w:ascii="Verdana" w:hAnsi="Verdana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0D5944" wp14:editId="78292A99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6096000" cy="4914900"/>
                <wp:effectExtent l="0" t="0" r="19050" b="1905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91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2B3B0" w14:textId="2FDE07A0" w:rsidR="00B25950" w:rsidRPr="00FB7CA1" w:rsidRDefault="00B2595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D742CA" wp14:editId="6BD63F51">
                                  <wp:extent cx="5904230" cy="4733925"/>
                                  <wp:effectExtent l="0" t="0" r="1270" b="9525"/>
                                  <wp:docPr id="52" name="Imag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4230" cy="4733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5944" id="_x0000_s1035" type="#_x0000_t202" style="position:absolute;margin-left:428.8pt;margin-top:.15pt;width:480pt;height:38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">
                <v:textbox>
                  <w:txbxContent>
                    <w:p w14:paraId="3BB2B3B0" w14:textId="2FDE07A0" w:rsidR="00B25950" w:rsidRPr="00FB7CA1" w:rsidRDefault="00B25950">
                      <w:pPr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D742CA" wp14:editId="6BD63F51">
                            <wp:extent cx="5904230" cy="4733925"/>
                            <wp:effectExtent l="0" t="0" r="1270" b="9525"/>
                            <wp:docPr id="52" name="Imag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4230" cy="4733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Verdana" w:hAnsi="Verdana"/>
          <w:lang w:val="fr-FR"/>
        </w:rPr>
        <w:t xml:space="preserve">Suivre la séquence ci-dessus : saisir l’adresse IP fourni par le fournisseur de service, sélectionner le </w:t>
      </w:r>
      <w:proofErr w:type="spellStart"/>
      <w:r>
        <w:rPr>
          <w:rFonts w:ascii="Verdana" w:hAnsi="Verdana"/>
          <w:lang w:val="fr-FR"/>
        </w:rPr>
        <w:t>Username</w:t>
      </w:r>
      <w:proofErr w:type="spellEnd"/>
      <w:r>
        <w:rPr>
          <w:rFonts w:ascii="Verdana" w:hAnsi="Verdana"/>
          <w:lang w:val="fr-FR"/>
        </w:rPr>
        <w:t xml:space="preserve"> précédemment enregistré puis valider.</w:t>
      </w:r>
    </w:p>
    <w:p w14:paraId="001A8B2C" w14:textId="3E90486E" w:rsidR="00DF33F5" w:rsidRPr="00FB7CA1" w:rsidRDefault="00DF33F5" w:rsidP="00FB7CA1">
      <w:pPr>
        <w:spacing w:line="360" w:lineRule="auto"/>
        <w:rPr>
          <w:rFonts w:ascii="Verdana" w:hAnsi="Verdana"/>
          <w:lang w:val="fr-FR"/>
        </w:rPr>
      </w:pPr>
      <w:r w:rsidRPr="00DF33F5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F71E4E" wp14:editId="6BA00988">
                <wp:simplePos x="0" y="0"/>
                <wp:positionH relativeFrom="column">
                  <wp:posOffset>76200</wp:posOffset>
                </wp:positionH>
                <wp:positionV relativeFrom="paragraph">
                  <wp:posOffset>1022985</wp:posOffset>
                </wp:positionV>
                <wp:extent cx="238125" cy="180975"/>
                <wp:effectExtent l="0" t="19050" r="47625" b="47625"/>
                <wp:wrapNone/>
                <wp:docPr id="38" name="Flèche : droi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09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705C3" w14:textId="77777777" w:rsidR="00B25950" w:rsidRDefault="00B25950" w:rsidP="00DF33F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71E4E" id="Flèche : droite 38" o:spid="_x0000_s1036" type="#_x0000_t13" style="position:absolute;margin-left:6pt;margin-top:80.55pt;width:18.7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" adj="13392" fillcolor="#c00000" strokecolor="#c00000" strokeweight="1pt">
                <v:textbox>
                  <w:txbxContent>
                    <w:p w14:paraId="720705C3" w14:textId="77777777" w:rsidR="00B25950" w:rsidRDefault="00B25950" w:rsidP="00DF33F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F33F5">
        <w:rPr>
          <w:rFonts w:ascii="Verdana" w:hAnsi="Verdana"/>
          <w:noProof/>
          <w:lang w:val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4E3055" wp14:editId="519D69D6">
                <wp:simplePos x="0" y="0"/>
                <wp:positionH relativeFrom="column">
                  <wp:posOffset>365760</wp:posOffset>
                </wp:positionH>
                <wp:positionV relativeFrom="paragraph">
                  <wp:posOffset>935355</wp:posOffset>
                </wp:positionV>
                <wp:extent cx="1000125" cy="352425"/>
                <wp:effectExtent l="0" t="0" r="28575" b="28575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2DC6A" id="Ellipse 37" o:spid="_x0000_s1026" style="position:absolute;margin-left:28.8pt;margin-top:73.65pt;width:78.7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" filled="f" strokecolor="#c00000" strokeweight="1.25pt">
                <v:stroke joinstyle="miter"/>
              </v:oval>
            </w:pict>
          </mc:Fallback>
        </mc:AlternateContent>
      </w:r>
      <w:r w:rsidRPr="00DF33F5">
        <w:rPr>
          <w:rFonts w:ascii="Verdana" w:hAnsi="Verdana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61A3A1D" wp14:editId="116E8A2A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6096000" cy="2609850"/>
                <wp:effectExtent l="0" t="0" r="19050" b="19050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07812" w14:textId="0ECE7348" w:rsidR="00B25950" w:rsidRPr="00DF33F5" w:rsidRDefault="00B2595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293FFD" wp14:editId="195FB4A3">
                                  <wp:extent cx="5657401" cy="2505075"/>
                                  <wp:effectExtent l="0" t="0" r="635" b="0"/>
                                  <wp:docPr id="53" name="Imag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t="5314" b="952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7706" cy="25184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A3A1D" id="_x0000_s1037" type="#_x0000_t202" style="position:absolute;margin-left:428.8pt;margin-top:21.15pt;width:480pt;height:205.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">
                <v:textbox>
                  <w:txbxContent>
                    <w:p w14:paraId="1AD07812" w14:textId="0ECE7348" w:rsidR="00B25950" w:rsidRPr="00DF33F5" w:rsidRDefault="00B25950">
                      <w:pPr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293FFD" wp14:editId="195FB4A3">
                            <wp:extent cx="5657401" cy="2505075"/>
                            <wp:effectExtent l="0" t="0" r="635" b="0"/>
                            <wp:docPr id="53" name="Imag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5"/>
                                    <a:srcRect t="5314" b="95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687706" cy="251849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FA7">
        <w:rPr>
          <w:rFonts w:ascii="Verdana" w:hAnsi="Verdana"/>
          <w:lang w:val="fr-FR"/>
        </w:rPr>
        <w:t>Accéder</w:t>
      </w:r>
      <w:r>
        <w:rPr>
          <w:rFonts w:ascii="Verdana" w:hAnsi="Verdana"/>
          <w:lang w:val="fr-FR"/>
        </w:rPr>
        <w:t xml:space="preserve"> ensuite au terminal en double cliquant sur </w:t>
      </w:r>
      <w:r w:rsidR="00885FA7">
        <w:rPr>
          <w:rFonts w:ascii="Verdana" w:hAnsi="Verdana"/>
          <w:lang w:val="fr-FR"/>
        </w:rPr>
        <w:t xml:space="preserve">la session qui vient d’être créée. </w:t>
      </w:r>
    </w:p>
    <w:p w14:paraId="0FB19FCA" w14:textId="0289BCEB" w:rsidR="00477C6B" w:rsidRDefault="0053697F" w:rsidP="00BD15AE">
      <w:pPr>
        <w:pStyle w:val="Titre3"/>
        <w:rPr>
          <w:lang w:val="fr-FR"/>
        </w:rPr>
      </w:pPr>
      <w:bookmarkStart w:id="10" w:name="_Toc21528364"/>
      <w:r>
        <w:rPr>
          <w:lang w:val="fr-FR"/>
        </w:rPr>
        <w:lastRenderedPageBreak/>
        <w:t xml:space="preserve">Installation de Docker et Docker Compose sur le </w:t>
      </w:r>
      <w:r w:rsidR="009B56DB">
        <w:rPr>
          <w:lang w:val="fr-FR"/>
        </w:rPr>
        <w:t>serveur hôte</w:t>
      </w:r>
      <w:bookmarkEnd w:id="10"/>
    </w:p>
    <w:p w14:paraId="0AEEF95E" w14:textId="6222FF20" w:rsidR="0053697F" w:rsidRPr="0053697F" w:rsidRDefault="0053697F" w:rsidP="0053697F">
      <w:pPr>
        <w:pStyle w:val="Titre4"/>
        <w:spacing w:after="360"/>
        <w:ind w:left="862" w:hanging="862"/>
        <w:rPr>
          <w:rFonts w:ascii="Verdana" w:hAnsi="Verdana"/>
        </w:rPr>
      </w:pPr>
      <w:bookmarkStart w:id="11" w:name="_Toc21528365"/>
      <w:r>
        <w:rPr>
          <w:rFonts w:ascii="Verdana" w:hAnsi="Verdana"/>
          <w:lang w:val="fr-FR"/>
        </w:rPr>
        <w:t>Docker</w:t>
      </w:r>
      <w:r w:rsidR="00250BE4">
        <w:rPr>
          <w:rStyle w:val="Appeldenotedefin"/>
          <w:rFonts w:ascii="Verdana" w:hAnsi="Verdana"/>
        </w:rPr>
        <w:endnoteReference w:id="2"/>
      </w:r>
      <w:bookmarkEnd w:id="11"/>
    </w:p>
    <w:p w14:paraId="47C40BB1" w14:textId="3A17489A" w:rsidR="0053697F" w:rsidRDefault="0053697F" w:rsidP="0053697F">
      <w:pPr>
        <w:pStyle w:val="Corpsdetexte"/>
        <w:spacing w:line="360" w:lineRule="auto"/>
        <w:rPr>
          <w:rFonts w:ascii="Verdana" w:hAnsi="Verdana"/>
          <w:lang w:val="fr-FR"/>
        </w:rPr>
      </w:pPr>
      <w:r w:rsidRPr="00476BAE">
        <w:rPr>
          <w:rFonts w:ascii="Verdana" w:hAnsi="Verdana"/>
          <w:lang w:val="fr-FR"/>
        </w:rPr>
        <w:t>Accéder</w:t>
      </w:r>
      <w:r>
        <w:rPr>
          <w:rFonts w:ascii="Verdana" w:hAnsi="Verdana"/>
          <w:lang w:val="fr-FR"/>
        </w:rPr>
        <w:t xml:space="preserve"> au terminal du</w:t>
      </w:r>
      <w:r w:rsidR="00250BE4">
        <w:rPr>
          <w:rFonts w:ascii="Verdana" w:hAnsi="Verdana"/>
          <w:lang w:val="fr-FR"/>
        </w:rPr>
        <w:t xml:space="preserve"> </w:t>
      </w:r>
      <w:r w:rsidR="009B56DB">
        <w:rPr>
          <w:rFonts w:ascii="Verdana" w:hAnsi="Verdana"/>
          <w:lang w:val="fr-FR"/>
        </w:rPr>
        <w:t>serveur hôt</w:t>
      </w:r>
      <w:r w:rsidR="00250BE4">
        <w:rPr>
          <w:rFonts w:ascii="Verdana" w:hAnsi="Verdana"/>
          <w:lang w:val="fr-FR"/>
        </w:rPr>
        <w:t>e</w:t>
      </w:r>
      <w:r w:rsidR="00250BE4">
        <w:rPr>
          <w:rStyle w:val="Appeldenotedefin"/>
          <w:rFonts w:ascii="Verdana" w:hAnsi="Verdana"/>
          <w:lang w:val="fr-FR"/>
        </w:rPr>
        <w:endnoteReference w:id="3"/>
      </w:r>
      <w:r>
        <w:rPr>
          <w:rFonts w:ascii="Verdana" w:hAnsi="Verdana"/>
          <w:lang w:val="fr-FR"/>
        </w:rPr>
        <w:t>, et exécuter les commandes suivantes :</w:t>
      </w:r>
    </w:p>
    <w:p w14:paraId="47016954" w14:textId="77777777" w:rsidR="0053697F" w:rsidRPr="002D25B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</w:pPr>
      <w:r w:rsidRPr="002D25BD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# mise à jour de la liste des packages</w:t>
      </w:r>
    </w:p>
    <w:p w14:paraId="1C32A82A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color w:val="FFFFFF" w:themeColor="background1"/>
          <w:lang w:val="fr-FR"/>
        </w:rPr>
      </w:pPr>
      <w:r>
        <w:rPr>
          <w:rFonts w:ascii="Verdana" w:hAnsi="Verdana"/>
          <w:color w:val="FFFFFF" w:themeColor="background1"/>
          <w:lang w:val="fr-FR"/>
        </w:rPr>
        <w:t>$</w:t>
      </w:r>
      <w:r w:rsidRPr="005B215F">
        <w:rPr>
          <w:rFonts w:ascii="Verdana" w:hAnsi="Verdana"/>
          <w:color w:val="FFFFFF" w:themeColor="background1"/>
          <w:lang w:val="fr-FR"/>
        </w:rPr>
        <w:t xml:space="preserve"> </w:t>
      </w:r>
      <w:proofErr w:type="spellStart"/>
      <w:r w:rsidRPr="005B215F">
        <w:rPr>
          <w:rFonts w:ascii="Verdana" w:hAnsi="Verdana"/>
          <w:color w:val="FFFFFF" w:themeColor="background1"/>
          <w:lang w:val="fr-FR"/>
        </w:rPr>
        <w:t>sudo</w:t>
      </w:r>
      <w:proofErr w:type="spellEnd"/>
      <w:r w:rsidRPr="005B215F">
        <w:rPr>
          <w:rFonts w:ascii="Verdana" w:hAnsi="Verdana"/>
          <w:color w:val="FFFFFF" w:themeColor="background1"/>
          <w:lang w:val="fr-FR"/>
        </w:rPr>
        <w:t xml:space="preserve"> </w:t>
      </w:r>
      <w:proofErr w:type="spellStart"/>
      <w:r w:rsidRPr="005B215F">
        <w:rPr>
          <w:rFonts w:ascii="Verdana" w:hAnsi="Verdana"/>
          <w:color w:val="FFFFFF" w:themeColor="background1"/>
          <w:lang w:val="fr-FR"/>
        </w:rPr>
        <w:t>apt</w:t>
      </w:r>
      <w:proofErr w:type="spellEnd"/>
      <w:r w:rsidRPr="005B215F">
        <w:rPr>
          <w:rFonts w:ascii="Verdana" w:hAnsi="Verdana"/>
          <w:color w:val="FFFFFF" w:themeColor="background1"/>
          <w:lang w:val="fr-FR"/>
        </w:rPr>
        <w:t xml:space="preserve"> update</w:t>
      </w:r>
    </w:p>
    <w:p w14:paraId="5E6A1545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color w:val="FFFFFF" w:themeColor="background1"/>
          <w:lang w:val="fr-FR"/>
        </w:rPr>
      </w:pPr>
    </w:p>
    <w:p w14:paraId="26BED2E2" w14:textId="6C45C595" w:rsidR="0053697F" w:rsidRPr="002D25B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</w:pPr>
      <w:r w:rsidRPr="002D25BD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 xml:space="preserve"># installation des packages </w:t>
      </w:r>
      <w:r w:rsidR="009F4735" w:rsidRPr="002D25BD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pré</w:t>
      </w:r>
      <w:r w:rsidR="009F4735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r</w:t>
      </w:r>
      <w:r w:rsidR="009F4735" w:rsidRPr="002D25BD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equis</w:t>
      </w:r>
      <w:r w:rsidRPr="002D25BD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 xml:space="preserve"> qui autorisent </w:t>
      </w:r>
      <w:proofErr w:type="spellStart"/>
      <w:r w:rsidRPr="002D25BD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apt</w:t>
      </w:r>
      <w:proofErr w:type="spellEnd"/>
      <w:r w:rsidRPr="002D25BD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 xml:space="preserve"> à utiliser des packages via HTTPS </w:t>
      </w:r>
    </w:p>
    <w:p w14:paraId="01ACE147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color w:val="FFFFFF" w:themeColor="background1"/>
        </w:rPr>
      </w:pPr>
      <w:r>
        <w:rPr>
          <w:rFonts w:ascii="Verdana" w:hAnsi="Verdana"/>
          <w:color w:val="FFFFFF" w:themeColor="background1"/>
          <w:lang w:val="en-US"/>
        </w:rPr>
        <w:t xml:space="preserve">$ </w:t>
      </w:r>
      <w:proofErr w:type="spellStart"/>
      <w:r w:rsidRPr="005B215F">
        <w:rPr>
          <w:rFonts w:ascii="Verdana" w:hAnsi="Verdana"/>
          <w:color w:val="FFFFFF" w:themeColor="background1"/>
        </w:rPr>
        <w:t>sudo</w:t>
      </w:r>
      <w:proofErr w:type="spellEnd"/>
      <w:r w:rsidRPr="005B215F">
        <w:rPr>
          <w:rFonts w:ascii="Verdana" w:hAnsi="Verdana"/>
          <w:color w:val="FFFFFF" w:themeColor="background1"/>
        </w:rPr>
        <w:t xml:space="preserve"> apt install apt-transport-https ca-certificates curl gnupg2 software-properties-common</w:t>
      </w:r>
    </w:p>
    <w:p w14:paraId="604B049B" w14:textId="77777777" w:rsidR="0053697F" w:rsidRPr="008268C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i/>
          <w:iCs/>
          <w:color w:val="FFFFFF" w:themeColor="background1"/>
          <w:sz w:val="20"/>
          <w:szCs w:val="22"/>
          <w:lang w:val="en-US"/>
        </w:rPr>
      </w:pPr>
    </w:p>
    <w:p w14:paraId="38FCA7C5" w14:textId="4B87C995" w:rsidR="0053697F" w:rsidRPr="002D25B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</w:pPr>
      <w:r w:rsidRPr="002D25BD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 xml:space="preserve"># ajout de la clé GPG pour le dépôt Docker officiel sur le </w:t>
      </w:r>
      <w:r w:rsidR="009B56DB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serveur hôte</w:t>
      </w:r>
    </w:p>
    <w:p w14:paraId="4FBD0BE7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</w:rPr>
      </w:pPr>
      <w:r>
        <w:rPr>
          <w:rFonts w:ascii="Verdana" w:hAnsi="Verdana"/>
          <w:lang w:val="en-US"/>
        </w:rPr>
        <w:t>$</w:t>
      </w:r>
      <w:r w:rsidRPr="006D1E67">
        <w:rPr>
          <w:rFonts w:ascii="Verdana" w:hAnsi="Verdana"/>
          <w:lang w:val="en-US"/>
        </w:rPr>
        <w:t xml:space="preserve"> </w:t>
      </w:r>
      <w:r w:rsidRPr="005B215F">
        <w:rPr>
          <w:rFonts w:ascii="Verdana" w:hAnsi="Verdana"/>
        </w:rPr>
        <w:t>curl -</w:t>
      </w:r>
      <w:proofErr w:type="spellStart"/>
      <w:r w:rsidRPr="005B215F">
        <w:rPr>
          <w:rFonts w:ascii="Verdana" w:hAnsi="Verdana"/>
        </w:rPr>
        <w:t>fsSL</w:t>
      </w:r>
      <w:proofErr w:type="spellEnd"/>
      <w:r w:rsidRPr="005B215F">
        <w:rPr>
          <w:rFonts w:ascii="Verdana" w:hAnsi="Verdana"/>
        </w:rPr>
        <w:t xml:space="preserve"> https://download.docker.com/linux/debian/gpg | </w:t>
      </w:r>
      <w:proofErr w:type="spellStart"/>
      <w:r w:rsidRPr="005B215F">
        <w:rPr>
          <w:rFonts w:ascii="Verdana" w:hAnsi="Verdana"/>
        </w:rPr>
        <w:t>sudo</w:t>
      </w:r>
      <w:proofErr w:type="spellEnd"/>
      <w:r w:rsidRPr="005B215F">
        <w:rPr>
          <w:rFonts w:ascii="Verdana" w:hAnsi="Verdana"/>
        </w:rPr>
        <w:t xml:space="preserve"> apt-key add </w:t>
      </w:r>
      <w:r>
        <w:rPr>
          <w:rFonts w:ascii="Verdana" w:hAnsi="Verdana"/>
        </w:rPr>
        <w:t>–</w:t>
      </w:r>
    </w:p>
    <w:p w14:paraId="227E86DE" w14:textId="77777777" w:rsidR="0053697F" w:rsidRPr="002D25B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i/>
          <w:iCs/>
          <w:color w:val="FFD966" w:themeColor="accent4" w:themeTint="99"/>
          <w:sz w:val="20"/>
          <w:szCs w:val="22"/>
          <w:lang w:val="en-US"/>
        </w:rPr>
      </w:pPr>
    </w:p>
    <w:p w14:paraId="6B08C657" w14:textId="77777777" w:rsidR="0053697F" w:rsidRPr="002D25B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</w:pPr>
      <w:r w:rsidRPr="002D25BD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# ajout du dépôt Docker aux sources APT</w:t>
      </w:r>
    </w:p>
    <w:p w14:paraId="4AADF3B0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</w:rPr>
      </w:pPr>
      <w:r>
        <w:rPr>
          <w:rFonts w:ascii="Verdana" w:hAnsi="Verdana"/>
        </w:rPr>
        <w:t xml:space="preserve">$ </w:t>
      </w:r>
      <w:proofErr w:type="spellStart"/>
      <w:r w:rsidRPr="005B215F">
        <w:rPr>
          <w:rFonts w:ascii="Verdana" w:hAnsi="Verdana"/>
        </w:rPr>
        <w:t>sudo</w:t>
      </w:r>
      <w:proofErr w:type="spellEnd"/>
      <w:r w:rsidRPr="005B215F">
        <w:rPr>
          <w:rFonts w:ascii="Verdana" w:hAnsi="Verdana"/>
        </w:rPr>
        <w:t xml:space="preserve"> add-apt-repository "deb [arch=amd64] https://download.docker.com/linux/debian $(</w:t>
      </w:r>
      <w:proofErr w:type="spellStart"/>
      <w:r w:rsidRPr="005B215F">
        <w:rPr>
          <w:rFonts w:ascii="Verdana" w:hAnsi="Verdana"/>
        </w:rPr>
        <w:t>lsb_release</w:t>
      </w:r>
      <w:proofErr w:type="spellEnd"/>
      <w:r w:rsidRPr="005B215F">
        <w:rPr>
          <w:rFonts w:ascii="Verdana" w:hAnsi="Verdana"/>
        </w:rPr>
        <w:t xml:space="preserve"> -cs) stable"</w:t>
      </w:r>
    </w:p>
    <w:p w14:paraId="0E6A78FD" w14:textId="77777777" w:rsidR="0053697F" w:rsidRPr="008268CD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sz w:val="20"/>
          <w:szCs w:val="22"/>
        </w:rPr>
      </w:pPr>
    </w:p>
    <w:p w14:paraId="25B0316B" w14:textId="77777777" w:rsidR="0053697F" w:rsidRPr="002D25BD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</w:pPr>
      <w:r w:rsidRPr="002D25BD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# mise à jour de la base de données des packages avec les packages Docker depuis le dépôt nouvellement ajouté</w:t>
      </w:r>
    </w:p>
    <w:p w14:paraId="73648F7D" w14:textId="77777777" w:rsidR="0053697F" w:rsidRPr="002D25BD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$</w:t>
      </w:r>
      <w:r w:rsidRPr="008268CD">
        <w:rPr>
          <w:rFonts w:ascii="Verdana" w:hAnsi="Verdana"/>
          <w:lang w:val="fr-FR"/>
        </w:rPr>
        <w:t xml:space="preserve"> </w:t>
      </w:r>
      <w:proofErr w:type="spellStart"/>
      <w:r w:rsidRPr="002D25BD">
        <w:rPr>
          <w:rFonts w:ascii="Verdana" w:hAnsi="Verdana"/>
          <w:lang w:val="fr-FR"/>
        </w:rPr>
        <w:t>sudo</w:t>
      </w:r>
      <w:proofErr w:type="spellEnd"/>
      <w:r w:rsidRPr="002D25BD">
        <w:rPr>
          <w:rFonts w:ascii="Verdana" w:hAnsi="Verdana"/>
          <w:lang w:val="fr-FR"/>
        </w:rPr>
        <w:t xml:space="preserve"> </w:t>
      </w:r>
      <w:proofErr w:type="spellStart"/>
      <w:r w:rsidRPr="002D25BD">
        <w:rPr>
          <w:rFonts w:ascii="Verdana" w:hAnsi="Verdana"/>
          <w:lang w:val="fr-FR"/>
        </w:rPr>
        <w:t>apt</w:t>
      </w:r>
      <w:proofErr w:type="spellEnd"/>
      <w:r w:rsidRPr="002D25BD">
        <w:rPr>
          <w:rFonts w:ascii="Verdana" w:hAnsi="Verdana"/>
          <w:lang w:val="fr-FR"/>
        </w:rPr>
        <w:t xml:space="preserve"> update</w:t>
      </w:r>
    </w:p>
    <w:p w14:paraId="73E1A265" w14:textId="77777777" w:rsidR="0053697F" w:rsidRPr="002D25BD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lang w:val="fr-FR"/>
        </w:rPr>
      </w:pPr>
    </w:p>
    <w:p w14:paraId="322003CA" w14:textId="77777777" w:rsidR="0053697F" w:rsidRPr="002D25BD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</w:pPr>
      <w:r w:rsidRPr="002D25BD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# garantie une installation de Docker depuis le dépôt Docker et non depuis le dépôt Debian par défaut</w:t>
      </w:r>
    </w:p>
    <w:p w14:paraId="113E230B" w14:textId="77777777" w:rsidR="0053697F" w:rsidRPr="008268CD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$</w:t>
      </w:r>
      <w:r w:rsidRPr="008268CD">
        <w:rPr>
          <w:rFonts w:ascii="Verdana" w:hAnsi="Verdana"/>
          <w:lang w:val="fr-FR"/>
        </w:rPr>
        <w:t xml:space="preserve"> </w:t>
      </w:r>
      <w:proofErr w:type="spellStart"/>
      <w:r w:rsidRPr="0053697F">
        <w:rPr>
          <w:rFonts w:ascii="Verdana" w:hAnsi="Verdana"/>
          <w:lang w:val="fr-FR"/>
        </w:rPr>
        <w:t>apt</w:t>
      </w:r>
      <w:proofErr w:type="spellEnd"/>
      <w:r w:rsidRPr="0053697F">
        <w:rPr>
          <w:rFonts w:ascii="Verdana" w:hAnsi="Verdana"/>
          <w:lang w:val="fr-FR"/>
        </w:rPr>
        <w:t xml:space="preserve">-cache </w:t>
      </w:r>
      <w:proofErr w:type="spellStart"/>
      <w:r w:rsidRPr="0053697F">
        <w:rPr>
          <w:rFonts w:ascii="Verdana" w:hAnsi="Verdana"/>
          <w:lang w:val="fr-FR"/>
        </w:rPr>
        <w:t>policy</w:t>
      </w:r>
      <w:proofErr w:type="spellEnd"/>
      <w:r w:rsidRPr="0053697F">
        <w:rPr>
          <w:rFonts w:ascii="Verdana" w:hAnsi="Verdana"/>
          <w:lang w:val="fr-FR"/>
        </w:rPr>
        <w:t xml:space="preserve"> docker-ce</w:t>
      </w:r>
    </w:p>
    <w:p w14:paraId="17D31B7D" w14:textId="77777777" w:rsidR="0053697F" w:rsidRDefault="0053697F" w:rsidP="00393B53">
      <w:pPr>
        <w:pStyle w:val="Corpsdetexte"/>
        <w:spacing w:line="360" w:lineRule="auto"/>
        <w:jc w:val="left"/>
        <w:rPr>
          <w:rFonts w:ascii="Verdana" w:hAnsi="Verdana"/>
          <w:color w:val="FFD966" w:themeColor="accent4" w:themeTint="99"/>
          <w:lang w:val="fr-FR"/>
        </w:rPr>
      </w:pPr>
    </w:p>
    <w:p w14:paraId="18D2509F" w14:textId="77777777" w:rsidR="0053697F" w:rsidRPr="002D25BD" w:rsidRDefault="0053697F" w:rsidP="00393B53">
      <w:pPr>
        <w:pStyle w:val="Corpsdetexte"/>
        <w:spacing w:line="360" w:lineRule="auto"/>
        <w:jc w:val="left"/>
        <w:rPr>
          <w:rFonts w:ascii="Verdana" w:hAnsi="Verdana"/>
          <w:color w:val="FFD966" w:themeColor="accent4" w:themeTint="99"/>
          <w:lang w:val="fr-FR"/>
        </w:rPr>
      </w:pPr>
    </w:p>
    <w:p w14:paraId="576B9ECE" w14:textId="77777777" w:rsidR="0053697F" w:rsidRPr="002D25BD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</w:pPr>
      <w:r w:rsidRPr="002D25BD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# output attendu</w:t>
      </w:r>
    </w:p>
    <w:p w14:paraId="56B823C5" w14:textId="77777777" w:rsidR="0053697F" w:rsidRPr="00A23C31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fr-FR"/>
        </w:rPr>
      </w:pPr>
      <w:r w:rsidRPr="00A23C31">
        <w:rPr>
          <w:rFonts w:ascii="Verdana" w:hAnsi="Verdana"/>
          <w:lang w:val="fr-FR"/>
        </w:rPr>
        <w:t>&gt; docker-ce:</w:t>
      </w:r>
    </w:p>
    <w:p w14:paraId="71411BB9" w14:textId="77777777" w:rsidR="0053697F" w:rsidRPr="00A23C31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fr-FR"/>
        </w:rPr>
      </w:pPr>
      <w:r w:rsidRPr="00A23C31">
        <w:rPr>
          <w:rFonts w:ascii="Verdana" w:hAnsi="Verdana"/>
          <w:lang w:val="fr-FR"/>
        </w:rPr>
        <w:t xml:space="preserve">  Installed: (none)</w:t>
      </w:r>
    </w:p>
    <w:p w14:paraId="69D17C45" w14:textId="77777777" w:rsidR="0053697F" w:rsidRPr="00A23C31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fr-FR"/>
        </w:rPr>
      </w:pPr>
      <w:r w:rsidRPr="00A23C31">
        <w:rPr>
          <w:rFonts w:ascii="Verdana" w:hAnsi="Verdana"/>
          <w:lang w:val="fr-FR"/>
        </w:rPr>
        <w:t xml:space="preserve">  Candidate: 18.06.1~ce~3-0~debian</w:t>
      </w:r>
    </w:p>
    <w:p w14:paraId="24994AD8" w14:textId="77777777" w:rsidR="0053697F" w:rsidRPr="00A23C31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fr-FR"/>
        </w:rPr>
      </w:pPr>
      <w:r w:rsidRPr="00A23C31">
        <w:rPr>
          <w:rFonts w:ascii="Verdana" w:hAnsi="Verdana"/>
          <w:lang w:val="fr-FR"/>
        </w:rPr>
        <w:t xml:space="preserve">  Version table:</w:t>
      </w:r>
    </w:p>
    <w:p w14:paraId="27D909E6" w14:textId="77777777" w:rsidR="0053697F" w:rsidRPr="00A23C31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fr-FR"/>
        </w:rPr>
      </w:pPr>
      <w:r w:rsidRPr="00A23C31">
        <w:rPr>
          <w:rFonts w:ascii="Verdana" w:hAnsi="Verdana"/>
          <w:lang w:val="fr-FR"/>
        </w:rPr>
        <w:t xml:space="preserve">     18.06.1~ce~3-0~debian 500</w:t>
      </w:r>
    </w:p>
    <w:p w14:paraId="4C5D96B1" w14:textId="77777777" w:rsidR="0053697F" w:rsidRPr="00A23C31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fr-FR"/>
        </w:rPr>
      </w:pPr>
      <w:r w:rsidRPr="00A23C31">
        <w:rPr>
          <w:rFonts w:ascii="Verdana" w:hAnsi="Verdana"/>
          <w:lang w:val="fr-FR"/>
        </w:rPr>
        <w:t xml:space="preserve">        500 https://download.docker.com/linux/debian stretch/stable amd64 Packages</w:t>
      </w:r>
    </w:p>
    <w:p w14:paraId="3D6AF1D9" w14:textId="77777777" w:rsidR="0053697F" w:rsidRPr="00A23C31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sz w:val="20"/>
          <w:szCs w:val="22"/>
          <w:lang w:val="fr-FR"/>
        </w:rPr>
      </w:pPr>
    </w:p>
    <w:p w14:paraId="4ACCDABD" w14:textId="77777777" w:rsidR="0053697F" w:rsidRP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</w:pPr>
      <w:r w:rsidRPr="0053697F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# installation de Docker</w:t>
      </w:r>
    </w:p>
    <w:p w14:paraId="2FF05463" w14:textId="77777777" w:rsidR="0053697F" w:rsidRP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lang w:val="fr-FR"/>
        </w:rPr>
      </w:pPr>
      <w:r w:rsidRPr="0053697F">
        <w:rPr>
          <w:rFonts w:ascii="Verdana" w:hAnsi="Verdana"/>
          <w:lang w:val="fr-FR"/>
        </w:rPr>
        <w:t xml:space="preserve">$ </w:t>
      </w:r>
      <w:proofErr w:type="spellStart"/>
      <w:r w:rsidRPr="0053697F">
        <w:rPr>
          <w:rFonts w:ascii="Verdana" w:hAnsi="Verdana"/>
          <w:lang w:val="fr-FR"/>
        </w:rPr>
        <w:t>sudo</w:t>
      </w:r>
      <w:proofErr w:type="spellEnd"/>
      <w:r w:rsidRPr="0053697F">
        <w:rPr>
          <w:rFonts w:ascii="Verdana" w:hAnsi="Verdana"/>
          <w:lang w:val="fr-FR"/>
        </w:rPr>
        <w:t xml:space="preserve"> </w:t>
      </w:r>
      <w:proofErr w:type="spellStart"/>
      <w:r w:rsidRPr="0053697F">
        <w:rPr>
          <w:rFonts w:ascii="Verdana" w:hAnsi="Verdana"/>
          <w:lang w:val="fr-FR"/>
        </w:rPr>
        <w:t>apt</w:t>
      </w:r>
      <w:proofErr w:type="spellEnd"/>
      <w:r w:rsidRPr="0053697F">
        <w:rPr>
          <w:rFonts w:ascii="Verdana" w:hAnsi="Verdana"/>
          <w:lang w:val="fr-FR"/>
        </w:rPr>
        <w:t xml:space="preserve"> </w:t>
      </w:r>
      <w:proofErr w:type="spellStart"/>
      <w:r w:rsidRPr="0053697F">
        <w:rPr>
          <w:rFonts w:ascii="Verdana" w:hAnsi="Verdana"/>
          <w:lang w:val="fr-FR"/>
        </w:rPr>
        <w:t>install</w:t>
      </w:r>
      <w:proofErr w:type="spellEnd"/>
      <w:r w:rsidRPr="0053697F">
        <w:rPr>
          <w:rFonts w:ascii="Verdana" w:hAnsi="Verdana"/>
          <w:lang w:val="fr-FR"/>
        </w:rPr>
        <w:t xml:space="preserve"> docker-ce</w:t>
      </w:r>
    </w:p>
    <w:p w14:paraId="31E217A2" w14:textId="77777777" w:rsidR="0053697F" w:rsidRP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lang w:val="fr-FR"/>
        </w:rPr>
      </w:pPr>
    </w:p>
    <w:p w14:paraId="49B16822" w14:textId="77777777" w:rsidR="0053697F" w:rsidRP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</w:pPr>
      <w:r w:rsidRPr="0053697F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 xml:space="preserve"># </w:t>
      </w:r>
      <w:proofErr w:type="spellStart"/>
      <w:r w:rsidRPr="0053697F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verification</w:t>
      </w:r>
      <w:proofErr w:type="spellEnd"/>
      <w:r w:rsidRPr="0053697F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 xml:space="preserve"> de l’installation</w:t>
      </w:r>
    </w:p>
    <w:p w14:paraId="35F4C8BA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</w:rPr>
      </w:pPr>
      <w:r>
        <w:rPr>
          <w:rFonts w:ascii="Verdana" w:hAnsi="Verdana"/>
        </w:rPr>
        <w:t xml:space="preserve">$ </w:t>
      </w:r>
      <w:proofErr w:type="spellStart"/>
      <w:r w:rsidRPr="008268CD">
        <w:rPr>
          <w:rFonts w:ascii="Verdana" w:hAnsi="Verdana"/>
        </w:rPr>
        <w:t>sudo</w:t>
      </w:r>
      <w:proofErr w:type="spellEnd"/>
      <w:r w:rsidRPr="008268CD">
        <w:rPr>
          <w:rFonts w:ascii="Verdana" w:hAnsi="Verdana"/>
        </w:rPr>
        <w:t xml:space="preserve"> </w:t>
      </w:r>
      <w:proofErr w:type="spellStart"/>
      <w:r w:rsidRPr="008268CD">
        <w:rPr>
          <w:rFonts w:ascii="Verdana" w:hAnsi="Verdana"/>
        </w:rPr>
        <w:t>systemctl</w:t>
      </w:r>
      <w:proofErr w:type="spellEnd"/>
      <w:r w:rsidRPr="008268CD">
        <w:rPr>
          <w:rFonts w:ascii="Verdana" w:hAnsi="Verdana"/>
        </w:rPr>
        <w:t xml:space="preserve"> status docker</w:t>
      </w:r>
    </w:p>
    <w:p w14:paraId="0AC56263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</w:rPr>
      </w:pPr>
    </w:p>
    <w:p w14:paraId="515C2922" w14:textId="77777777" w:rsidR="0053697F" w:rsidRPr="002D25BD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color w:val="FFD966" w:themeColor="accent4" w:themeTint="99"/>
          <w:sz w:val="20"/>
          <w:szCs w:val="22"/>
        </w:rPr>
      </w:pPr>
      <w:r w:rsidRPr="002D25BD">
        <w:rPr>
          <w:rFonts w:ascii="Verdana" w:hAnsi="Verdana"/>
          <w:i/>
          <w:iCs/>
          <w:color w:val="FFD966" w:themeColor="accent4" w:themeTint="99"/>
          <w:sz w:val="20"/>
          <w:szCs w:val="22"/>
        </w:rPr>
        <w:t xml:space="preserve"># output </w:t>
      </w:r>
      <w:proofErr w:type="spellStart"/>
      <w:r w:rsidRPr="002D25BD">
        <w:rPr>
          <w:rFonts w:ascii="Verdana" w:hAnsi="Verdana"/>
          <w:i/>
          <w:iCs/>
          <w:color w:val="FFD966" w:themeColor="accent4" w:themeTint="99"/>
          <w:sz w:val="20"/>
          <w:szCs w:val="22"/>
        </w:rPr>
        <w:t>attendu</w:t>
      </w:r>
      <w:proofErr w:type="spellEnd"/>
    </w:p>
    <w:p w14:paraId="57A2EDE5" w14:textId="77777777" w:rsidR="0053697F" w:rsidRPr="008268C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&gt;</w:t>
      </w:r>
      <w:r w:rsidRPr="008268CD">
        <w:rPr>
          <w:rFonts w:ascii="Verdana" w:hAnsi="Verdana"/>
          <w:lang w:val="en-US"/>
        </w:rPr>
        <w:t xml:space="preserve"> </w:t>
      </w:r>
      <w:proofErr w:type="spellStart"/>
      <w:proofErr w:type="gramStart"/>
      <w:r w:rsidRPr="008268CD">
        <w:rPr>
          <w:rFonts w:ascii="Verdana" w:hAnsi="Verdana"/>
          <w:lang w:val="en-US"/>
        </w:rPr>
        <w:t>docker.service</w:t>
      </w:r>
      <w:proofErr w:type="spellEnd"/>
      <w:proofErr w:type="gramEnd"/>
      <w:r w:rsidRPr="008268CD">
        <w:rPr>
          <w:rFonts w:ascii="Verdana" w:hAnsi="Verdana"/>
          <w:lang w:val="en-US"/>
        </w:rPr>
        <w:t xml:space="preserve"> - Docker Application Container Engine</w:t>
      </w:r>
    </w:p>
    <w:p w14:paraId="208D3D4A" w14:textId="77777777" w:rsidR="0053697F" w:rsidRPr="008268C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en-US"/>
        </w:rPr>
      </w:pPr>
      <w:r w:rsidRPr="008268CD">
        <w:rPr>
          <w:rFonts w:ascii="Verdana" w:hAnsi="Verdana"/>
          <w:lang w:val="en-US"/>
        </w:rPr>
        <w:t xml:space="preserve">   Loaded: loaded (/lib/</w:t>
      </w:r>
      <w:proofErr w:type="spellStart"/>
      <w:r w:rsidRPr="008268CD">
        <w:rPr>
          <w:rFonts w:ascii="Verdana" w:hAnsi="Verdana"/>
          <w:lang w:val="en-US"/>
        </w:rPr>
        <w:t>systemd</w:t>
      </w:r>
      <w:proofErr w:type="spellEnd"/>
      <w:r w:rsidRPr="008268CD">
        <w:rPr>
          <w:rFonts w:ascii="Verdana" w:hAnsi="Verdana"/>
          <w:lang w:val="en-US"/>
        </w:rPr>
        <w:t>/system/</w:t>
      </w:r>
      <w:proofErr w:type="spellStart"/>
      <w:r w:rsidRPr="008268CD">
        <w:rPr>
          <w:rFonts w:ascii="Verdana" w:hAnsi="Verdana"/>
          <w:lang w:val="en-US"/>
        </w:rPr>
        <w:t>docker.service</w:t>
      </w:r>
      <w:proofErr w:type="spellEnd"/>
      <w:r w:rsidRPr="008268CD">
        <w:rPr>
          <w:rFonts w:ascii="Verdana" w:hAnsi="Verdana"/>
          <w:lang w:val="en-US"/>
        </w:rPr>
        <w:t>; enabled; vendor preset: enabled)</w:t>
      </w:r>
    </w:p>
    <w:p w14:paraId="65750437" w14:textId="77777777" w:rsidR="0053697F" w:rsidRPr="008268C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en-US"/>
        </w:rPr>
      </w:pPr>
      <w:r w:rsidRPr="008268CD">
        <w:rPr>
          <w:rFonts w:ascii="Verdana" w:hAnsi="Verdana"/>
          <w:lang w:val="en-US"/>
        </w:rPr>
        <w:t xml:space="preserve">   Active: active (running) since Thu 2018-07-05 15:08:39 UTC; 2min 55s ago</w:t>
      </w:r>
    </w:p>
    <w:p w14:paraId="552FA4FF" w14:textId="77777777" w:rsidR="0053697F" w:rsidRPr="008268C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en-US"/>
        </w:rPr>
      </w:pPr>
      <w:r w:rsidRPr="008268CD">
        <w:rPr>
          <w:rFonts w:ascii="Verdana" w:hAnsi="Verdana"/>
          <w:lang w:val="en-US"/>
        </w:rPr>
        <w:t xml:space="preserve">     Docs: https://docs.docker.com</w:t>
      </w:r>
    </w:p>
    <w:p w14:paraId="1FD99D82" w14:textId="77777777" w:rsidR="0053697F" w:rsidRPr="008268C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en-US"/>
        </w:rPr>
      </w:pPr>
      <w:r w:rsidRPr="008268CD">
        <w:rPr>
          <w:rFonts w:ascii="Verdana" w:hAnsi="Verdana"/>
          <w:lang w:val="en-US"/>
        </w:rPr>
        <w:t xml:space="preserve">  Main PID: 21319 (</w:t>
      </w:r>
      <w:proofErr w:type="spellStart"/>
      <w:r w:rsidRPr="008268CD">
        <w:rPr>
          <w:rFonts w:ascii="Verdana" w:hAnsi="Verdana"/>
          <w:lang w:val="en-US"/>
        </w:rPr>
        <w:t>dockerd</w:t>
      </w:r>
      <w:proofErr w:type="spellEnd"/>
      <w:r w:rsidRPr="008268CD">
        <w:rPr>
          <w:rFonts w:ascii="Verdana" w:hAnsi="Verdana"/>
          <w:lang w:val="en-US"/>
        </w:rPr>
        <w:t>)</w:t>
      </w:r>
    </w:p>
    <w:p w14:paraId="7A7C5A04" w14:textId="77777777" w:rsidR="0053697F" w:rsidRPr="008268C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en-US"/>
        </w:rPr>
      </w:pPr>
      <w:r w:rsidRPr="008268CD">
        <w:rPr>
          <w:rFonts w:ascii="Verdana" w:hAnsi="Verdana"/>
          <w:lang w:val="en-US"/>
        </w:rPr>
        <w:t xml:space="preserve">   </w:t>
      </w:r>
      <w:proofErr w:type="spellStart"/>
      <w:r w:rsidRPr="008268CD">
        <w:rPr>
          <w:rFonts w:ascii="Verdana" w:hAnsi="Verdana"/>
          <w:lang w:val="en-US"/>
        </w:rPr>
        <w:t>CGroup</w:t>
      </w:r>
      <w:proofErr w:type="spellEnd"/>
      <w:r w:rsidRPr="008268CD">
        <w:rPr>
          <w:rFonts w:ascii="Verdana" w:hAnsi="Verdana"/>
          <w:lang w:val="en-US"/>
        </w:rPr>
        <w:t>: /</w:t>
      </w:r>
      <w:proofErr w:type="spellStart"/>
      <w:r w:rsidRPr="008268CD">
        <w:rPr>
          <w:rFonts w:ascii="Verdana" w:hAnsi="Verdana"/>
          <w:lang w:val="en-US"/>
        </w:rPr>
        <w:t>system.slice</w:t>
      </w:r>
      <w:proofErr w:type="spellEnd"/>
      <w:r w:rsidRPr="008268CD">
        <w:rPr>
          <w:rFonts w:ascii="Verdana" w:hAnsi="Verdana"/>
          <w:lang w:val="en-US"/>
        </w:rPr>
        <w:t>/</w:t>
      </w:r>
      <w:proofErr w:type="spellStart"/>
      <w:r w:rsidRPr="008268CD">
        <w:rPr>
          <w:rFonts w:ascii="Verdana" w:hAnsi="Verdana"/>
          <w:lang w:val="en-US"/>
        </w:rPr>
        <w:t>docker.service</w:t>
      </w:r>
      <w:proofErr w:type="spellEnd"/>
    </w:p>
    <w:p w14:paraId="0F964AD6" w14:textId="77777777" w:rsidR="0053697F" w:rsidRPr="008268CD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en-US"/>
        </w:rPr>
      </w:pPr>
      <w:r w:rsidRPr="008268CD">
        <w:rPr>
          <w:rFonts w:ascii="Verdana" w:hAnsi="Verdana"/>
          <w:lang w:val="en-US"/>
        </w:rPr>
        <w:t xml:space="preserve">           </w:t>
      </w:r>
      <w:r w:rsidRPr="008268CD">
        <w:rPr>
          <w:rFonts w:ascii="Arial" w:hAnsi="Arial" w:cs="Arial"/>
          <w:lang w:val="en-US"/>
        </w:rPr>
        <w:t>├</w:t>
      </w:r>
      <w:r w:rsidRPr="008268CD">
        <w:rPr>
          <w:rFonts w:ascii="Verdana" w:hAnsi="Verdana" w:cs="Verdana"/>
          <w:lang w:val="en-US"/>
        </w:rPr>
        <w:t>─</w:t>
      </w:r>
      <w:r w:rsidRPr="008268CD">
        <w:rPr>
          <w:rFonts w:ascii="Verdana" w:hAnsi="Verdana"/>
          <w:lang w:val="en-US"/>
        </w:rPr>
        <w:t>21319 /</w:t>
      </w:r>
      <w:proofErr w:type="spellStart"/>
      <w:r w:rsidRPr="008268CD">
        <w:rPr>
          <w:rFonts w:ascii="Verdana" w:hAnsi="Verdana"/>
          <w:lang w:val="en-US"/>
        </w:rPr>
        <w:t>usr</w:t>
      </w:r>
      <w:proofErr w:type="spellEnd"/>
      <w:r w:rsidRPr="008268CD">
        <w:rPr>
          <w:rFonts w:ascii="Verdana" w:hAnsi="Verdana"/>
          <w:lang w:val="en-US"/>
        </w:rPr>
        <w:t>/bin/</w:t>
      </w:r>
      <w:proofErr w:type="spellStart"/>
      <w:r w:rsidRPr="008268CD">
        <w:rPr>
          <w:rFonts w:ascii="Verdana" w:hAnsi="Verdana"/>
          <w:lang w:val="en-US"/>
        </w:rPr>
        <w:t>dockerd</w:t>
      </w:r>
      <w:proofErr w:type="spellEnd"/>
      <w:r w:rsidRPr="008268CD">
        <w:rPr>
          <w:rFonts w:ascii="Verdana" w:hAnsi="Verdana"/>
          <w:lang w:val="en-US"/>
        </w:rPr>
        <w:t xml:space="preserve"> -H fd://</w:t>
      </w:r>
    </w:p>
    <w:p w14:paraId="13C19F21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lang w:val="fr-FR"/>
        </w:rPr>
      </w:pPr>
      <w:r w:rsidRPr="008268CD">
        <w:rPr>
          <w:rFonts w:ascii="Verdana" w:hAnsi="Verdana"/>
          <w:lang w:val="en-US"/>
        </w:rPr>
        <w:t xml:space="preserve">           </w:t>
      </w:r>
      <w:r w:rsidRPr="008268CD">
        <w:rPr>
          <w:rFonts w:ascii="Verdana" w:hAnsi="Verdana"/>
          <w:lang w:val="fr-FR"/>
        </w:rPr>
        <w:t>└─21326 docker-</w:t>
      </w:r>
      <w:proofErr w:type="spellStart"/>
      <w:r w:rsidRPr="008268CD">
        <w:rPr>
          <w:rFonts w:ascii="Verdana" w:hAnsi="Verdana"/>
          <w:lang w:val="fr-FR"/>
        </w:rPr>
        <w:t>containerd</w:t>
      </w:r>
      <w:proofErr w:type="spellEnd"/>
      <w:r w:rsidRPr="008268CD">
        <w:rPr>
          <w:rFonts w:ascii="Verdana" w:hAnsi="Verdana"/>
          <w:lang w:val="fr-FR"/>
        </w:rPr>
        <w:t xml:space="preserve"> --config /var/run/docker/</w:t>
      </w:r>
      <w:proofErr w:type="spellStart"/>
      <w:r w:rsidRPr="008268CD">
        <w:rPr>
          <w:rFonts w:ascii="Verdana" w:hAnsi="Verdana"/>
          <w:lang w:val="fr-FR"/>
        </w:rPr>
        <w:t>containerd</w:t>
      </w:r>
      <w:proofErr w:type="spellEnd"/>
      <w:r w:rsidRPr="008268CD">
        <w:rPr>
          <w:rFonts w:ascii="Verdana" w:hAnsi="Verdana"/>
          <w:lang w:val="fr-FR"/>
        </w:rPr>
        <w:t>/</w:t>
      </w:r>
      <w:proofErr w:type="spellStart"/>
      <w:r w:rsidRPr="008268CD">
        <w:rPr>
          <w:rFonts w:ascii="Verdana" w:hAnsi="Verdana"/>
          <w:lang w:val="fr-FR"/>
        </w:rPr>
        <w:t>containerd.toml</w:t>
      </w:r>
      <w:proofErr w:type="spellEnd"/>
    </w:p>
    <w:p w14:paraId="06026EFD" w14:textId="77777777" w:rsidR="0053697F" w:rsidRDefault="0053697F" w:rsidP="00393B53">
      <w:pPr>
        <w:pStyle w:val="Corpsdetexte"/>
        <w:spacing w:line="360" w:lineRule="auto"/>
        <w:jc w:val="left"/>
        <w:rPr>
          <w:rFonts w:ascii="Verdana" w:hAnsi="Verdana"/>
          <w:lang w:val="fr-FR"/>
        </w:rPr>
      </w:pPr>
    </w:p>
    <w:p w14:paraId="266883A7" w14:textId="77777777" w:rsidR="0053697F" w:rsidRPr="00C775B7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</w:pPr>
      <w:r w:rsidRPr="00C775B7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 xml:space="preserve"># ajout du </w:t>
      </w:r>
      <w:proofErr w:type="spellStart"/>
      <w:proofErr w:type="gramStart"/>
      <w:r w:rsidRPr="00C775B7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username</w:t>
      </w:r>
      <w:proofErr w:type="spellEnd"/>
      <w:r w:rsidRPr="00C775B7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 xml:space="preserve">  au</w:t>
      </w:r>
      <w:proofErr w:type="gramEnd"/>
      <w:r w:rsidRPr="00C775B7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 xml:space="preserve"> groupe docker afin de ne plus avoir besoin de la commande </w:t>
      </w:r>
      <w:proofErr w:type="spellStart"/>
      <w:r w:rsidRPr="00C775B7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sudo</w:t>
      </w:r>
      <w:proofErr w:type="spellEnd"/>
    </w:p>
    <w:p w14:paraId="128F69CC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</w:rPr>
      </w:pPr>
      <w:r w:rsidRPr="00C775B7">
        <w:rPr>
          <w:rFonts w:ascii="Verdana" w:hAnsi="Verdana"/>
          <w:lang w:val="en-US"/>
        </w:rPr>
        <w:t xml:space="preserve">$ </w:t>
      </w:r>
      <w:proofErr w:type="spellStart"/>
      <w:r w:rsidRPr="00C775B7">
        <w:rPr>
          <w:rFonts w:ascii="Verdana" w:hAnsi="Verdana"/>
        </w:rPr>
        <w:t>sudo</w:t>
      </w:r>
      <w:proofErr w:type="spellEnd"/>
      <w:r w:rsidRPr="00C775B7">
        <w:rPr>
          <w:rFonts w:ascii="Verdana" w:hAnsi="Verdana"/>
        </w:rPr>
        <w:t xml:space="preserve"> </w:t>
      </w:r>
      <w:proofErr w:type="spellStart"/>
      <w:r w:rsidRPr="00C775B7">
        <w:rPr>
          <w:rFonts w:ascii="Verdana" w:hAnsi="Verdana"/>
        </w:rPr>
        <w:t>usermod</w:t>
      </w:r>
      <w:proofErr w:type="spellEnd"/>
      <w:r w:rsidRPr="00C775B7">
        <w:rPr>
          <w:rFonts w:ascii="Verdana" w:hAnsi="Verdana"/>
        </w:rPr>
        <w:t xml:space="preserve"> -</w:t>
      </w:r>
      <w:proofErr w:type="spellStart"/>
      <w:r w:rsidRPr="00C775B7">
        <w:rPr>
          <w:rFonts w:ascii="Verdana" w:hAnsi="Verdana"/>
        </w:rPr>
        <w:t>aG</w:t>
      </w:r>
      <w:proofErr w:type="spellEnd"/>
      <w:r w:rsidRPr="00C775B7">
        <w:rPr>
          <w:rFonts w:ascii="Verdana" w:hAnsi="Verdana"/>
        </w:rPr>
        <w:t xml:space="preserve"> docker ${USER}</w:t>
      </w:r>
    </w:p>
    <w:p w14:paraId="22DA7F91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</w:rPr>
      </w:pPr>
    </w:p>
    <w:p w14:paraId="335CA9F4" w14:textId="77777777" w:rsidR="0053697F" w:rsidRP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</w:pPr>
      <w:r w:rsidRPr="0053697F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# application des changements</w:t>
      </w:r>
    </w:p>
    <w:p w14:paraId="04F0CC09" w14:textId="77777777" w:rsidR="0053697F" w:rsidRP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lang w:val="fr-FR"/>
        </w:rPr>
      </w:pPr>
      <w:r w:rsidRPr="0053697F">
        <w:rPr>
          <w:rFonts w:ascii="Verdana" w:hAnsi="Verdana"/>
          <w:lang w:val="fr-FR"/>
        </w:rPr>
        <w:t>$ su - ${USER}</w:t>
      </w:r>
    </w:p>
    <w:p w14:paraId="24D0394E" w14:textId="77777777" w:rsidR="0053697F" w:rsidRP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lang w:val="fr-FR"/>
        </w:rPr>
      </w:pPr>
    </w:p>
    <w:p w14:paraId="63333C7A" w14:textId="77777777" w:rsidR="0053697F" w:rsidRPr="00C775B7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color w:val="FFD966" w:themeColor="accent4" w:themeTint="99"/>
          <w:sz w:val="20"/>
          <w:szCs w:val="22"/>
        </w:rPr>
      </w:pPr>
      <w:r w:rsidRPr="00C775B7">
        <w:rPr>
          <w:rFonts w:ascii="Verdana" w:hAnsi="Verdana"/>
          <w:i/>
          <w:iCs/>
          <w:color w:val="FFD966" w:themeColor="accent4" w:themeTint="99"/>
          <w:sz w:val="20"/>
          <w:szCs w:val="22"/>
        </w:rPr>
        <w:t># verification</w:t>
      </w:r>
    </w:p>
    <w:p w14:paraId="3FA3F7AD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</w:rPr>
      </w:pPr>
      <w:r>
        <w:rPr>
          <w:rFonts w:ascii="Verdana" w:hAnsi="Verdana"/>
        </w:rPr>
        <w:t xml:space="preserve">$ </w:t>
      </w:r>
      <w:r w:rsidRPr="00C775B7">
        <w:rPr>
          <w:rFonts w:ascii="Verdana" w:hAnsi="Verdana"/>
        </w:rPr>
        <w:t>id -</w:t>
      </w:r>
      <w:proofErr w:type="spellStart"/>
      <w:r w:rsidRPr="00C775B7">
        <w:rPr>
          <w:rFonts w:ascii="Verdana" w:hAnsi="Verdana"/>
        </w:rPr>
        <w:t>nG</w:t>
      </w:r>
      <w:proofErr w:type="spellEnd"/>
    </w:p>
    <w:p w14:paraId="10617C25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</w:rPr>
      </w:pPr>
    </w:p>
    <w:p w14:paraId="06E4582F" w14:textId="77777777" w:rsidR="0053697F" w:rsidRPr="00D66EEE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color w:val="FFD966" w:themeColor="accent4" w:themeTint="99"/>
          <w:sz w:val="20"/>
          <w:szCs w:val="22"/>
        </w:rPr>
      </w:pPr>
      <w:r w:rsidRPr="00D66EEE">
        <w:rPr>
          <w:rFonts w:ascii="Verdana" w:hAnsi="Verdana"/>
          <w:i/>
          <w:iCs/>
          <w:color w:val="FFD966" w:themeColor="accent4" w:themeTint="99"/>
          <w:sz w:val="20"/>
          <w:szCs w:val="22"/>
        </w:rPr>
        <w:t xml:space="preserve"># output </w:t>
      </w:r>
      <w:proofErr w:type="spellStart"/>
      <w:r w:rsidRPr="00D66EEE">
        <w:rPr>
          <w:rFonts w:ascii="Verdana" w:hAnsi="Verdana"/>
          <w:i/>
          <w:iCs/>
          <w:color w:val="FFD966" w:themeColor="accent4" w:themeTint="99"/>
          <w:sz w:val="20"/>
          <w:szCs w:val="22"/>
        </w:rPr>
        <w:t>attendu</w:t>
      </w:r>
      <w:proofErr w:type="spellEnd"/>
    </w:p>
    <w:p w14:paraId="0117B428" w14:textId="77777777" w:rsidR="0053697F" w:rsidRPr="00C775B7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lang w:val="en-US"/>
        </w:rPr>
      </w:pPr>
      <w:r>
        <w:rPr>
          <w:rFonts w:ascii="Verdana" w:hAnsi="Verdana"/>
        </w:rPr>
        <w:t>&gt; root docker</w:t>
      </w:r>
    </w:p>
    <w:p w14:paraId="43D513A6" w14:textId="3792156D" w:rsidR="0053697F" w:rsidRDefault="0053697F" w:rsidP="0053697F">
      <w:pPr>
        <w:pStyle w:val="Titre4"/>
        <w:spacing w:after="360"/>
        <w:ind w:left="862" w:hanging="862"/>
        <w:rPr>
          <w:rFonts w:ascii="Verdana" w:hAnsi="Verdana"/>
          <w:lang w:val="fr-FR"/>
        </w:rPr>
      </w:pPr>
      <w:bookmarkStart w:id="12" w:name="_Toc21528366"/>
      <w:r>
        <w:rPr>
          <w:rFonts w:ascii="Verdana" w:hAnsi="Verdana"/>
          <w:lang w:val="fr-FR"/>
        </w:rPr>
        <w:t>Docker Compose</w:t>
      </w:r>
      <w:bookmarkEnd w:id="12"/>
    </w:p>
    <w:p w14:paraId="7A4CBDDA" w14:textId="340521A1" w:rsidR="0053697F" w:rsidRPr="0053697F" w:rsidRDefault="0053697F" w:rsidP="0053697F">
      <w:pPr>
        <w:pStyle w:val="Corpsdetexte"/>
        <w:spacing w:line="360" w:lineRule="auto"/>
        <w:rPr>
          <w:rFonts w:ascii="Verdana" w:hAnsi="Verdana"/>
          <w:lang w:val="fr-FR"/>
        </w:rPr>
      </w:pPr>
      <w:r w:rsidRPr="00476BAE">
        <w:rPr>
          <w:rFonts w:ascii="Verdana" w:hAnsi="Verdana"/>
          <w:lang w:val="fr-FR"/>
        </w:rPr>
        <w:t>Accéder</w:t>
      </w:r>
      <w:r>
        <w:rPr>
          <w:rFonts w:ascii="Verdana" w:hAnsi="Verdana"/>
          <w:lang w:val="fr-FR"/>
        </w:rPr>
        <w:t xml:space="preserve"> au terminal du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>, et exécuter les commandes suivantes :</w:t>
      </w:r>
    </w:p>
    <w:p w14:paraId="2E0C01EA" w14:textId="77777777" w:rsidR="0053697F" w:rsidRPr="00305A23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</w:pPr>
      <w:r w:rsidRPr="00305A23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 xml:space="preserve"># téléchargement de la </w:t>
      </w:r>
      <w:r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release</w:t>
      </w:r>
      <w:r w:rsidRPr="00305A23"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 xml:space="preserve"> a</w:t>
      </w:r>
      <w:r>
        <w:rPr>
          <w:rFonts w:ascii="Verdana" w:hAnsi="Verdana"/>
          <w:i/>
          <w:iCs/>
          <w:color w:val="FFD966" w:themeColor="accent4" w:themeTint="99"/>
          <w:sz w:val="20"/>
          <w:szCs w:val="22"/>
          <w:lang w:val="fr-FR"/>
        </w:rPr>
        <w:t>ctuelle stable de Docker Compose</w:t>
      </w:r>
    </w:p>
    <w:p w14:paraId="1DB23903" w14:textId="77777777" w:rsidR="0053697F" w:rsidRPr="00305A23" w:rsidRDefault="0053697F" w:rsidP="0053697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en-US"/>
        </w:rPr>
      </w:pPr>
      <w:r>
        <w:rPr>
          <w:rFonts w:ascii="Verdana" w:hAnsi="Verdana"/>
        </w:rPr>
        <w:t xml:space="preserve">$ </w:t>
      </w:r>
      <w:proofErr w:type="spellStart"/>
      <w:r w:rsidRPr="00305A23">
        <w:rPr>
          <w:rFonts w:ascii="Verdana" w:hAnsi="Verdana"/>
          <w:lang w:val="en-US"/>
        </w:rPr>
        <w:t>sudo</w:t>
      </w:r>
      <w:proofErr w:type="spellEnd"/>
      <w:r w:rsidRPr="00305A23">
        <w:rPr>
          <w:rFonts w:ascii="Verdana" w:hAnsi="Verdana"/>
          <w:lang w:val="en-US"/>
        </w:rPr>
        <w:t xml:space="preserve"> curl -L "https://github.com/docker/compose/releases/download/1.24.1/docker-compose-$(uname -s)-$(</w:t>
      </w:r>
      <w:proofErr w:type="spellStart"/>
      <w:r w:rsidRPr="00305A23">
        <w:rPr>
          <w:rFonts w:ascii="Verdana" w:hAnsi="Verdana"/>
          <w:lang w:val="en-US"/>
        </w:rPr>
        <w:t>uname</w:t>
      </w:r>
      <w:proofErr w:type="spellEnd"/>
      <w:r w:rsidRPr="00305A23">
        <w:rPr>
          <w:rFonts w:ascii="Verdana" w:hAnsi="Verdana"/>
          <w:lang w:val="en-US"/>
        </w:rPr>
        <w:t xml:space="preserve"> -m)" -o /</w:t>
      </w:r>
      <w:proofErr w:type="spellStart"/>
      <w:r w:rsidRPr="00305A23">
        <w:rPr>
          <w:rFonts w:ascii="Verdana" w:hAnsi="Verdana"/>
          <w:lang w:val="en-US"/>
        </w:rPr>
        <w:t>usr</w:t>
      </w:r>
      <w:proofErr w:type="spellEnd"/>
      <w:r w:rsidRPr="00305A23">
        <w:rPr>
          <w:rFonts w:ascii="Verdana" w:hAnsi="Verdana"/>
          <w:lang w:val="en-US"/>
        </w:rPr>
        <w:t>/local/bin/docker-compose</w:t>
      </w:r>
    </w:p>
    <w:p w14:paraId="5941FB1C" w14:textId="77777777" w:rsidR="0053697F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lang w:val="en-US"/>
        </w:rPr>
      </w:pPr>
    </w:p>
    <w:p w14:paraId="534B44E7" w14:textId="77777777" w:rsidR="0053697F" w:rsidRPr="00305A23" w:rsidRDefault="0053697F" w:rsidP="0053697F">
      <w:pPr>
        <w:pStyle w:val="Corpsdetexte"/>
        <w:shd w:val="clear" w:color="auto" w:fill="000000" w:themeFill="text1"/>
        <w:spacing w:line="360" w:lineRule="auto"/>
        <w:jc w:val="left"/>
        <w:rPr>
          <w:rFonts w:ascii="Verdana" w:hAnsi="Verdana"/>
          <w:i/>
          <w:iCs/>
          <w:color w:val="FFD966" w:themeColor="accent4" w:themeTint="99"/>
          <w:sz w:val="20"/>
          <w:szCs w:val="22"/>
          <w:lang w:val="en-US"/>
        </w:rPr>
      </w:pPr>
      <w:r w:rsidRPr="00305A23">
        <w:rPr>
          <w:rFonts w:ascii="Verdana" w:hAnsi="Verdana"/>
          <w:i/>
          <w:iCs/>
          <w:color w:val="FFD966" w:themeColor="accent4" w:themeTint="99"/>
          <w:sz w:val="20"/>
          <w:szCs w:val="22"/>
          <w:lang w:val="en-US"/>
        </w:rPr>
        <w:t xml:space="preserve"># application des permissions executables </w:t>
      </w:r>
    </w:p>
    <w:p w14:paraId="73EF8B68" w14:textId="7129EE4C" w:rsidR="0053697F" w:rsidRPr="00C82A88" w:rsidRDefault="0053697F" w:rsidP="00C82A88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$ </w:t>
      </w:r>
      <w:proofErr w:type="spellStart"/>
      <w:r w:rsidRPr="00305A23">
        <w:rPr>
          <w:rFonts w:ascii="Verdana" w:hAnsi="Verdana"/>
          <w:lang w:val="en-US"/>
        </w:rPr>
        <w:t>sudo</w:t>
      </w:r>
      <w:proofErr w:type="spellEnd"/>
      <w:r w:rsidRPr="00305A23">
        <w:rPr>
          <w:rFonts w:ascii="Verdana" w:hAnsi="Verdana"/>
          <w:lang w:val="en-US"/>
        </w:rPr>
        <w:t xml:space="preserve"> </w:t>
      </w:r>
      <w:proofErr w:type="spellStart"/>
      <w:r w:rsidRPr="00305A23">
        <w:rPr>
          <w:rFonts w:ascii="Verdana" w:hAnsi="Verdana"/>
          <w:lang w:val="en-US"/>
        </w:rPr>
        <w:t>chmod</w:t>
      </w:r>
      <w:proofErr w:type="spellEnd"/>
      <w:r w:rsidRPr="00305A23">
        <w:rPr>
          <w:rFonts w:ascii="Verdana" w:hAnsi="Verdana"/>
          <w:lang w:val="en-US"/>
        </w:rPr>
        <w:t xml:space="preserve"> +x /</w:t>
      </w:r>
      <w:proofErr w:type="spellStart"/>
      <w:r w:rsidRPr="00305A23">
        <w:rPr>
          <w:rFonts w:ascii="Verdana" w:hAnsi="Verdana"/>
          <w:lang w:val="en-US"/>
        </w:rPr>
        <w:t>usr</w:t>
      </w:r>
      <w:proofErr w:type="spellEnd"/>
      <w:r w:rsidRPr="00305A23">
        <w:rPr>
          <w:rFonts w:ascii="Verdana" w:hAnsi="Verdana"/>
          <w:lang w:val="en-US"/>
        </w:rPr>
        <w:t>/local/bin/docker-compose</w:t>
      </w:r>
    </w:p>
    <w:p w14:paraId="07307E63" w14:textId="70A1F144" w:rsidR="00BE7F30" w:rsidRDefault="00885584" w:rsidP="00BD15AE">
      <w:pPr>
        <w:pStyle w:val="Titre3"/>
        <w:rPr>
          <w:lang w:val="fr-FR"/>
        </w:rPr>
      </w:pPr>
      <w:bookmarkStart w:id="13" w:name="_Toc21528367"/>
      <w:r w:rsidRPr="00885584">
        <w:rPr>
          <w:lang w:val="fr-FR"/>
        </w:rPr>
        <w:t>Serveur de base de d</w:t>
      </w:r>
      <w:r>
        <w:rPr>
          <w:lang w:val="fr-FR"/>
        </w:rPr>
        <w:t>onnées</w:t>
      </w:r>
      <w:bookmarkEnd w:id="13"/>
    </w:p>
    <w:p w14:paraId="0F23A718" w14:textId="7A83D29F" w:rsidR="00D230BB" w:rsidRDefault="00D230BB" w:rsidP="00B71D3E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La base de données sera sous PostgreSQL 1</w:t>
      </w:r>
      <w:r w:rsidR="00B610A1">
        <w:rPr>
          <w:rFonts w:ascii="Verdana" w:hAnsi="Verdana"/>
          <w:lang w:val="fr-FR"/>
        </w:rPr>
        <w:t>1</w:t>
      </w:r>
      <w:r>
        <w:rPr>
          <w:rFonts w:ascii="Verdana" w:hAnsi="Verdana"/>
          <w:lang w:val="fr-FR"/>
        </w:rPr>
        <w:t>.</w:t>
      </w:r>
    </w:p>
    <w:p w14:paraId="720DF0AD" w14:textId="5C049A9F" w:rsidR="00D230BB" w:rsidRDefault="00D230BB" w:rsidP="00B71D3E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En vue des 3 environnements Dev, Test et Prod, 3 </w:t>
      </w:r>
      <w:r w:rsidR="0053697F">
        <w:rPr>
          <w:rFonts w:ascii="Verdana" w:hAnsi="Verdana"/>
          <w:lang w:val="fr-FR"/>
        </w:rPr>
        <w:t>schémas</w:t>
      </w:r>
      <w:r>
        <w:rPr>
          <w:rFonts w:ascii="Verdana" w:hAnsi="Verdana"/>
          <w:lang w:val="fr-FR"/>
        </w:rPr>
        <w:t xml:space="preserve"> seront créés :</w:t>
      </w:r>
    </w:p>
    <w:p w14:paraId="7D45AC23" w14:textId="48A521FD" w:rsidR="00D230BB" w:rsidRDefault="00B25950" w:rsidP="00B71D3E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hyperlink r:id="rId16" w:history="1">
        <w:proofErr w:type="spellStart"/>
        <w:proofErr w:type="gramStart"/>
        <w:r w:rsidR="00D230BB" w:rsidRPr="00C851B4">
          <w:rPr>
            <w:rStyle w:val="Lienhypertexte"/>
            <w:rFonts w:ascii="Verdana" w:hAnsi="Verdana"/>
            <w:lang w:val="fr-FR"/>
          </w:rPr>
          <w:t>ocpizza</w:t>
        </w:r>
        <w:proofErr w:type="gramEnd"/>
        <w:r w:rsidR="00D230BB" w:rsidRPr="00C851B4">
          <w:rPr>
            <w:rStyle w:val="Lienhypertexte"/>
            <w:rFonts w:ascii="Verdana" w:hAnsi="Verdana"/>
            <w:lang w:val="fr-FR"/>
          </w:rPr>
          <w:t>_dev</w:t>
        </w:r>
        <w:proofErr w:type="spellEnd"/>
      </w:hyperlink>
    </w:p>
    <w:p w14:paraId="56791D48" w14:textId="489B3A51" w:rsidR="00D230BB" w:rsidRDefault="00B25950" w:rsidP="00B71D3E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hyperlink r:id="rId17" w:history="1">
        <w:proofErr w:type="spellStart"/>
        <w:proofErr w:type="gramStart"/>
        <w:r w:rsidR="00D230BB" w:rsidRPr="00C851B4">
          <w:rPr>
            <w:rStyle w:val="Lienhypertexte"/>
            <w:rFonts w:ascii="Verdana" w:hAnsi="Verdana"/>
            <w:lang w:val="fr-FR"/>
          </w:rPr>
          <w:t>ocpizza</w:t>
        </w:r>
        <w:proofErr w:type="gramEnd"/>
        <w:r w:rsidR="00D230BB" w:rsidRPr="00C851B4">
          <w:rPr>
            <w:rStyle w:val="Lienhypertexte"/>
            <w:rFonts w:ascii="Verdana" w:hAnsi="Verdana"/>
            <w:lang w:val="fr-FR"/>
          </w:rPr>
          <w:t>_test</w:t>
        </w:r>
        <w:proofErr w:type="spellEnd"/>
      </w:hyperlink>
    </w:p>
    <w:p w14:paraId="48004102" w14:textId="0215C8D8" w:rsidR="00D230BB" w:rsidRDefault="00B25950" w:rsidP="00B71D3E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hyperlink r:id="rId18" w:history="1">
        <w:proofErr w:type="spellStart"/>
        <w:proofErr w:type="gramStart"/>
        <w:r w:rsidR="00D230BB" w:rsidRPr="00C851B4">
          <w:rPr>
            <w:rStyle w:val="Lienhypertexte"/>
            <w:rFonts w:ascii="Verdana" w:hAnsi="Verdana"/>
            <w:lang w:val="fr-FR"/>
          </w:rPr>
          <w:t>ocpizza</w:t>
        </w:r>
        <w:proofErr w:type="spellEnd"/>
        <w:proofErr w:type="gramEnd"/>
      </w:hyperlink>
    </w:p>
    <w:p w14:paraId="18C6C975" w14:textId="2DE7F130" w:rsidR="00C851B4" w:rsidRPr="00D230BB" w:rsidRDefault="00C851B4" w:rsidP="00B71D3E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L’insertion des données sera faite par le client dans l’interface prévue à cet effet. Cette interface ne sera accessible que par les </w:t>
      </w:r>
      <w:r w:rsidR="00012E57">
        <w:rPr>
          <w:rFonts w:ascii="Verdana" w:hAnsi="Verdana"/>
          <w:lang w:val="fr-FR"/>
        </w:rPr>
        <w:t>collaborateurs dont le compte dispose du rôle</w:t>
      </w:r>
      <w:r w:rsidR="00B75749">
        <w:rPr>
          <w:rFonts w:ascii="Verdana" w:hAnsi="Verdana"/>
          <w:lang w:val="fr-FR"/>
        </w:rPr>
        <w:t xml:space="preserve"> « admin ».</w:t>
      </w:r>
    </w:p>
    <w:p w14:paraId="476CF0A8" w14:textId="77777777" w:rsidR="00885584" w:rsidRPr="006C0300" w:rsidRDefault="00885584" w:rsidP="0075256B">
      <w:pPr>
        <w:pStyle w:val="Titre4"/>
        <w:spacing w:after="360"/>
        <w:ind w:left="862" w:hanging="862"/>
        <w:rPr>
          <w:rFonts w:ascii="Verdana" w:hAnsi="Verdana"/>
        </w:rPr>
      </w:pPr>
      <w:bookmarkStart w:id="14" w:name="_Toc21528368"/>
      <w:r w:rsidRPr="00771110">
        <w:rPr>
          <w:rFonts w:ascii="Verdana" w:hAnsi="Verdana"/>
          <w:lang w:val="fr-FR"/>
        </w:rPr>
        <w:t>Caractéristiques</w:t>
      </w:r>
      <w:r w:rsidRPr="006C0300">
        <w:rPr>
          <w:rFonts w:ascii="Verdana" w:hAnsi="Verdana"/>
        </w:rPr>
        <w:t xml:space="preserve"> techniques</w:t>
      </w:r>
      <w:bookmarkEnd w:id="14"/>
    </w:p>
    <w:p w14:paraId="6D9D5258" w14:textId="16BE7969" w:rsidR="00885584" w:rsidRDefault="00771110" w:rsidP="00B71D3E">
      <w:pPr>
        <w:pStyle w:val="Corpsdetexte"/>
        <w:spacing w:line="360" w:lineRule="auto"/>
        <w:rPr>
          <w:rFonts w:ascii="Verdana" w:hAnsi="Verdana"/>
          <w:lang w:val="fr-FR"/>
        </w:rPr>
      </w:pPr>
      <w:r w:rsidRPr="00771110">
        <w:rPr>
          <w:rFonts w:ascii="Verdana" w:hAnsi="Verdana"/>
          <w:lang w:val="fr-FR"/>
        </w:rPr>
        <w:t>La base de données</w:t>
      </w:r>
      <w:r>
        <w:rPr>
          <w:rFonts w:ascii="Verdana" w:hAnsi="Verdana"/>
          <w:lang w:val="fr-FR"/>
        </w:rPr>
        <w:t xml:space="preserve"> sera déployée </w:t>
      </w:r>
      <w:r w:rsidR="00B75749">
        <w:rPr>
          <w:rFonts w:ascii="Verdana" w:hAnsi="Verdana"/>
          <w:lang w:val="fr-FR"/>
        </w:rPr>
        <w:t>dans</w:t>
      </w:r>
      <w:r w:rsidR="001C468F">
        <w:rPr>
          <w:rFonts w:ascii="Verdana" w:hAnsi="Verdana"/>
          <w:lang w:val="fr-FR"/>
        </w:rPr>
        <w:t xml:space="preserve"> </w:t>
      </w:r>
      <w:r w:rsidR="00B75749">
        <w:rPr>
          <w:rFonts w:ascii="Verdana" w:hAnsi="Verdana"/>
          <w:lang w:val="fr-FR"/>
        </w:rPr>
        <w:t>u</w:t>
      </w:r>
      <w:r w:rsidR="001C468F">
        <w:rPr>
          <w:rFonts w:ascii="Verdana" w:hAnsi="Verdana"/>
          <w:lang w:val="fr-FR"/>
        </w:rPr>
        <w:t>n conteneur</w:t>
      </w:r>
      <w:r>
        <w:rPr>
          <w:rFonts w:ascii="Verdana" w:hAnsi="Verdana"/>
          <w:lang w:val="fr-FR"/>
        </w:rPr>
        <w:t xml:space="preserve"> Docker</w:t>
      </w:r>
      <w:r w:rsidR="00250BE4">
        <w:rPr>
          <w:rStyle w:val="Appeldenotedefin"/>
          <w:rFonts w:ascii="Verdana" w:hAnsi="Verdana"/>
          <w:lang w:val="fr-FR"/>
        </w:rPr>
        <w:endnoteReference w:id="4"/>
      </w:r>
      <w:r>
        <w:rPr>
          <w:rFonts w:ascii="Verdana" w:hAnsi="Verdana"/>
          <w:lang w:val="fr-FR"/>
        </w:rPr>
        <w:t xml:space="preserve">. </w:t>
      </w:r>
    </w:p>
    <w:p w14:paraId="13D5819D" w14:textId="0E166007" w:rsidR="00771110" w:rsidRDefault="00771110" w:rsidP="00B71D3E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L</w:t>
      </w:r>
      <w:r w:rsidR="004B5FE1">
        <w:rPr>
          <w:rFonts w:ascii="Verdana" w:hAnsi="Verdana"/>
          <w:lang w:val="fr-FR"/>
        </w:rPr>
        <w:t xml:space="preserve">’image </w:t>
      </w:r>
      <w:r w:rsidR="004620AD">
        <w:rPr>
          <w:rFonts w:ascii="Verdana" w:hAnsi="Verdana"/>
          <w:lang w:val="fr-FR"/>
        </w:rPr>
        <w:t>D</w:t>
      </w:r>
      <w:r w:rsidR="004B5FE1">
        <w:rPr>
          <w:rFonts w:ascii="Verdana" w:hAnsi="Verdana"/>
          <w:lang w:val="fr-FR"/>
        </w:rPr>
        <w:t xml:space="preserve">ocker </w:t>
      </w:r>
      <w:r w:rsidR="00250BE4">
        <w:rPr>
          <w:rStyle w:val="Appeldenotedefin"/>
          <w:rFonts w:ascii="Verdana" w:hAnsi="Verdana"/>
          <w:lang w:val="fr-FR"/>
        </w:rPr>
        <w:endnoteReference w:id="5"/>
      </w:r>
      <w:r w:rsidR="004B5FE1">
        <w:rPr>
          <w:rFonts w:ascii="Verdana" w:hAnsi="Verdana"/>
          <w:lang w:val="fr-FR"/>
        </w:rPr>
        <w:t xml:space="preserve">qui sera construite est décrite dans </w:t>
      </w:r>
      <w:r w:rsidR="00A07D49">
        <w:rPr>
          <w:rFonts w:ascii="Verdana" w:hAnsi="Verdana"/>
          <w:lang w:val="fr-FR"/>
        </w:rPr>
        <w:t>un</w:t>
      </w:r>
      <w:r w:rsidR="004B5FE1">
        <w:rPr>
          <w:rFonts w:ascii="Verdana" w:hAnsi="Verdana"/>
          <w:lang w:val="fr-FR"/>
        </w:rPr>
        <w:t xml:space="preserve"> </w:t>
      </w:r>
      <w:proofErr w:type="spellStart"/>
      <w:r w:rsidR="004B5FE1">
        <w:rPr>
          <w:rFonts w:ascii="Verdana" w:hAnsi="Verdana"/>
          <w:lang w:val="fr-FR"/>
        </w:rPr>
        <w:t>dockerfile</w:t>
      </w:r>
      <w:proofErr w:type="spellEnd"/>
      <w:r w:rsidR="00A07D49">
        <w:rPr>
          <w:rFonts w:ascii="Verdana" w:hAnsi="Verdana"/>
          <w:lang w:val="fr-FR"/>
        </w:rPr>
        <w:t xml:space="preserve"> : </w:t>
      </w:r>
      <w:hyperlink r:id="rId19" w:history="1">
        <w:proofErr w:type="spellStart"/>
        <w:r w:rsidR="00A07D49" w:rsidRPr="00A07D49">
          <w:rPr>
            <w:rStyle w:val="Lienhypertexte"/>
            <w:rFonts w:ascii="Verdana" w:hAnsi="Verdana"/>
            <w:lang w:val="fr-FR"/>
          </w:rPr>
          <w:t>Dockerfile-db</w:t>
        </w:r>
        <w:proofErr w:type="spellEnd"/>
      </w:hyperlink>
      <w:r w:rsidR="00A07D49">
        <w:rPr>
          <w:rFonts w:ascii="Verdana" w:hAnsi="Verdana"/>
          <w:lang w:val="fr-FR"/>
        </w:rPr>
        <w:t>.</w:t>
      </w:r>
    </w:p>
    <w:p w14:paraId="6CACF6F8" w14:textId="1D84077F" w:rsidR="0075256B" w:rsidRDefault="0075256B" w:rsidP="00B71D3E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L’image utilise une distribution Linux : </w:t>
      </w:r>
      <w:r w:rsidR="008D48A6" w:rsidRPr="008D48A6">
        <w:rPr>
          <w:rFonts w:ascii="Verdana" w:hAnsi="Verdana"/>
          <w:lang w:val="fr-FR"/>
        </w:rPr>
        <w:t>Debian GNU/Linux 9.11 (stretch)</w:t>
      </w:r>
      <w:r>
        <w:rPr>
          <w:rFonts w:ascii="Verdana" w:hAnsi="Verdana"/>
          <w:lang w:val="fr-FR"/>
        </w:rPr>
        <w:t>.</w:t>
      </w:r>
    </w:p>
    <w:p w14:paraId="022D2BEB" w14:textId="327300EF" w:rsidR="00B75749" w:rsidRDefault="00B71D3E" w:rsidP="00B71D3E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L’allocation des ressources du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 xml:space="preserve"> au conteneur est </w:t>
      </w:r>
      <w:r w:rsidR="00352F01">
        <w:rPr>
          <w:rFonts w:ascii="Verdana" w:hAnsi="Verdana"/>
          <w:lang w:val="fr-FR"/>
        </w:rPr>
        <w:t>gérée automatiquement</w:t>
      </w:r>
      <w:r>
        <w:rPr>
          <w:rFonts w:ascii="Verdana" w:hAnsi="Verdana"/>
          <w:lang w:val="fr-FR"/>
        </w:rPr>
        <w:t xml:space="preserve"> par Docker. On peut toutefois modifier les paramètres par défauts, en se référant à cette documentation : </w:t>
      </w:r>
      <w:hyperlink r:id="rId20" w:history="1">
        <w:r w:rsidRPr="00B71D3E">
          <w:rPr>
            <w:rStyle w:val="Lienhypertexte"/>
            <w:rFonts w:ascii="Verdana" w:hAnsi="Verdana"/>
            <w:lang w:val="fr-FR"/>
          </w:rPr>
          <w:t>https://docs.docker.com/config/containers/resource_constraints/</w:t>
        </w:r>
      </w:hyperlink>
      <w:r>
        <w:rPr>
          <w:rFonts w:ascii="Verdana" w:hAnsi="Verdana"/>
          <w:lang w:val="fr-FR"/>
        </w:rPr>
        <w:t>.</w:t>
      </w:r>
    </w:p>
    <w:p w14:paraId="0E6D5797" w14:textId="505853D2" w:rsidR="00573724" w:rsidRPr="006C0300" w:rsidRDefault="00573724" w:rsidP="00573724">
      <w:pPr>
        <w:pStyle w:val="Titre4"/>
        <w:spacing w:after="360"/>
        <w:ind w:left="862" w:hanging="862"/>
        <w:rPr>
          <w:rFonts w:ascii="Verdana" w:hAnsi="Verdana"/>
        </w:rPr>
      </w:pPr>
      <w:bookmarkStart w:id="15" w:name="_Toc21528369"/>
      <w:r>
        <w:rPr>
          <w:rFonts w:ascii="Verdana" w:hAnsi="Verdana"/>
          <w:lang w:val="fr-FR"/>
        </w:rPr>
        <w:t>Configuration</w:t>
      </w:r>
      <w:bookmarkEnd w:id="15"/>
    </w:p>
    <w:p w14:paraId="50E43ADD" w14:textId="5EEBD201" w:rsidR="00573724" w:rsidRDefault="00573724" w:rsidP="00573724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Nom de la b</w:t>
      </w:r>
      <w:r w:rsidRPr="006C0300">
        <w:rPr>
          <w:rFonts w:ascii="Verdana" w:hAnsi="Verdana"/>
          <w:lang w:val="fr-FR"/>
        </w:rPr>
        <w:t>ase de donnée</w:t>
      </w:r>
      <w:r w:rsidR="009B56DB">
        <w:rPr>
          <w:rFonts w:ascii="Verdana" w:hAnsi="Verdana"/>
          <w:lang w:val="fr-FR"/>
        </w:rPr>
        <w:t>s</w:t>
      </w:r>
      <w:r>
        <w:rPr>
          <w:rFonts w:ascii="Verdana" w:hAnsi="Verdana"/>
          <w:lang w:val="fr-FR"/>
        </w:rPr>
        <w:t xml:space="preserve"> : </w:t>
      </w:r>
      <w:proofErr w:type="spellStart"/>
      <w:r>
        <w:rPr>
          <w:rFonts w:ascii="Verdana" w:hAnsi="Verdana"/>
          <w:lang w:val="fr-FR"/>
        </w:rPr>
        <w:t>db_ocpizza</w:t>
      </w:r>
      <w:proofErr w:type="spellEnd"/>
      <w:r>
        <w:rPr>
          <w:rFonts w:ascii="Verdana" w:hAnsi="Verdana"/>
          <w:lang w:val="fr-FR"/>
        </w:rPr>
        <w:t>.</w:t>
      </w:r>
    </w:p>
    <w:p w14:paraId="5EB30999" w14:textId="32E20E17" w:rsidR="00573724" w:rsidRPr="003C61B4" w:rsidRDefault="00573724" w:rsidP="00573724">
      <w:pPr>
        <w:pStyle w:val="Corpsdetexte"/>
        <w:spacing w:line="360" w:lineRule="auto"/>
        <w:rPr>
          <w:rFonts w:ascii="Verdana" w:hAnsi="Verdana"/>
          <w:lang w:val="en-US"/>
        </w:rPr>
      </w:pPr>
      <w:proofErr w:type="gramStart"/>
      <w:r w:rsidRPr="003C61B4">
        <w:rPr>
          <w:rFonts w:ascii="Verdana" w:hAnsi="Verdana"/>
          <w:lang w:val="en-US"/>
        </w:rPr>
        <w:t>Host :</w:t>
      </w:r>
      <w:proofErr w:type="gramEnd"/>
      <w:r w:rsidRPr="003C61B4">
        <w:rPr>
          <w:rFonts w:ascii="Verdana" w:hAnsi="Verdana"/>
          <w:lang w:val="en-US"/>
        </w:rPr>
        <w:t xml:space="preserve"> </w:t>
      </w:r>
      <w:r w:rsidR="003C61B4" w:rsidRPr="003C61B4">
        <w:rPr>
          <w:rFonts w:ascii="Verdana" w:hAnsi="Verdana"/>
          <w:lang w:val="en-US"/>
        </w:rPr>
        <w:t>xxx-xxx-xxx-xxx</w:t>
      </w:r>
      <w:r w:rsidRPr="003C61B4">
        <w:rPr>
          <w:rFonts w:ascii="Verdana" w:hAnsi="Verdana"/>
          <w:lang w:val="en-US"/>
        </w:rPr>
        <w:t>.</w:t>
      </w:r>
    </w:p>
    <w:p w14:paraId="15842034" w14:textId="77777777" w:rsidR="00573724" w:rsidRDefault="00573724" w:rsidP="00573724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Port : 5432.</w:t>
      </w:r>
    </w:p>
    <w:p w14:paraId="08D43AC5" w14:textId="39094A0B" w:rsidR="00573724" w:rsidRDefault="00573724" w:rsidP="00573724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URL : </w:t>
      </w:r>
      <w:proofErr w:type="spellStart"/>
      <w:proofErr w:type="gramStart"/>
      <w:r w:rsidRPr="00140C75">
        <w:rPr>
          <w:rFonts w:ascii="Verdana" w:hAnsi="Verdana"/>
          <w:lang w:val="fr-FR"/>
        </w:rPr>
        <w:t>jdbc:postgresql</w:t>
      </w:r>
      <w:proofErr w:type="spellEnd"/>
      <w:proofErr w:type="gramEnd"/>
      <w:r w:rsidRPr="00140C75">
        <w:rPr>
          <w:rFonts w:ascii="Verdana" w:hAnsi="Verdana"/>
          <w:lang w:val="fr-FR"/>
        </w:rPr>
        <w:t>://</w:t>
      </w:r>
      <w:r w:rsidR="003C61B4" w:rsidRPr="003C61B4">
        <w:rPr>
          <w:rFonts w:ascii="Verdana" w:hAnsi="Verdana"/>
          <w:lang w:val="fr-FR"/>
        </w:rPr>
        <w:t xml:space="preserve"> xxx-xxx-xxx-xxx</w:t>
      </w:r>
      <w:r w:rsidRPr="00140C75">
        <w:rPr>
          <w:rFonts w:ascii="Verdana" w:hAnsi="Verdana"/>
          <w:lang w:val="fr-FR"/>
        </w:rPr>
        <w:t>:5432/</w:t>
      </w:r>
      <w:proofErr w:type="spellStart"/>
      <w:r w:rsidRPr="00140C75">
        <w:rPr>
          <w:rFonts w:ascii="Verdana" w:hAnsi="Verdana"/>
          <w:lang w:val="fr-FR"/>
        </w:rPr>
        <w:t>db_</w:t>
      </w:r>
      <w:r>
        <w:rPr>
          <w:rFonts w:ascii="Verdana" w:hAnsi="Verdana"/>
          <w:lang w:val="fr-FR"/>
        </w:rPr>
        <w:t>ocpizza</w:t>
      </w:r>
      <w:proofErr w:type="spellEnd"/>
    </w:p>
    <w:p w14:paraId="6D3AED80" w14:textId="4099A9C8" w:rsidR="00A255FE" w:rsidRPr="009F6499" w:rsidRDefault="00A255FE" w:rsidP="00BD15AE">
      <w:pPr>
        <w:pStyle w:val="Titre3"/>
        <w:rPr>
          <w:lang w:val="fr-FR"/>
        </w:rPr>
      </w:pPr>
      <w:bookmarkStart w:id="16" w:name="_Toc21528370"/>
      <w:r w:rsidRPr="009F6499">
        <w:rPr>
          <w:lang w:val="fr-FR"/>
        </w:rPr>
        <w:t xml:space="preserve">Serveur </w:t>
      </w:r>
      <w:r w:rsidR="00B71D3E" w:rsidRPr="009F6499">
        <w:rPr>
          <w:lang w:val="fr-FR"/>
        </w:rPr>
        <w:t>Backend</w:t>
      </w:r>
      <w:bookmarkEnd w:id="16"/>
    </w:p>
    <w:p w14:paraId="08B64C0D" w14:textId="1BD642B6" w:rsidR="00A255FE" w:rsidRDefault="00B8724B" w:rsidP="009F6499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Le Backend</w:t>
      </w:r>
      <w:r w:rsidR="00323973">
        <w:rPr>
          <w:rStyle w:val="Appeldenotedefin"/>
          <w:rFonts w:ascii="Verdana" w:hAnsi="Verdana"/>
          <w:lang w:val="fr-FR"/>
        </w:rPr>
        <w:endnoteReference w:id="6"/>
      </w:r>
      <w:r w:rsidR="00E278A5">
        <w:rPr>
          <w:rFonts w:ascii="Verdana" w:hAnsi="Verdana"/>
          <w:lang w:val="fr-FR"/>
        </w:rPr>
        <w:t xml:space="preserve"> </w:t>
      </w:r>
      <w:r>
        <w:rPr>
          <w:rFonts w:ascii="Verdana" w:hAnsi="Verdana"/>
          <w:lang w:val="fr-FR"/>
        </w:rPr>
        <w:t>de l’application est développé en Java 8</w:t>
      </w:r>
      <w:r w:rsidR="00A255FE" w:rsidRPr="006C0300">
        <w:rPr>
          <w:rFonts w:ascii="Verdana" w:hAnsi="Verdana"/>
          <w:lang w:val="fr-FR"/>
        </w:rPr>
        <w:t>.</w:t>
      </w:r>
      <w:r w:rsidR="009F6499">
        <w:rPr>
          <w:rFonts w:ascii="Verdana" w:hAnsi="Verdana"/>
          <w:lang w:val="fr-FR"/>
        </w:rPr>
        <w:t xml:space="preserve"> Le framework Springboot</w:t>
      </w:r>
      <w:r w:rsidR="003C61B4">
        <w:rPr>
          <w:rFonts w:ascii="Verdana" w:hAnsi="Verdana"/>
          <w:lang w:val="fr-FR"/>
        </w:rPr>
        <w:t xml:space="preserve"> 2</w:t>
      </w:r>
      <w:r w:rsidR="009F6499">
        <w:rPr>
          <w:rFonts w:ascii="Verdana" w:hAnsi="Verdana"/>
          <w:lang w:val="fr-FR"/>
        </w:rPr>
        <w:t xml:space="preserve"> est utilisé, avec une architecture REST.</w:t>
      </w:r>
    </w:p>
    <w:p w14:paraId="02FD08B1" w14:textId="1F576B67" w:rsidR="009F6499" w:rsidRDefault="009F6499" w:rsidP="009F6499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Le backend de l’application sera packagé dans un fichier .</w:t>
      </w:r>
      <w:proofErr w:type="spellStart"/>
      <w:r>
        <w:rPr>
          <w:rFonts w:ascii="Verdana" w:hAnsi="Verdana"/>
          <w:lang w:val="fr-FR"/>
        </w:rPr>
        <w:t>war</w:t>
      </w:r>
      <w:proofErr w:type="spellEnd"/>
      <w:r>
        <w:rPr>
          <w:rFonts w:ascii="Verdana" w:hAnsi="Verdana"/>
          <w:lang w:val="fr-FR"/>
        </w:rPr>
        <w:t xml:space="preserve">. </w:t>
      </w:r>
      <w:r w:rsidR="00E278A5">
        <w:rPr>
          <w:rFonts w:ascii="Verdana" w:hAnsi="Verdana"/>
          <w:lang w:val="fr-FR"/>
        </w:rPr>
        <w:t>Ce dernier sera à importer sur le serveur hôte, à l’emplacement : /</w:t>
      </w:r>
      <w:proofErr w:type="spellStart"/>
      <w:r w:rsidR="00E278A5">
        <w:rPr>
          <w:rFonts w:ascii="Verdana" w:hAnsi="Verdana"/>
          <w:lang w:val="fr-FR"/>
        </w:rPr>
        <w:t>opt</w:t>
      </w:r>
      <w:proofErr w:type="spellEnd"/>
      <w:r w:rsidR="00E278A5">
        <w:rPr>
          <w:rFonts w:ascii="Verdana" w:hAnsi="Verdana"/>
          <w:lang w:val="fr-FR"/>
        </w:rPr>
        <w:t>/</w:t>
      </w:r>
      <w:proofErr w:type="spellStart"/>
      <w:r w:rsidR="00E278A5">
        <w:rPr>
          <w:rFonts w:ascii="Verdana" w:hAnsi="Verdana"/>
          <w:lang w:val="fr-FR"/>
        </w:rPr>
        <w:t>ocpizza</w:t>
      </w:r>
      <w:proofErr w:type="spellEnd"/>
      <w:r w:rsidR="00E278A5">
        <w:rPr>
          <w:rFonts w:ascii="Verdana" w:hAnsi="Verdana"/>
          <w:lang w:val="fr-FR"/>
        </w:rPr>
        <w:t>/docker/</w:t>
      </w:r>
      <w:proofErr w:type="spellStart"/>
      <w:r w:rsidR="00E278A5">
        <w:rPr>
          <w:rFonts w:ascii="Verdana" w:hAnsi="Verdana"/>
          <w:lang w:val="fr-FR"/>
        </w:rPr>
        <w:t>build</w:t>
      </w:r>
      <w:proofErr w:type="spellEnd"/>
      <w:r w:rsidR="00E278A5">
        <w:rPr>
          <w:rFonts w:ascii="Verdana" w:hAnsi="Verdana"/>
          <w:lang w:val="fr-FR"/>
        </w:rPr>
        <w:t xml:space="preserve">/back. Il sera </w:t>
      </w:r>
      <w:r>
        <w:rPr>
          <w:rFonts w:ascii="Verdana" w:hAnsi="Verdana"/>
          <w:lang w:val="fr-FR"/>
        </w:rPr>
        <w:t>déployé dans un conteneur Docker.</w:t>
      </w:r>
    </w:p>
    <w:p w14:paraId="4ABC8D22" w14:textId="51E81635" w:rsidR="0075256B" w:rsidRPr="0075256B" w:rsidRDefault="0075256B" w:rsidP="0075256B">
      <w:pPr>
        <w:pStyle w:val="Titre4"/>
        <w:spacing w:after="360"/>
        <w:ind w:left="862" w:hanging="862"/>
        <w:rPr>
          <w:rFonts w:ascii="Verdana" w:hAnsi="Verdana"/>
        </w:rPr>
      </w:pPr>
      <w:bookmarkStart w:id="17" w:name="_Toc21528371"/>
      <w:r w:rsidRPr="00771110">
        <w:rPr>
          <w:rFonts w:ascii="Verdana" w:hAnsi="Verdana"/>
          <w:lang w:val="fr-FR"/>
        </w:rPr>
        <w:lastRenderedPageBreak/>
        <w:t>Caractéristiques</w:t>
      </w:r>
      <w:r w:rsidRPr="006C0300">
        <w:rPr>
          <w:rFonts w:ascii="Verdana" w:hAnsi="Verdana"/>
        </w:rPr>
        <w:t xml:space="preserve"> techniques</w:t>
      </w:r>
      <w:bookmarkEnd w:id="17"/>
    </w:p>
    <w:p w14:paraId="16F17C89" w14:textId="10004083" w:rsidR="009F6499" w:rsidRDefault="009F6499" w:rsidP="009F6499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L’image </w:t>
      </w:r>
      <w:r w:rsidR="004620AD">
        <w:rPr>
          <w:rFonts w:ascii="Verdana" w:hAnsi="Verdana"/>
          <w:lang w:val="fr-FR"/>
        </w:rPr>
        <w:t>D</w:t>
      </w:r>
      <w:r>
        <w:rPr>
          <w:rFonts w:ascii="Verdana" w:hAnsi="Verdana"/>
          <w:lang w:val="fr-FR"/>
        </w:rPr>
        <w:t xml:space="preserve">ocker qui sera construite est décrite dans un </w:t>
      </w:r>
      <w:proofErr w:type="spellStart"/>
      <w:r>
        <w:rPr>
          <w:rFonts w:ascii="Verdana" w:hAnsi="Verdana"/>
          <w:lang w:val="fr-FR"/>
        </w:rPr>
        <w:t>dockerfile</w:t>
      </w:r>
      <w:proofErr w:type="spellEnd"/>
      <w:r>
        <w:rPr>
          <w:rFonts w:ascii="Verdana" w:hAnsi="Verdana"/>
          <w:lang w:val="fr-FR"/>
        </w:rPr>
        <w:t xml:space="preserve"> : </w:t>
      </w:r>
      <w:hyperlink r:id="rId21" w:history="1">
        <w:proofErr w:type="spellStart"/>
        <w:r w:rsidRPr="004620AD">
          <w:rPr>
            <w:rStyle w:val="Lienhypertexte"/>
            <w:rFonts w:ascii="Verdana" w:hAnsi="Verdana"/>
            <w:lang w:val="fr-FR"/>
          </w:rPr>
          <w:t>Dockerfile</w:t>
        </w:r>
        <w:proofErr w:type="spellEnd"/>
        <w:r w:rsidRPr="004620AD">
          <w:rPr>
            <w:rStyle w:val="Lienhypertexte"/>
            <w:rFonts w:ascii="Verdana" w:hAnsi="Verdana"/>
            <w:lang w:val="fr-FR"/>
          </w:rPr>
          <w:t>-back</w:t>
        </w:r>
      </w:hyperlink>
      <w:r>
        <w:rPr>
          <w:rFonts w:ascii="Verdana" w:hAnsi="Verdana"/>
          <w:lang w:val="fr-FR"/>
        </w:rPr>
        <w:t>.</w:t>
      </w:r>
    </w:p>
    <w:p w14:paraId="0F49898B" w14:textId="00F15B5A" w:rsidR="004620AD" w:rsidRDefault="0075256B" w:rsidP="009F6499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L’image utilise une distribution Linux : </w:t>
      </w:r>
      <w:r w:rsidR="008D48A6" w:rsidRPr="008D48A6">
        <w:rPr>
          <w:rFonts w:ascii="Verdana" w:hAnsi="Verdana"/>
          <w:lang w:val="fr-FR"/>
        </w:rPr>
        <w:t>Debian GNU/Linux 9 (stretch)</w:t>
      </w:r>
      <w:r w:rsidR="008D48A6">
        <w:rPr>
          <w:rFonts w:ascii="Verdana" w:hAnsi="Verdana"/>
          <w:lang w:val="fr-FR"/>
        </w:rPr>
        <w:t>.</w:t>
      </w:r>
    </w:p>
    <w:p w14:paraId="3F259ABB" w14:textId="369AA19B" w:rsidR="00A255FE" w:rsidRPr="006C0300" w:rsidRDefault="0075256B" w:rsidP="0075256B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L’allocation des ressources du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 xml:space="preserve"> au conteneur </w:t>
      </w:r>
      <w:r w:rsidR="00352F01">
        <w:rPr>
          <w:rFonts w:ascii="Verdana" w:hAnsi="Verdana"/>
          <w:lang w:val="fr-FR"/>
        </w:rPr>
        <w:t>est gérée automatiquement</w:t>
      </w:r>
      <w:r>
        <w:rPr>
          <w:rFonts w:ascii="Verdana" w:hAnsi="Verdana"/>
          <w:lang w:val="fr-FR"/>
        </w:rPr>
        <w:t xml:space="preserve"> par Docker.</w:t>
      </w:r>
    </w:p>
    <w:p w14:paraId="1433EC9C" w14:textId="42DC8079" w:rsidR="00B71D3E" w:rsidRPr="00B610A1" w:rsidRDefault="00B71D3E" w:rsidP="00BD15AE">
      <w:pPr>
        <w:pStyle w:val="Titre3"/>
        <w:rPr>
          <w:lang w:val="fr-FR"/>
        </w:rPr>
      </w:pPr>
      <w:bookmarkStart w:id="18" w:name="_Toc21528372"/>
      <w:r w:rsidRPr="00B610A1">
        <w:rPr>
          <w:lang w:val="fr-FR"/>
        </w:rPr>
        <w:t>Serveur Frontend</w:t>
      </w:r>
      <w:bookmarkEnd w:id="18"/>
    </w:p>
    <w:p w14:paraId="522B0288" w14:textId="78E66C72" w:rsidR="00DC7A5C" w:rsidRPr="00DC7A5C" w:rsidRDefault="00DC7A5C" w:rsidP="00DC7A5C">
      <w:pPr>
        <w:pStyle w:val="Corpsdetexte"/>
        <w:spacing w:line="360" w:lineRule="auto"/>
        <w:rPr>
          <w:rFonts w:ascii="Verdana" w:hAnsi="Verdana"/>
          <w:lang w:val="fr-FR"/>
        </w:rPr>
      </w:pPr>
      <w:r w:rsidRPr="00DC7A5C">
        <w:rPr>
          <w:rFonts w:ascii="Verdana" w:hAnsi="Verdana"/>
          <w:lang w:val="fr-FR"/>
        </w:rPr>
        <w:t xml:space="preserve">Le Frontend </w:t>
      </w:r>
      <w:r w:rsidR="0036149A">
        <w:rPr>
          <w:rStyle w:val="Appeldenotedefin"/>
          <w:rFonts w:ascii="Verdana" w:hAnsi="Verdana"/>
          <w:lang w:val="fr-FR"/>
        </w:rPr>
        <w:endnoteReference w:id="7"/>
      </w:r>
      <w:r w:rsidRPr="00DC7A5C">
        <w:rPr>
          <w:rFonts w:ascii="Verdana" w:hAnsi="Verdana"/>
          <w:lang w:val="fr-FR"/>
        </w:rPr>
        <w:t>de l’application e</w:t>
      </w:r>
      <w:r>
        <w:rPr>
          <w:rFonts w:ascii="Verdana" w:hAnsi="Verdana"/>
          <w:lang w:val="fr-FR"/>
        </w:rPr>
        <w:t xml:space="preserve">st développé en Angular 7. </w:t>
      </w:r>
      <w:r w:rsidRPr="00DC7A5C">
        <w:rPr>
          <w:rFonts w:ascii="Verdana" w:hAnsi="Verdana"/>
          <w:lang w:val="fr-FR"/>
        </w:rPr>
        <w:t>L</w:t>
      </w:r>
      <w:r>
        <w:rPr>
          <w:rFonts w:ascii="Verdana" w:hAnsi="Verdana"/>
          <w:lang w:val="fr-FR"/>
        </w:rPr>
        <w:t>e contenu de l</w:t>
      </w:r>
      <w:r w:rsidRPr="00DC7A5C">
        <w:rPr>
          <w:rFonts w:ascii="Verdana" w:hAnsi="Verdana"/>
          <w:lang w:val="fr-FR"/>
        </w:rPr>
        <w:t>’archive « ocpizza-front.zip » sera</w:t>
      </w:r>
      <w:r>
        <w:rPr>
          <w:rFonts w:ascii="Verdana" w:hAnsi="Verdana"/>
          <w:lang w:val="fr-FR"/>
        </w:rPr>
        <w:t xml:space="preserve"> à importer sur le server host, </w:t>
      </w:r>
      <w:r w:rsidR="00A036EF">
        <w:rPr>
          <w:rFonts w:ascii="Verdana" w:hAnsi="Verdana"/>
          <w:lang w:val="fr-FR"/>
        </w:rPr>
        <w:t>à l’emplacement :</w:t>
      </w:r>
      <w:r>
        <w:rPr>
          <w:rFonts w:ascii="Verdana" w:hAnsi="Verdana"/>
          <w:lang w:val="fr-FR"/>
        </w:rPr>
        <w:t xml:space="preserve"> /</w:t>
      </w:r>
      <w:proofErr w:type="spellStart"/>
      <w:r>
        <w:rPr>
          <w:rFonts w:ascii="Verdana" w:hAnsi="Verdana"/>
          <w:lang w:val="fr-FR"/>
        </w:rPr>
        <w:t>opt</w:t>
      </w:r>
      <w:proofErr w:type="spellEnd"/>
      <w:r>
        <w:rPr>
          <w:rFonts w:ascii="Verdana" w:hAnsi="Verdana"/>
          <w:lang w:val="fr-FR"/>
        </w:rPr>
        <w:t>/</w:t>
      </w:r>
      <w:proofErr w:type="spellStart"/>
      <w:r>
        <w:rPr>
          <w:rFonts w:ascii="Verdana" w:hAnsi="Verdana"/>
          <w:lang w:val="fr-FR"/>
        </w:rPr>
        <w:t>ocpizza</w:t>
      </w:r>
      <w:proofErr w:type="spellEnd"/>
      <w:r>
        <w:rPr>
          <w:rFonts w:ascii="Verdana" w:hAnsi="Verdana"/>
          <w:lang w:val="fr-FR"/>
        </w:rPr>
        <w:t>/front/.</w:t>
      </w:r>
      <w:r w:rsidR="00E278A5">
        <w:rPr>
          <w:rFonts w:ascii="Verdana" w:hAnsi="Verdana"/>
          <w:lang w:val="fr-FR"/>
        </w:rPr>
        <w:t xml:space="preserve"> Il sera déployé dans un conteneur Docker.</w:t>
      </w:r>
    </w:p>
    <w:p w14:paraId="790DC09B" w14:textId="56DEE006" w:rsidR="00B8724B" w:rsidRDefault="00B8724B" w:rsidP="00A036EF">
      <w:pPr>
        <w:pStyle w:val="Titre4"/>
        <w:spacing w:after="360"/>
        <w:ind w:left="862" w:hanging="862"/>
        <w:rPr>
          <w:rFonts w:ascii="Verdana" w:hAnsi="Verdana"/>
          <w:lang w:val="fr-FR"/>
        </w:rPr>
      </w:pPr>
      <w:bookmarkStart w:id="19" w:name="_Toc21528373"/>
      <w:r w:rsidRPr="006C0300">
        <w:rPr>
          <w:rFonts w:ascii="Verdana" w:hAnsi="Verdana"/>
          <w:lang w:val="fr-FR"/>
        </w:rPr>
        <w:t>Caractéristiques techniques</w:t>
      </w:r>
      <w:bookmarkEnd w:id="19"/>
    </w:p>
    <w:p w14:paraId="59CA92E9" w14:textId="2C06D281" w:rsidR="00A036EF" w:rsidRDefault="00A036EF" w:rsidP="00A036EF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L’image Docker qui sera construite est décrite dans un </w:t>
      </w:r>
      <w:proofErr w:type="spellStart"/>
      <w:r>
        <w:rPr>
          <w:rFonts w:ascii="Verdana" w:hAnsi="Verdana"/>
          <w:lang w:val="fr-FR"/>
        </w:rPr>
        <w:t>dockerfile</w:t>
      </w:r>
      <w:proofErr w:type="spellEnd"/>
      <w:r>
        <w:rPr>
          <w:rFonts w:ascii="Verdana" w:hAnsi="Verdana"/>
          <w:lang w:val="fr-FR"/>
        </w:rPr>
        <w:t xml:space="preserve"> : </w:t>
      </w:r>
      <w:hyperlink r:id="rId22" w:history="1">
        <w:proofErr w:type="spellStart"/>
        <w:r w:rsidRPr="00A036EF">
          <w:rPr>
            <w:rStyle w:val="Lienhypertexte"/>
            <w:rFonts w:ascii="Verdana" w:hAnsi="Verdana"/>
            <w:lang w:val="fr-FR"/>
          </w:rPr>
          <w:t>Dockerfile</w:t>
        </w:r>
        <w:proofErr w:type="spellEnd"/>
        <w:r w:rsidRPr="00A036EF">
          <w:rPr>
            <w:rStyle w:val="Lienhypertexte"/>
            <w:rFonts w:ascii="Verdana" w:hAnsi="Verdana"/>
            <w:lang w:val="fr-FR"/>
          </w:rPr>
          <w:t>-front</w:t>
        </w:r>
      </w:hyperlink>
      <w:r>
        <w:rPr>
          <w:rFonts w:ascii="Verdana" w:hAnsi="Verdana"/>
          <w:lang w:val="fr-FR"/>
        </w:rPr>
        <w:t>.</w:t>
      </w:r>
    </w:p>
    <w:p w14:paraId="4B72D500" w14:textId="24901433" w:rsidR="00A036EF" w:rsidRDefault="00A036EF" w:rsidP="00A036EF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L’image utilise une distribution </w:t>
      </w:r>
      <w:r w:rsidR="008D48A6">
        <w:rPr>
          <w:rFonts w:ascii="Verdana" w:hAnsi="Verdana"/>
          <w:lang w:val="fr-FR"/>
        </w:rPr>
        <w:t>de Linux</w:t>
      </w:r>
      <w:r>
        <w:rPr>
          <w:rFonts w:ascii="Verdana" w:hAnsi="Verdana"/>
          <w:lang w:val="fr-FR"/>
        </w:rPr>
        <w:t xml:space="preserve"> : </w:t>
      </w:r>
      <w:r w:rsidR="008D48A6" w:rsidRPr="008D48A6">
        <w:rPr>
          <w:rFonts w:ascii="Verdana" w:hAnsi="Verdana"/>
          <w:lang w:val="fr-FR"/>
        </w:rPr>
        <w:t>Debian GNU/Linux 9.9 (stretch)</w:t>
      </w:r>
    </w:p>
    <w:p w14:paraId="519A50E2" w14:textId="77F58CC0" w:rsidR="004B44E3" w:rsidRPr="00A23C31" w:rsidRDefault="00A036EF" w:rsidP="00573724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L’allocation des ressources du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 xml:space="preserve"> au conteneur est gérée automatiquement </w:t>
      </w:r>
      <w:r w:rsidRPr="00A23C31">
        <w:rPr>
          <w:rFonts w:ascii="Verdana" w:hAnsi="Verdana"/>
          <w:lang w:val="fr-FR"/>
        </w:rPr>
        <w:t>par Docker.</w:t>
      </w:r>
    </w:p>
    <w:p w14:paraId="68B031D0" w14:textId="18467912" w:rsidR="00A255FE" w:rsidRPr="00BD15AE" w:rsidRDefault="004B44E3" w:rsidP="00BD15AE">
      <w:pPr>
        <w:pStyle w:val="Titre2"/>
        <w:rPr>
          <w:lang w:val="fr-FR"/>
        </w:rPr>
      </w:pPr>
      <w:bookmarkStart w:id="20" w:name="_Toc21528374"/>
      <w:r w:rsidRPr="00BD15AE">
        <w:rPr>
          <w:lang w:val="fr-FR"/>
        </w:rPr>
        <w:t>Service de paiement</w:t>
      </w:r>
      <w:r w:rsidR="00573724" w:rsidRPr="00BD15AE">
        <w:rPr>
          <w:lang w:val="fr-FR"/>
        </w:rPr>
        <w:t xml:space="preserve"> externe</w:t>
      </w:r>
      <w:r w:rsidRPr="00BD15AE">
        <w:rPr>
          <w:lang w:val="fr-FR"/>
        </w:rPr>
        <w:t xml:space="preserve"> : </w:t>
      </w:r>
      <w:proofErr w:type="spellStart"/>
      <w:r w:rsidRPr="00BD15AE">
        <w:rPr>
          <w:lang w:val="fr-FR"/>
        </w:rPr>
        <w:t>Stripe</w:t>
      </w:r>
      <w:bookmarkEnd w:id="20"/>
      <w:proofErr w:type="spellEnd"/>
    </w:p>
    <w:p w14:paraId="2D6D92B2" w14:textId="6F9E4F58" w:rsidR="004B44E3" w:rsidRDefault="004B44E3" w:rsidP="004B44E3">
      <w:pPr>
        <w:pStyle w:val="Corpsdetexte"/>
        <w:spacing w:line="360" w:lineRule="auto"/>
        <w:rPr>
          <w:rFonts w:ascii="Verdana" w:hAnsi="Verdana"/>
          <w:lang w:val="fr-FR"/>
        </w:rPr>
      </w:pPr>
      <w:r w:rsidRPr="004B44E3">
        <w:rPr>
          <w:rFonts w:ascii="Verdana" w:hAnsi="Verdana"/>
          <w:lang w:val="fr-FR"/>
        </w:rPr>
        <w:t xml:space="preserve">Un service </w:t>
      </w:r>
      <w:r>
        <w:rPr>
          <w:rFonts w:ascii="Verdana" w:hAnsi="Verdana"/>
          <w:lang w:val="fr-FR"/>
        </w:rPr>
        <w:t xml:space="preserve">de paiement externe est utilisé. Il s’agit de </w:t>
      </w:r>
      <w:hyperlink r:id="rId23" w:history="1">
        <w:proofErr w:type="spellStart"/>
        <w:r w:rsidRPr="00F034A1">
          <w:rPr>
            <w:rStyle w:val="Lienhypertexte"/>
            <w:rFonts w:ascii="Verdana" w:hAnsi="Verdana"/>
            <w:lang w:val="fr-FR"/>
          </w:rPr>
          <w:t>Stripe</w:t>
        </w:r>
        <w:proofErr w:type="spellEnd"/>
      </w:hyperlink>
      <w:r>
        <w:rPr>
          <w:rFonts w:ascii="Verdana" w:hAnsi="Verdana"/>
          <w:lang w:val="fr-FR"/>
        </w:rPr>
        <w:t>.</w:t>
      </w:r>
    </w:p>
    <w:p w14:paraId="0B2B2987" w14:textId="6A867473" w:rsidR="004B44E3" w:rsidRPr="004B44E3" w:rsidRDefault="004B44E3" w:rsidP="004B44E3">
      <w:pPr>
        <w:pStyle w:val="Corpsdetexte"/>
        <w:spacing w:line="360" w:lineRule="auto"/>
        <w:jc w:val="left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Un compte test a été créé. Il est accessible à cette adresse : </w:t>
      </w:r>
      <w:hyperlink r:id="rId24" w:history="1">
        <w:r w:rsidRPr="004B44E3">
          <w:rPr>
            <w:rStyle w:val="Lienhypertexte"/>
            <w:rFonts w:ascii="Verdana" w:hAnsi="Verdana"/>
            <w:lang w:val="fr-FR"/>
          </w:rPr>
          <w:t>https://dashboard.stripe.com/test/dashboard</w:t>
        </w:r>
      </w:hyperlink>
      <w:r>
        <w:rPr>
          <w:rFonts w:ascii="Verdana" w:hAnsi="Verdana"/>
          <w:lang w:val="fr-FR"/>
        </w:rPr>
        <w:t>.</w:t>
      </w:r>
    </w:p>
    <w:p w14:paraId="5AE80DBB" w14:textId="081932BB" w:rsidR="00A255FE" w:rsidRPr="00FF5090" w:rsidRDefault="00FF5090" w:rsidP="00FF5090">
      <w:pPr>
        <w:pStyle w:val="Corpsdetexte"/>
        <w:spacing w:line="360" w:lineRule="auto"/>
        <w:jc w:val="left"/>
        <w:rPr>
          <w:rFonts w:ascii="Verdana" w:hAnsi="Verdana"/>
          <w:lang w:val="fr-FR"/>
        </w:rPr>
      </w:pPr>
      <w:r w:rsidRPr="004B44E3">
        <w:rPr>
          <w:rFonts w:ascii="Verdana" w:hAnsi="Verdan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EE2761B" wp14:editId="0BC04481">
                <wp:simplePos x="0" y="0"/>
                <wp:positionH relativeFrom="margin">
                  <wp:posOffset>5080</wp:posOffset>
                </wp:positionH>
                <wp:positionV relativeFrom="paragraph">
                  <wp:posOffset>590550</wp:posOffset>
                </wp:positionV>
                <wp:extent cx="6096000" cy="4924425"/>
                <wp:effectExtent l="0" t="0" r="19050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92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5C826" w14:textId="1AD57644" w:rsidR="00B25950" w:rsidRPr="004B44E3" w:rsidRDefault="00B2595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26D118" wp14:editId="5E68BD79">
                                  <wp:extent cx="5904230" cy="4791075"/>
                                  <wp:effectExtent l="0" t="0" r="1270" b="9525"/>
                                  <wp:docPr id="54" name="Imag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4230" cy="4791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2761B" id="_x0000_s1038" type="#_x0000_t202" style="position:absolute;margin-left:.4pt;margin-top:46.5pt;width:480pt;height:387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">
                <v:textbox>
                  <w:txbxContent>
                    <w:p w14:paraId="3BB5C826" w14:textId="1AD57644" w:rsidR="00B25950" w:rsidRPr="004B44E3" w:rsidRDefault="00B25950">
                      <w:pPr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26D118" wp14:editId="5E68BD79">
                            <wp:extent cx="5904230" cy="4791075"/>
                            <wp:effectExtent l="0" t="0" r="1270" b="9525"/>
                            <wp:docPr id="54" name="Imag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4230" cy="4791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5090">
        <w:rPr>
          <w:rFonts w:ascii="Verdana" w:hAnsi="Verdana"/>
          <w:lang w:val="fr-FR"/>
        </w:rPr>
        <w:t>I</w:t>
      </w:r>
      <w:r>
        <w:rPr>
          <w:rFonts w:ascii="Verdana" w:hAnsi="Verdana"/>
          <w:lang w:val="fr-FR"/>
        </w:rPr>
        <w:t>dentifiant</w:t>
      </w:r>
      <w:r w:rsidRPr="00FF5090">
        <w:rPr>
          <w:rFonts w:ascii="Verdana" w:hAnsi="Verdana"/>
          <w:lang w:val="fr-FR"/>
        </w:rPr>
        <w:t> : tvuillaume10@gmail.com</w:t>
      </w:r>
      <w:r w:rsidRPr="00FF5090">
        <w:rPr>
          <w:rFonts w:ascii="Verdana" w:hAnsi="Verdana"/>
          <w:lang w:val="fr-FR"/>
        </w:rPr>
        <w:br/>
        <w:t xml:space="preserve">Mot de passe : </w:t>
      </w:r>
      <w:r w:rsidR="004B44E3" w:rsidRPr="00FF5090">
        <w:rPr>
          <w:rFonts w:ascii="Verdana" w:hAnsi="Verdana"/>
          <w:lang w:val="fr-FR"/>
        </w:rPr>
        <w:t>71eult1IZKuc</w:t>
      </w:r>
    </w:p>
    <w:p w14:paraId="1363AFEE" w14:textId="77777777" w:rsidR="00A255FE" w:rsidRPr="006C0300" w:rsidRDefault="00A255FE">
      <w:pPr>
        <w:pStyle w:val="Titre1"/>
        <w:rPr>
          <w:rFonts w:ascii="Verdana" w:hAnsi="Verdana"/>
        </w:rPr>
      </w:pPr>
      <w:bookmarkStart w:id="21" w:name="_Toc21528375"/>
      <w:proofErr w:type="spellStart"/>
      <w:r w:rsidRPr="006C0300">
        <w:rPr>
          <w:rFonts w:ascii="Verdana" w:hAnsi="Verdana"/>
        </w:rPr>
        <w:lastRenderedPageBreak/>
        <w:t>Procédure</w:t>
      </w:r>
      <w:proofErr w:type="spellEnd"/>
      <w:r w:rsidRPr="006C0300">
        <w:rPr>
          <w:rFonts w:ascii="Verdana" w:hAnsi="Verdana"/>
        </w:rPr>
        <w:t xml:space="preserve"> de </w:t>
      </w:r>
      <w:proofErr w:type="spellStart"/>
      <w:r w:rsidRPr="006C0300">
        <w:rPr>
          <w:rFonts w:ascii="Verdana" w:hAnsi="Verdana"/>
        </w:rPr>
        <w:t>déploiement</w:t>
      </w:r>
      <w:bookmarkEnd w:id="21"/>
      <w:proofErr w:type="spellEnd"/>
    </w:p>
    <w:p w14:paraId="7260EDA3" w14:textId="174A5042" w:rsidR="00A255FE" w:rsidRPr="00F034A1" w:rsidRDefault="00F034A1">
      <w:pPr>
        <w:pStyle w:val="Titre2"/>
        <w:rPr>
          <w:lang w:val="fr-FR"/>
        </w:rPr>
      </w:pPr>
      <w:bookmarkStart w:id="22" w:name="_Toc21528376"/>
      <w:r w:rsidRPr="00F034A1">
        <w:rPr>
          <w:lang w:val="fr-FR"/>
        </w:rPr>
        <w:t>Import des différents composants s</w:t>
      </w:r>
      <w:r>
        <w:rPr>
          <w:lang w:val="fr-FR"/>
        </w:rPr>
        <w:t xml:space="preserve">ur le </w:t>
      </w:r>
      <w:r w:rsidR="009B56DB">
        <w:rPr>
          <w:lang w:val="fr-FR"/>
        </w:rPr>
        <w:t>serveur hôte</w:t>
      </w:r>
      <w:bookmarkEnd w:id="22"/>
    </w:p>
    <w:p w14:paraId="0B897E8E" w14:textId="77777777" w:rsidR="00A255FE" w:rsidRPr="00B610A1" w:rsidRDefault="00A255FE" w:rsidP="00BD15AE">
      <w:pPr>
        <w:pStyle w:val="Titre3"/>
        <w:rPr>
          <w:lang w:val="fr-FR"/>
        </w:rPr>
      </w:pPr>
      <w:bookmarkStart w:id="23" w:name="_Toc21528377"/>
      <w:r w:rsidRPr="00B610A1">
        <w:rPr>
          <w:lang w:val="fr-FR"/>
        </w:rPr>
        <w:t>Artefacts</w:t>
      </w:r>
      <w:bookmarkEnd w:id="23"/>
    </w:p>
    <w:p w14:paraId="7E8FEC84" w14:textId="3AE80BF9" w:rsidR="00F45923" w:rsidRPr="00F45923" w:rsidRDefault="00F45923" w:rsidP="00F45923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 w:rsidRPr="00473950">
        <w:rPr>
          <w:rFonts w:ascii="Verdana" w:hAnsi="Verdana"/>
          <w:b/>
          <w:bCs/>
          <w:lang w:val="fr-FR"/>
        </w:rPr>
        <w:t>ocpizza-front.zip</w:t>
      </w:r>
      <w:r w:rsidRPr="00D52FB0">
        <w:rPr>
          <w:rFonts w:ascii="Verdana" w:hAnsi="Verdana"/>
          <w:lang w:val="fr-FR"/>
        </w:rPr>
        <w:t xml:space="preserve"> : </w:t>
      </w:r>
      <w:r>
        <w:rPr>
          <w:rFonts w:ascii="Verdana" w:hAnsi="Verdana"/>
          <w:lang w:val="fr-FR"/>
        </w:rPr>
        <w:t xml:space="preserve">fichier </w:t>
      </w:r>
      <w:r w:rsidRPr="00D52FB0">
        <w:rPr>
          <w:rFonts w:ascii="Verdana" w:hAnsi="Verdana"/>
          <w:lang w:val="fr-FR"/>
        </w:rPr>
        <w:t>obtenu</w:t>
      </w:r>
      <w:r>
        <w:rPr>
          <w:rFonts w:ascii="Verdana" w:hAnsi="Verdana"/>
          <w:lang w:val="fr-FR"/>
        </w:rPr>
        <w:t xml:space="preserve"> en archivant le Frontend de l’application avec </w:t>
      </w:r>
      <w:proofErr w:type="spellStart"/>
      <w:r>
        <w:rPr>
          <w:rFonts w:ascii="Verdana" w:hAnsi="Verdana"/>
          <w:lang w:val="fr-FR"/>
        </w:rPr>
        <w:t>Winzip</w:t>
      </w:r>
      <w:proofErr w:type="spellEnd"/>
      <w:r>
        <w:rPr>
          <w:rFonts w:ascii="Verdana" w:hAnsi="Verdana"/>
          <w:lang w:val="fr-FR"/>
        </w:rPr>
        <w:t>. Extraire et importer à l’emplacement &lt; /</w:t>
      </w:r>
      <w:proofErr w:type="spellStart"/>
      <w:r>
        <w:rPr>
          <w:rFonts w:ascii="Verdana" w:hAnsi="Verdana"/>
          <w:lang w:val="fr-FR"/>
        </w:rPr>
        <w:t>opt</w:t>
      </w:r>
      <w:proofErr w:type="spellEnd"/>
      <w:r>
        <w:rPr>
          <w:rFonts w:ascii="Verdana" w:hAnsi="Verdana"/>
          <w:lang w:val="fr-FR"/>
        </w:rPr>
        <w:t>/</w:t>
      </w:r>
      <w:proofErr w:type="spellStart"/>
      <w:r>
        <w:rPr>
          <w:rFonts w:ascii="Verdana" w:hAnsi="Verdana"/>
          <w:lang w:val="fr-FR"/>
        </w:rPr>
        <w:t>ocpizza</w:t>
      </w:r>
      <w:proofErr w:type="spellEnd"/>
      <w:r>
        <w:rPr>
          <w:rFonts w:ascii="Verdana" w:hAnsi="Verdana"/>
          <w:lang w:val="fr-FR"/>
        </w:rPr>
        <w:t>/front &gt;.</w:t>
      </w:r>
    </w:p>
    <w:p w14:paraId="3A0D4062" w14:textId="10FE159D" w:rsidR="00A255FE" w:rsidRDefault="00D52FB0" w:rsidP="00371827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proofErr w:type="spellStart"/>
      <w:r w:rsidRPr="00473950">
        <w:rPr>
          <w:rFonts w:ascii="Verdana" w:hAnsi="Verdana"/>
          <w:b/>
          <w:bCs/>
          <w:lang w:val="fr-FR"/>
        </w:rPr>
        <w:t>ocpizza-back.war</w:t>
      </w:r>
      <w:proofErr w:type="spellEnd"/>
      <w:r>
        <w:rPr>
          <w:rFonts w:ascii="Verdana" w:hAnsi="Verdana"/>
          <w:lang w:val="fr-FR"/>
        </w:rPr>
        <w:t> : fichier obtenu en packageant le Backend de l’application avec Maven. Importer à l’emplacement &lt; /</w:t>
      </w:r>
      <w:proofErr w:type="spellStart"/>
      <w:r>
        <w:rPr>
          <w:rFonts w:ascii="Verdana" w:hAnsi="Verdana"/>
          <w:lang w:val="fr-FR"/>
        </w:rPr>
        <w:t>opt</w:t>
      </w:r>
      <w:proofErr w:type="spellEnd"/>
      <w:r>
        <w:rPr>
          <w:rFonts w:ascii="Verdana" w:hAnsi="Verdana"/>
          <w:lang w:val="fr-FR"/>
        </w:rPr>
        <w:t>/</w:t>
      </w:r>
      <w:proofErr w:type="spellStart"/>
      <w:r>
        <w:rPr>
          <w:rFonts w:ascii="Verdana" w:hAnsi="Verdana"/>
          <w:lang w:val="fr-FR"/>
        </w:rPr>
        <w:t>ocpizza</w:t>
      </w:r>
      <w:proofErr w:type="spellEnd"/>
      <w:r w:rsidR="00F45923">
        <w:rPr>
          <w:rFonts w:ascii="Verdana" w:hAnsi="Verdana"/>
          <w:lang w:val="fr-FR"/>
        </w:rPr>
        <w:t>/front/back</w:t>
      </w:r>
      <w:r>
        <w:rPr>
          <w:rFonts w:ascii="Verdana" w:hAnsi="Verdana"/>
          <w:lang w:val="fr-FR"/>
        </w:rPr>
        <w:t xml:space="preserve"> &gt;.</w:t>
      </w:r>
    </w:p>
    <w:p w14:paraId="296BB570" w14:textId="676A336B" w:rsidR="00A255FE" w:rsidRPr="00B610A1" w:rsidRDefault="00371827" w:rsidP="00BD15AE">
      <w:pPr>
        <w:pStyle w:val="Titre3"/>
        <w:rPr>
          <w:lang w:val="fr-FR"/>
        </w:rPr>
      </w:pPr>
      <w:bookmarkStart w:id="24" w:name="_Toc21528378"/>
      <w:proofErr w:type="spellStart"/>
      <w:r w:rsidRPr="00B610A1">
        <w:rPr>
          <w:lang w:val="fr-FR"/>
        </w:rPr>
        <w:t>Dockerfiles</w:t>
      </w:r>
      <w:bookmarkEnd w:id="24"/>
      <w:proofErr w:type="spellEnd"/>
    </w:p>
    <w:p w14:paraId="704381D6" w14:textId="1126ACC6" w:rsidR="00371827" w:rsidRPr="00371827" w:rsidRDefault="006735D1" w:rsidP="00371827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hyperlink r:id="rId26" w:history="1">
        <w:proofErr w:type="spellStart"/>
        <w:r w:rsidR="00371827" w:rsidRPr="00473950">
          <w:rPr>
            <w:rStyle w:val="Lienhypertexte"/>
            <w:rFonts w:ascii="Verdana" w:hAnsi="Verdana"/>
            <w:lang w:val="fr-FR"/>
          </w:rPr>
          <w:t>Dockerfile</w:t>
        </w:r>
        <w:proofErr w:type="spellEnd"/>
        <w:r w:rsidR="00371827" w:rsidRPr="00473950">
          <w:rPr>
            <w:rStyle w:val="Lienhypertexte"/>
            <w:rFonts w:ascii="Verdana" w:hAnsi="Verdana"/>
            <w:lang w:val="fr-FR"/>
          </w:rPr>
          <w:t>-back</w:t>
        </w:r>
      </w:hyperlink>
      <w:r w:rsidR="00371827">
        <w:rPr>
          <w:rFonts w:ascii="Verdana" w:hAnsi="Verdana"/>
          <w:lang w:val="fr-FR"/>
        </w:rPr>
        <w:t xml:space="preserve"> </w:t>
      </w:r>
      <w:r w:rsidR="00371827" w:rsidRPr="00371827">
        <w:rPr>
          <w:rFonts w:ascii="Verdana" w:hAnsi="Verdana"/>
          <w:lang w:val="fr-FR"/>
        </w:rPr>
        <w:t>:</w:t>
      </w:r>
      <w:r w:rsidR="00371827">
        <w:rPr>
          <w:rFonts w:ascii="Verdana" w:hAnsi="Verdana"/>
          <w:lang w:val="fr-FR"/>
        </w:rPr>
        <w:t xml:space="preserve"> fichier qui décrit l’image Docker utilisée par le conteneur du Backend.</w:t>
      </w:r>
      <w:r w:rsidR="00371827" w:rsidRPr="00371827">
        <w:rPr>
          <w:rFonts w:ascii="Verdana" w:hAnsi="Verdana"/>
          <w:lang w:val="fr-FR"/>
        </w:rPr>
        <w:t xml:space="preserve"> </w:t>
      </w:r>
      <w:r w:rsidR="00371827">
        <w:rPr>
          <w:rFonts w:ascii="Verdana" w:hAnsi="Verdana"/>
          <w:lang w:val="fr-FR"/>
        </w:rPr>
        <w:t>I</w:t>
      </w:r>
      <w:r w:rsidR="00371827" w:rsidRPr="00371827">
        <w:rPr>
          <w:rFonts w:ascii="Verdana" w:hAnsi="Verdana"/>
          <w:lang w:val="fr-FR"/>
        </w:rPr>
        <w:t>mporter à l</w:t>
      </w:r>
      <w:r w:rsidR="00371827">
        <w:rPr>
          <w:rFonts w:ascii="Verdana" w:hAnsi="Verdana"/>
          <w:lang w:val="fr-FR"/>
        </w:rPr>
        <w:t>’emplacement &lt; /</w:t>
      </w:r>
      <w:proofErr w:type="spellStart"/>
      <w:r w:rsidR="00371827">
        <w:rPr>
          <w:rFonts w:ascii="Verdana" w:hAnsi="Verdana"/>
          <w:lang w:val="fr-FR"/>
        </w:rPr>
        <w:t>opt</w:t>
      </w:r>
      <w:proofErr w:type="spellEnd"/>
      <w:r w:rsidR="00371827">
        <w:rPr>
          <w:rFonts w:ascii="Verdana" w:hAnsi="Verdana"/>
          <w:lang w:val="fr-FR"/>
        </w:rPr>
        <w:t>/</w:t>
      </w:r>
      <w:proofErr w:type="spellStart"/>
      <w:r w:rsidR="00371827">
        <w:rPr>
          <w:rFonts w:ascii="Verdana" w:hAnsi="Verdana"/>
          <w:lang w:val="fr-FR"/>
        </w:rPr>
        <w:t>ocpizza</w:t>
      </w:r>
      <w:proofErr w:type="spellEnd"/>
      <w:r w:rsidR="00F45923">
        <w:rPr>
          <w:rFonts w:ascii="Verdana" w:hAnsi="Verdana"/>
          <w:lang w:val="fr-FR"/>
        </w:rPr>
        <w:t>/front</w:t>
      </w:r>
      <w:r w:rsidR="00371827">
        <w:rPr>
          <w:rFonts w:ascii="Verdana" w:hAnsi="Verdana"/>
          <w:lang w:val="fr-FR"/>
        </w:rPr>
        <w:t xml:space="preserve"> &gt;.</w:t>
      </w:r>
    </w:p>
    <w:p w14:paraId="49C7BA4D" w14:textId="486936B1" w:rsidR="00371827" w:rsidRPr="00371827" w:rsidRDefault="006735D1" w:rsidP="00371827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hyperlink r:id="rId27" w:history="1">
        <w:proofErr w:type="spellStart"/>
        <w:r w:rsidR="00371827" w:rsidRPr="00473950">
          <w:rPr>
            <w:rStyle w:val="Lienhypertexte"/>
            <w:rFonts w:ascii="Verdana" w:hAnsi="Verdana"/>
            <w:lang w:val="fr-FR"/>
          </w:rPr>
          <w:t>Dockerfile</w:t>
        </w:r>
        <w:proofErr w:type="spellEnd"/>
        <w:r w:rsidR="00371827" w:rsidRPr="00473950">
          <w:rPr>
            <w:rStyle w:val="Lienhypertexte"/>
            <w:rFonts w:ascii="Verdana" w:hAnsi="Verdana"/>
            <w:lang w:val="fr-FR"/>
          </w:rPr>
          <w:t>-front</w:t>
        </w:r>
      </w:hyperlink>
      <w:r w:rsidR="00371827" w:rsidRPr="00371827">
        <w:rPr>
          <w:rFonts w:ascii="Verdana" w:hAnsi="Verdana"/>
          <w:lang w:val="fr-FR"/>
        </w:rPr>
        <w:t xml:space="preserve"> :</w:t>
      </w:r>
      <w:r w:rsidR="00371827">
        <w:rPr>
          <w:rFonts w:ascii="Verdana" w:hAnsi="Verdana"/>
          <w:lang w:val="fr-FR"/>
        </w:rPr>
        <w:t xml:space="preserve"> fichier qui décrit l’image Docker utilisée par le conteneur du Frontend.</w:t>
      </w:r>
      <w:r w:rsidR="00371827" w:rsidRPr="00371827">
        <w:rPr>
          <w:rFonts w:ascii="Verdana" w:hAnsi="Verdana"/>
          <w:lang w:val="fr-FR"/>
        </w:rPr>
        <w:t xml:space="preserve"> </w:t>
      </w:r>
      <w:r w:rsidR="00371827">
        <w:rPr>
          <w:rFonts w:ascii="Verdana" w:hAnsi="Verdana"/>
          <w:lang w:val="fr-FR"/>
        </w:rPr>
        <w:t>I</w:t>
      </w:r>
      <w:r w:rsidR="00371827" w:rsidRPr="00371827">
        <w:rPr>
          <w:rFonts w:ascii="Verdana" w:hAnsi="Verdana"/>
          <w:lang w:val="fr-FR"/>
        </w:rPr>
        <w:t>mporter à l</w:t>
      </w:r>
      <w:r w:rsidR="00371827">
        <w:rPr>
          <w:rFonts w:ascii="Verdana" w:hAnsi="Verdana"/>
          <w:lang w:val="fr-FR"/>
        </w:rPr>
        <w:t>’emplacement &lt; /</w:t>
      </w:r>
      <w:proofErr w:type="spellStart"/>
      <w:r w:rsidR="00371827">
        <w:rPr>
          <w:rFonts w:ascii="Verdana" w:hAnsi="Verdana"/>
          <w:lang w:val="fr-FR"/>
        </w:rPr>
        <w:t>opt</w:t>
      </w:r>
      <w:proofErr w:type="spellEnd"/>
      <w:r w:rsidR="00371827">
        <w:rPr>
          <w:rFonts w:ascii="Verdana" w:hAnsi="Verdana"/>
          <w:lang w:val="fr-FR"/>
        </w:rPr>
        <w:t>/</w:t>
      </w:r>
      <w:proofErr w:type="spellStart"/>
      <w:r w:rsidR="00371827">
        <w:rPr>
          <w:rFonts w:ascii="Verdana" w:hAnsi="Verdana"/>
          <w:lang w:val="fr-FR"/>
        </w:rPr>
        <w:t>ocpizza</w:t>
      </w:r>
      <w:proofErr w:type="spellEnd"/>
      <w:r w:rsidR="00F45923">
        <w:rPr>
          <w:rFonts w:ascii="Verdana" w:hAnsi="Verdana"/>
          <w:lang w:val="fr-FR"/>
        </w:rPr>
        <w:t>/front</w:t>
      </w:r>
      <w:r w:rsidR="00371827">
        <w:rPr>
          <w:rFonts w:ascii="Verdana" w:hAnsi="Verdana"/>
          <w:lang w:val="fr-FR"/>
        </w:rPr>
        <w:t xml:space="preserve"> &gt;.</w:t>
      </w:r>
    </w:p>
    <w:p w14:paraId="0E4303C0" w14:textId="4307B488" w:rsidR="00371827" w:rsidRDefault="006735D1" w:rsidP="00371827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hyperlink r:id="rId28" w:history="1">
        <w:proofErr w:type="spellStart"/>
        <w:r w:rsidR="00371827" w:rsidRPr="00473950">
          <w:rPr>
            <w:rStyle w:val="Lienhypertexte"/>
            <w:rFonts w:ascii="Verdana" w:hAnsi="Verdana"/>
            <w:lang w:val="fr-FR"/>
          </w:rPr>
          <w:t>Dockerfile-db</w:t>
        </w:r>
        <w:proofErr w:type="spellEnd"/>
      </w:hyperlink>
      <w:r w:rsidR="00371827" w:rsidRPr="00371827">
        <w:rPr>
          <w:rFonts w:ascii="Verdana" w:hAnsi="Verdana"/>
          <w:lang w:val="fr-FR"/>
        </w:rPr>
        <w:t xml:space="preserve"> :</w:t>
      </w:r>
      <w:r w:rsidR="00371827">
        <w:rPr>
          <w:rFonts w:ascii="Verdana" w:hAnsi="Verdana"/>
          <w:lang w:val="fr-FR"/>
        </w:rPr>
        <w:t xml:space="preserve"> fichier qui décrit l’image Docker utilisée par le conteneur de la base de données.</w:t>
      </w:r>
      <w:r w:rsidR="00371827" w:rsidRPr="00371827">
        <w:rPr>
          <w:rFonts w:ascii="Verdana" w:hAnsi="Verdana"/>
          <w:lang w:val="fr-FR"/>
        </w:rPr>
        <w:t xml:space="preserve"> </w:t>
      </w:r>
      <w:r w:rsidR="00371827">
        <w:rPr>
          <w:rFonts w:ascii="Verdana" w:hAnsi="Verdana"/>
          <w:lang w:val="fr-FR"/>
        </w:rPr>
        <w:t>I</w:t>
      </w:r>
      <w:r w:rsidR="00371827" w:rsidRPr="00371827">
        <w:rPr>
          <w:rFonts w:ascii="Verdana" w:hAnsi="Verdana"/>
          <w:lang w:val="fr-FR"/>
        </w:rPr>
        <w:t>mporter à l</w:t>
      </w:r>
      <w:r w:rsidR="00371827">
        <w:rPr>
          <w:rFonts w:ascii="Verdana" w:hAnsi="Verdana"/>
          <w:lang w:val="fr-FR"/>
        </w:rPr>
        <w:t>’emplacement &lt; /</w:t>
      </w:r>
      <w:proofErr w:type="spellStart"/>
      <w:r w:rsidR="00371827">
        <w:rPr>
          <w:rFonts w:ascii="Verdana" w:hAnsi="Verdana"/>
          <w:lang w:val="fr-FR"/>
        </w:rPr>
        <w:t>opt</w:t>
      </w:r>
      <w:proofErr w:type="spellEnd"/>
      <w:r w:rsidR="00371827">
        <w:rPr>
          <w:rFonts w:ascii="Verdana" w:hAnsi="Verdana"/>
          <w:lang w:val="fr-FR"/>
        </w:rPr>
        <w:t>/</w:t>
      </w:r>
      <w:proofErr w:type="spellStart"/>
      <w:r w:rsidR="00371827">
        <w:rPr>
          <w:rFonts w:ascii="Verdana" w:hAnsi="Verdana"/>
          <w:lang w:val="fr-FR"/>
        </w:rPr>
        <w:t>ocpizza</w:t>
      </w:r>
      <w:proofErr w:type="spellEnd"/>
      <w:r w:rsidR="00F45923">
        <w:rPr>
          <w:rFonts w:ascii="Verdana" w:hAnsi="Verdana"/>
          <w:lang w:val="fr-FR"/>
        </w:rPr>
        <w:t>/front</w:t>
      </w:r>
      <w:r w:rsidR="00371827">
        <w:rPr>
          <w:rFonts w:ascii="Verdana" w:hAnsi="Verdana"/>
          <w:lang w:val="fr-FR"/>
        </w:rPr>
        <w:t xml:space="preserve"> &gt;.</w:t>
      </w:r>
    </w:p>
    <w:p w14:paraId="4B4B4EBC" w14:textId="33BC64D0" w:rsidR="00C82A88" w:rsidRPr="00B610A1" w:rsidRDefault="00C82A88" w:rsidP="00BD15AE">
      <w:pPr>
        <w:pStyle w:val="Titre3"/>
        <w:rPr>
          <w:lang w:val="fr-FR"/>
        </w:rPr>
      </w:pPr>
      <w:bookmarkStart w:id="25" w:name="_Toc21528379"/>
      <w:r w:rsidRPr="00B610A1">
        <w:rPr>
          <w:lang w:val="fr-FR"/>
        </w:rPr>
        <w:t>Docker</w:t>
      </w:r>
      <w:r w:rsidR="001441AD" w:rsidRPr="00B610A1">
        <w:rPr>
          <w:lang w:val="fr-FR"/>
        </w:rPr>
        <w:t xml:space="preserve"> Compose</w:t>
      </w:r>
      <w:bookmarkEnd w:id="25"/>
    </w:p>
    <w:p w14:paraId="362925A2" w14:textId="2E488867" w:rsidR="00C82A88" w:rsidRPr="00C82A88" w:rsidRDefault="006735D1" w:rsidP="001441AD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hyperlink r:id="rId29" w:history="1">
        <w:r w:rsidR="001441AD" w:rsidRPr="00473950">
          <w:rPr>
            <w:rStyle w:val="Lienhypertexte"/>
            <w:rFonts w:ascii="Verdana" w:hAnsi="Verdana"/>
            <w:lang w:val="fr-FR"/>
          </w:rPr>
          <w:t>docker-</w:t>
        </w:r>
        <w:proofErr w:type="spellStart"/>
        <w:r w:rsidR="001441AD" w:rsidRPr="00473950">
          <w:rPr>
            <w:rStyle w:val="Lienhypertexte"/>
            <w:rFonts w:ascii="Verdana" w:hAnsi="Verdana"/>
            <w:lang w:val="fr-FR"/>
          </w:rPr>
          <w:t>compose.yml</w:t>
        </w:r>
        <w:proofErr w:type="spellEnd"/>
        <w:r w:rsidR="001441AD" w:rsidRPr="00473950">
          <w:rPr>
            <w:rStyle w:val="Lienhypertexte"/>
            <w:rFonts w:ascii="Verdana" w:hAnsi="Verdana"/>
            <w:u w:val="none"/>
            <w:lang w:val="fr-FR"/>
          </w:rPr>
          <w:t> </w:t>
        </w:r>
      </w:hyperlink>
      <w:r w:rsidR="001441AD">
        <w:rPr>
          <w:rFonts w:ascii="Verdana" w:hAnsi="Verdana"/>
          <w:lang w:val="fr-FR"/>
        </w:rPr>
        <w:t>: c</w:t>
      </w:r>
      <w:r w:rsidR="00C82A88" w:rsidRPr="00C82A88">
        <w:rPr>
          <w:rFonts w:ascii="Verdana" w:hAnsi="Verdana"/>
          <w:lang w:val="fr-FR"/>
        </w:rPr>
        <w:t xml:space="preserve">e fichier définit </w:t>
      </w:r>
      <w:r w:rsidR="00C82A88">
        <w:rPr>
          <w:rFonts w:ascii="Verdana" w:hAnsi="Verdana"/>
          <w:lang w:val="fr-FR"/>
        </w:rPr>
        <w:t>les services et le réseau qui seront créés par Docker.</w:t>
      </w:r>
      <w:r w:rsidR="001441AD">
        <w:rPr>
          <w:rFonts w:ascii="Verdana" w:hAnsi="Verdana"/>
          <w:lang w:val="fr-FR"/>
        </w:rPr>
        <w:t xml:space="preserve"> Importer à l’emplacement &lt; /</w:t>
      </w:r>
      <w:proofErr w:type="spellStart"/>
      <w:r w:rsidR="001441AD">
        <w:rPr>
          <w:rFonts w:ascii="Verdana" w:hAnsi="Verdana"/>
          <w:lang w:val="fr-FR"/>
        </w:rPr>
        <w:t>opt</w:t>
      </w:r>
      <w:proofErr w:type="spellEnd"/>
      <w:r w:rsidR="001441AD">
        <w:rPr>
          <w:rFonts w:ascii="Verdana" w:hAnsi="Verdana"/>
          <w:lang w:val="fr-FR"/>
        </w:rPr>
        <w:t>/</w:t>
      </w:r>
      <w:proofErr w:type="spellStart"/>
      <w:r w:rsidR="001441AD">
        <w:rPr>
          <w:rFonts w:ascii="Verdana" w:hAnsi="Verdana"/>
          <w:lang w:val="fr-FR"/>
        </w:rPr>
        <w:t>ocpizza</w:t>
      </w:r>
      <w:proofErr w:type="spellEnd"/>
      <w:r w:rsidR="00F45923">
        <w:rPr>
          <w:rFonts w:ascii="Verdana" w:hAnsi="Verdana"/>
          <w:lang w:val="fr-FR"/>
        </w:rPr>
        <w:t>/front</w:t>
      </w:r>
      <w:r w:rsidR="001441AD">
        <w:rPr>
          <w:rFonts w:ascii="Verdana" w:hAnsi="Verdana"/>
          <w:lang w:val="fr-FR"/>
        </w:rPr>
        <w:t xml:space="preserve"> &gt;</w:t>
      </w:r>
      <w:r w:rsidR="00C82A88">
        <w:rPr>
          <w:rFonts w:ascii="Verdana" w:hAnsi="Verdana"/>
          <w:lang w:val="fr-FR"/>
        </w:rPr>
        <w:t xml:space="preserve"> </w:t>
      </w:r>
    </w:p>
    <w:p w14:paraId="232B622D" w14:textId="545DD911" w:rsidR="00982F19" w:rsidRPr="00982F19" w:rsidRDefault="00C82A88" w:rsidP="00982F19">
      <w:pPr>
        <w:pStyle w:val="PrformatHTML"/>
        <w:shd w:val="clear" w:color="auto" w:fill="1C1C1C"/>
        <w:rPr>
          <w:rFonts w:ascii="Consolas" w:hAnsi="Consolas"/>
          <w:color w:val="F92772"/>
          <w:lang w:val="en-US"/>
        </w:rPr>
      </w:pPr>
      <w:r w:rsidRPr="00C82A88">
        <w:rPr>
          <w:rFonts w:ascii="Consolas" w:hAnsi="Consolas"/>
          <w:color w:val="F92772"/>
          <w:lang w:val="en-US"/>
        </w:rPr>
        <w:t xml:space="preserve">version: </w:t>
      </w:r>
      <w:r w:rsidRPr="00C82A88">
        <w:rPr>
          <w:rFonts w:ascii="Consolas" w:hAnsi="Consolas"/>
          <w:color w:val="E6DA74"/>
          <w:lang w:val="en-US"/>
        </w:rPr>
        <w:t>'3.7'</w:t>
      </w:r>
      <w:r w:rsidRPr="00C82A88">
        <w:rPr>
          <w:rFonts w:ascii="Consolas" w:hAnsi="Consolas"/>
          <w:color w:val="E6DA74"/>
          <w:lang w:val="en-US"/>
        </w:rPr>
        <w:br/>
      </w:r>
      <w:r w:rsidRPr="00C82A88">
        <w:rPr>
          <w:rFonts w:ascii="Consolas" w:hAnsi="Consolas"/>
          <w:color w:val="E6DA74"/>
          <w:lang w:val="en-US"/>
        </w:rPr>
        <w:br/>
      </w:r>
      <w:r w:rsidRPr="00C82A88">
        <w:rPr>
          <w:rFonts w:ascii="Consolas" w:hAnsi="Consolas"/>
          <w:color w:val="F92772"/>
          <w:lang w:val="en-US"/>
        </w:rPr>
        <w:t>services:</w:t>
      </w:r>
      <w:r w:rsidRPr="00C82A88">
        <w:rPr>
          <w:rFonts w:ascii="Consolas" w:hAnsi="Consolas"/>
          <w:color w:val="F92772"/>
          <w:lang w:val="en-US"/>
        </w:rPr>
        <w:br/>
        <w:t xml:space="preserve">    </w:t>
      </w:r>
      <w:proofErr w:type="spellStart"/>
      <w:r w:rsidRPr="00C82A88">
        <w:rPr>
          <w:rFonts w:ascii="Consolas" w:hAnsi="Consolas"/>
          <w:color w:val="F92772"/>
          <w:lang w:val="en-US"/>
        </w:rPr>
        <w:t>db-ocpizza</w:t>
      </w:r>
      <w:proofErr w:type="spellEnd"/>
      <w:r w:rsidRPr="00C82A88">
        <w:rPr>
          <w:rFonts w:ascii="Consolas" w:hAnsi="Consolas"/>
          <w:color w:val="F92772"/>
          <w:lang w:val="en-US"/>
        </w:rPr>
        <w:t>:</w:t>
      </w:r>
      <w:r w:rsidRPr="00C82A88">
        <w:rPr>
          <w:rFonts w:ascii="Consolas" w:hAnsi="Consolas"/>
          <w:color w:val="F92772"/>
          <w:lang w:val="en-US"/>
        </w:rPr>
        <w:br/>
        <w:t xml:space="preserve">        build:</w:t>
      </w:r>
      <w:r w:rsidRPr="00C82A88">
        <w:rPr>
          <w:rFonts w:ascii="Consolas" w:hAnsi="Consolas"/>
          <w:color w:val="F92772"/>
          <w:lang w:val="en-US"/>
        </w:rPr>
        <w:br/>
        <w:t xml:space="preserve">            context: </w:t>
      </w:r>
      <w:r w:rsidRPr="00C82A88">
        <w:rPr>
          <w:rFonts w:ascii="Consolas" w:hAnsi="Consolas"/>
          <w:color w:val="F6F6F6"/>
          <w:lang w:val="en-US"/>
        </w:rPr>
        <w:t>.</w:t>
      </w:r>
      <w:r w:rsidRPr="00C82A88">
        <w:rPr>
          <w:rFonts w:ascii="Consolas" w:hAnsi="Consolas"/>
          <w:color w:val="F6F6F6"/>
          <w:lang w:val="en-US"/>
        </w:rPr>
        <w:br/>
        <w:t xml:space="preserve">            </w:t>
      </w:r>
      <w:proofErr w:type="spellStart"/>
      <w:r w:rsidRPr="00C82A88">
        <w:rPr>
          <w:rFonts w:ascii="Consolas" w:hAnsi="Consolas"/>
          <w:color w:val="F92772"/>
          <w:lang w:val="en-US"/>
        </w:rPr>
        <w:t>dockerfile</w:t>
      </w:r>
      <w:proofErr w:type="spellEnd"/>
      <w:r w:rsidRPr="00C82A88">
        <w:rPr>
          <w:rFonts w:ascii="Consolas" w:hAnsi="Consolas"/>
          <w:color w:val="F92772"/>
          <w:lang w:val="en-US"/>
        </w:rPr>
        <w:t xml:space="preserve">: </w:t>
      </w:r>
      <w:proofErr w:type="spellStart"/>
      <w:r w:rsidR="00982F19">
        <w:rPr>
          <w:rFonts w:ascii="Consolas" w:hAnsi="Consolas"/>
          <w:color w:val="F6F6F6"/>
          <w:lang w:val="en-US"/>
        </w:rPr>
        <w:t>db</w:t>
      </w:r>
      <w:proofErr w:type="spellEnd"/>
      <w:r w:rsidR="00982F19">
        <w:rPr>
          <w:rFonts w:ascii="Consolas" w:hAnsi="Consolas"/>
          <w:color w:val="F6F6F6"/>
          <w:lang w:val="en-US"/>
        </w:rPr>
        <w:t>/</w:t>
      </w:r>
      <w:proofErr w:type="spellStart"/>
      <w:r w:rsidR="00982F19">
        <w:rPr>
          <w:rFonts w:ascii="Consolas" w:hAnsi="Consolas"/>
          <w:color w:val="F6F6F6"/>
          <w:lang w:val="en-US"/>
        </w:rPr>
        <w:t>D</w:t>
      </w:r>
      <w:r w:rsidRPr="00C82A88">
        <w:rPr>
          <w:rFonts w:ascii="Consolas" w:hAnsi="Consolas"/>
          <w:color w:val="F6F6F6"/>
          <w:lang w:val="en-US"/>
        </w:rPr>
        <w:t>ockerfile-db</w:t>
      </w:r>
      <w:proofErr w:type="spellEnd"/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proofErr w:type="spellStart"/>
      <w:r w:rsidRPr="00C82A88">
        <w:rPr>
          <w:rFonts w:ascii="Consolas" w:hAnsi="Consolas"/>
          <w:color w:val="F92772"/>
          <w:lang w:val="en-US"/>
        </w:rPr>
        <w:t>container_name</w:t>
      </w:r>
      <w:proofErr w:type="spellEnd"/>
      <w:r w:rsidRPr="00C82A88">
        <w:rPr>
          <w:rFonts w:ascii="Consolas" w:hAnsi="Consolas"/>
          <w:color w:val="F92772"/>
          <w:lang w:val="en-US"/>
        </w:rPr>
        <w:t xml:space="preserve">: </w:t>
      </w:r>
      <w:proofErr w:type="spellStart"/>
      <w:r w:rsidRPr="00C82A88">
        <w:rPr>
          <w:rFonts w:ascii="Consolas" w:hAnsi="Consolas"/>
          <w:color w:val="F6F6F6"/>
          <w:lang w:val="en-US"/>
        </w:rPr>
        <w:t>cont-ocpizza-db</w:t>
      </w:r>
      <w:proofErr w:type="spellEnd"/>
      <w:r w:rsidRPr="00C82A88">
        <w:rPr>
          <w:rFonts w:ascii="Consolas" w:hAnsi="Consolas"/>
          <w:color w:val="F6F6F6"/>
          <w:lang w:val="en-US"/>
        </w:rPr>
        <w:br/>
      </w:r>
      <w:r w:rsidRPr="00C82A88">
        <w:rPr>
          <w:rFonts w:ascii="Consolas" w:hAnsi="Consolas"/>
          <w:color w:val="F6F6F6"/>
          <w:lang w:val="en-US"/>
        </w:rPr>
        <w:lastRenderedPageBreak/>
        <w:t xml:space="preserve">        </w:t>
      </w:r>
      <w:r w:rsidRPr="00C82A88">
        <w:rPr>
          <w:rFonts w:ascii="Consolas" w:hAnsi="Consolas"/>
          <w:color w:val="F92772"/>
          <w:lang w:val="en-US"/>
        </w:rPr>
        <w:t xml:space="preserve">restart: </w:t>
      </w:r>
      <w:r w:rsidRPr="00C82A88">
        <w:rPr>
          <w:rFonts w:ascii="Consolas" w:hAnsi="Consolas"/>
          <w:color w:val="F6F6F6"/>
          <w:lang w:val="en-US"/>
        </w:rPr>
        <w:t>unless-stopped</w:t>
      </w:r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ports:</w:t>
      </w:r>
      <w:r w:rsidRPr="00C82A88">
        <w:rPr>
          <w:rFonts w:ascii="Consolas" w:hAnsi="Consolas"/>
          <w:color w:val="F92772"/>
          <w:lang w:val="en-US"/>
        </w:rPr>
        <w:br/>
        <w:t xml:space="preserve">            - </w:t>
      </w:r>
      <w:r w:rsidRPr="00C82A88">
        <w:rPr>
          <w:rFonts w:ascii="Consolas" w:hAnsi="Consolas"/>
          <w:color w:val="F6F6F6"/>
          <w:lang w:val="en-US"/>
        </w:rPr>
        <w:t>5432:5432</w:t>
      </w:r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expose:</w:t>
      </w:r>
      <w:r w:rsidRPr="00C82A88">
        <w:rPr>
          <w:rFonts w:ascii="Consolas" w:hAnsi="Consolas"/>
          <w:color w:val="F92772"/>
          <w:lang w:val="en-US"/>
        </w:rPr>
        <w:br/>
        <w:t xml:space="preserve">            - </w:t>
      </w:r>
      <w:r w:rsidRPr="00C82A88">
        <w:rPr>
          <w:rFonts w:ascii="Consolas" w:hAnsi="Consolas"/>
          <w:color w:val="F6F6F6"/>
          <w:lang w:val="en-US"/>
        </w:rPr>
        <w:t>5432</w:t>
      </w:r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environment:</w:t>
      </w:r>
      <w:r w:rsidRPr="00C82A88">
        <w:rPr>
          <w:rFonts w:ascii="Consolas" w:hAnsi="Consolas"/>
          <w:color w:val="F92772"/>
          <w:lang w:val="en-US"/>
        </w:rPr>
        <w:br/>
        <w:t xml:space="preserve">            POSTGRES_USER: </w:t>
      </w:r>
      <w:proofErr w:type="spellStart"/>
      <w:r w:rsidRPr="00C82A88">
        <w:rPr>
          <w:rFonts w:ascii="Consolas" w:hAnsi="Consolas"/>
          <w:color w:val="F6F6F6"/>
          <w:lang w:val="en-US"/>
        </w:rPr>
        <w:t>admin_ocp</w:t>
      </w:r>
      <w:proofErr w:type="spellEnd"/>
      <w:r w:rsidRPr="00C82A88">
        <w:rPr>
          <w:rFonts w:ascii="Consolas" w:hAnsi="Consolas"/>
          <w:color w:val="F6F6F6"/>
          <w:lang w:val="en-US"/>
        </w:rPr>
        <w:br/>
        <w:t xml:space="preserve">            </w:t>
      </w:r>
      <w:r w:rsidRPr="00C82A88">
        <w:rPr>
          <w:rFonts w:ascii="Consolas" w:hAnsi="Consolas"/>
          <w:color w:val="F92772"/>
          <w:lang w:val="en-US"/>
        </w:rPr>
        <w:t xml:space="preserve">POSTGRES_PASSWORD: </w:t>
      </w:r>
      <w:r w:rsidRPr="00C82A88">
        <w:rPr>
          <w:rFonts w:ascii="Consolas" w:hAnsi="Consolas"/>
          <w:color w:val="F6F6F6"/>
          <w:lang w:val="en-US"/>
        </w:rPr>
        <w:t>123</w:t>
      </w:r>
      <w:r w:rsidRPr="00C82A88">
        <w:rPr>
          <w:rFonts w:ascii="Consolas" w:hAnsi="Consolas"/>
          <w:color w:val="F6F6F6"/>
          <w:lang w:val="en-US"/>
        </w:rPr>
        <w:br/>
        <w:t xml:space="preserve">            </w:t>
      </w:r>
      <w:r w:rsidRPr="00C82A88">
        <w:rPr>
          <w:rFonts w:ascii="Consolas" w:hAnsi="Consolas"/>
          <w:color w:val="F92772"/>
          <w:lang w:val="en-US"/>
        </w:rPr>
        <w:t xml:space="preserve">POSTGRES_DB: </w:t>
      </w:r>
      <w:proofErr w:type="spellStart"/>
      <w:r w:rsidRPr="00C82A88">
        <w:rPr>
          <w:rFonts w:ascii="Consolas" w:hAnsi="Consolas"/>
          <w:color w:val="F6F6F6"/>
          <w:lang w:val="en-US"/>
        </w:rPr>
        <w:t>db_ocpizza</w:t>
      </w:r>
      <w:proofErr w:type="spellEnd"/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volumes:</w:t>
      </w:r>
      <w:r w:rsidRPr="00C82A88">
        <w:rPr>
          <w:rFonts w:ascii="Consolas" w:hAnsi="Consolas"/>
          <w:color w:val="F92772"/>
          <w:lang w:val="en-US"/>
        </w:rPr>
        <w:br/>
        <w:t xml:space="preserve">          </w:t>
      </w:r>
      <w:r w:rsidR="00982F19">
        <w:rPr>
          <w:rFonts w:ascii="Consolas" w:hAnsi="Consolas"/>
          <w:color w:val="F92772"/>
          <w:lang w:val="en-US"/>
        </w:rPr>
        <w:t xml:space="preserve">  </w:t>
      </w:r>
      <w:r w:rsidRPr="00C82A88">
        <w:rPr>
          <w:rFonts w:ascii="Consolas" w:hAnsi="Consolas"/>
          <w:color w:val="F92772"/>
          <w:lang w:val="en-US"/>
        </w:rPr>
        <w:t xml:space="preserve">- </w:t>
      </w:r>
      <w:proofErr w:type="spellStart"/>
      <w:r w:rsidRPr="00C82A88">
        <w:rPr>
          <w:rFonts w:ascii="Consolas" w:hAnsi="Consolas"/>
          <w:color w:val="F6F6F6"/>
          <w:lang w:val="en-US"/>
        </w:rPr>
        <w:t>db_data</w:t>
      </w:r>
      <w:proofErr w:type="spellEnd"/>
      <w:r w:rsidRPr="00C82A88">
        <w:rPr>
          <w:rFonts w:ascii="Consolas" w:hAnsi="Consolas"/>
          <w:color w:val="F6F6F6"/>
          <w:lang w:val="en-US"/>
        </w:rPr>
        <w:t>:/var/lib/</w:t>
      </w:r>
      <w:proofErr w:type="spellStart"/>
      <w:r w:rsidRPr="00C82A88">
        <w:rPr>
          <w:rFonts w:ascii="Consolas" w:hAnsi="Consolas"/>
          <w:color w:val="F6F6F6"/>
          <w:lang w:val="en-US"/>
        </w:rPr>
        <w:t>postgres</w:t>
      </w:r>
      <w:proofErr w:type="spellEnd"/>
      <w:r w:rsidRPr="00C82A88">
        <w:rPr>
          <w:rFonts w:ascii="Consolas" w:hAnsi="Consolas"/>
          <w:color w:val="F6F6F6"/>
          <w:lang w:val="en-US"/>
        </w:rPr>
        <w:t>/data</w:t>
      </w:r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networks:</w:t>
      </w:r>
      <w:r w:rsidRPr="00C82A88">
        <w:rPr>
          <w:rFonts w:ascii="Consolas" w:hAnsi="Consolas"/>
          <w:color w:val="F92772"/>
          <w:lang w:val="en-US"/>
        </w:rPr>
        <w:br/>
        <w:t xml:space="preserve">            - </w:t>
      </w:r>
      <w:proofErr w:type="spellStart"/>
      <w:r w:rsidRPr="00C82A88">
        <w:rPr>
          <w:rFonts w:ascii="Consolas" w:hAnsi="Consolas"/>
          <w:color w:val="F6F6F6"/>
          <w:lang w:val="en-US"/>
        </w:rPr>
        <w:t>ocp</w:t>
      </w:r>
      <w:proofErr w:type="spellEnd"/>
      <w:r w:rsidRPr="00C82A88">
        <w:rPr>
          <w:rFonts w:ascii="Consolas" w:hAnsi="Consolas"/>
          <w:color w:val="F6F6F6"/>
          <w:lang w:val="en-US"/>
        </w:rPr>
        <w:t>-network</w:t>
      </w:r>
      <w:r w:rsidRPr="00C82A88">
        <w:rPr>
          <w:rFonts w:ascii="Consolas" w:hAnsi="Consolas"/>
          <w:color w:val="F6F6F6"/>
          <w:lang w:val="en-US"/>
        </w:rPr>
        <w:br/>
      </w:r>
      <w:r w:rsidRPr="00C82A88">
        <w:rPr>
          <w:rFonts w:ascii="Consolas" w:hAnsi="Consolas"/>
          <w:color w:val="F6F6F6"/>
          <w:lang w:val="en-US"/>
        </w:rPr>
        <w:br/>
        <w:t xml:space="preserve">    </w:t>
      </w:r>
      <w:r w:rsidRPr="00C82A88">
        <w:rPr>
          <w:rFonts w:ascii="Consolas" w:hAnsi="Consolas"/>
          <w:color w:val="F92772"/>
          <w:lang w:val="en-US"/>
        </w:rPr>
        <w:t>back-</w:t>
      </w:r>
      <w:proofErr w:type="spellStart"/>
      <w:r w:rsidRPr="00C82A88">
        <w:rPr>
          <w:rFonts w:ascii="Consolas" w:hAnsi="Consolas"/>
          <w:color w:val="F92772"/>
          <w:lang w:val="en-US"/>
        </w:rPr>
        <w:t>ocpizza</w:t>
      </w:r>
      <w:proofErr w:type="spellEnd"/>
      <w:r w:rsidRPr="00C82A88">
        <w:rPr>
          <w:rFonts w:ascii="Consolas" w:hAnsi="Consolas"/>
          <w:color w:val="F92772"/>
          <w:lang w:val="en-US"/>
        </w:rPr>
        <w:t>:</w:t>
      </w:r>
      <w:r w:rsidRPr="00C82A88">
        <w:rPr>
          <w:rFonts w:ascii="Consolas" w:hAnsi="Consolas"/>
          <w:color w:val="F92772"/>
          <w:lang w:val="en-US"/>
        </w:rPr>
        <w:br/>
        <w:t xml:space="preserve">        </w:t>
      </w:r>
      <w:proofErr w:type="spellStart"/>
      <w:r w:rsidRPr="00C82A88">
        <w:rPr>
          <w:rFonts w:ascii="Consolas" w:hAnsi="Consolas"/>
          <w:color w:val="F92772"/>
          <w:lang w:val="en-US"/>
        </w:rPr>
        <w:t>depends_on</w:t>
      </w:r>
      <w:proofErr w:type="spellEnd"/>
      <w:r w:rsidRPr="00C82A88">
        <w:rPr>
          <w:rFonts w:ascii="Consolas" w:hAnsi="Consolas"/>
          <w:color w:val="F92772"/>
          <w:lang w:val="en-US"/>
        </w:rPr>
        <w:t>:</w:t>
      </w:r>
      <w:r w:rsidRPr="00C82A88">
        <w:rPr>
          <w:rFonts w:ascii="Consolas" w:hAnsi="Consolas"/>
          <w:color w:val="F92772"/>
          <w:lang w:val="en-US"/>
        </w:rPr>
        <w:br/>
        <w:t xml:space="preserve">            - </w:t>
      </w:r>
      <w:proofErr w:type="spellStart"/>
      <w:r w:rsidRPr="00C82A88">
        <w:rPr>
          <w:rFonts w:ascii="Consolas" w:hAnsi="Consolas"/>
          <w:color w:val="F6F6F6"/>
          <w:lang w:val="en-US"/>
        </w:rPr>
        <w:t>db-ocpizza</w:t>
      </w:r>
      <w:proofErr w:type="spellEnd"/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build:</w:t>
      </w:r>
      <w:r w:rsidRPr="00C82A88">
        <w:rPr>
          <w:rFonts w:ascii="Consolas" w:hAnsi="Consolas"/>
          <w:color w:val="F92772"/>
          <w:lang w:val="en-US"/>
        </w:rPr>
        <w:br/>
        <w:t xml:space="preserve">            context: </w:t>
      </w:r>
      <w:r w:rsidRPr="00C82A88">
        <w:rPr>
          <w:rFonts w:ascii="Consolas" w:hAnsi="Consolas"/>
          <w:color w:val="F6F6F6"/>
          <w:lang w:val="en-US"/>
        </w:rPr>
        <w:t>.</w:t>
      </w:r>
      <w:r w:rsidRPr="00C82A88">
        <w:rPr>
          <w:rFonts w:ascii="Consolas" w:hAnsi="Consolas"/>
          <w:color w:val="F6F6F6"/>
          <w:lang w:val="en-US"/>
        </w:rPr>
        <w:br/>
        <w:t xml:space="preserve">            </w:t>
      </w:r>
      <w:proofErr w:type="spellStart"/>
      <w:r w:rsidRPr="00C82A88">
        <w:rPr>
          <w:rFonts w:ascii="Consolas" w:hAnsi="Consolas"/>
          <w:color w:val="F92772"/>
          <w:lang w:val="en-US"/>
        </w:rPr>
        <w:t>dockerfile</w:t>
      </w:r>
      <w:proofErr w:type="spellEnd"/>
      <w:r w:rsidRPr="00C82A88">
        <w:rPr>
          <w:rFonts w:ascii="Consolas" w:hAnsi="Consolas"/>
          <w:color w:val="F92772"/>
          <w:lang w:val="en-US"/>
        </w:rPr>
        <w:t xml:space="preserve">: </w:t>
      </w:r>
      <w:r w:rsidR="00982F19">
        <w:rPr>
          <w:rFonts w:ascii="Consolas" w:hAnsi="Consolas"/>
          <w:color w:val="F6F6F6"/>
          <w:lang w:val="en-US"/>
        </w:rPr>
        <w:t>build/back/</w:t>
      </w:r>
      <w:proofErr w:type="spellStart"/>
      <w:r w:rsidR="00982F19">
        <w:rPr>
          <w:rFonts w:ascii="Consolas" w:hAnsi="Consolas"/>
          <w:color w:val="F6F6F6"/>
          <w:lang w:val="en-US"/>
        </w:rPr>
        <w:t>D</w:t>
      </w:r>
      <w:r w:rsidRPr="00C82A88">
        <w:rPr>
          <w:rFonts w:ascii="Consolas" w:hAnsi="Consolas"/>
          <w:color w:val="F6F6F6"/>
          <w:lang w:val="en-US"/>
        </w:rPr>
        <w:t>ockerfile</w:t>
      </w:r>
      <w:proofErr w:type="spellEnd"/>
      <w:r w:rsidRPr="00C82A88">
        <w:rPr>
          <w:rFonts w:ascii="Consolas" w:hAnsi="Consolas"/>
          <w:color w:val="F6F6F6"/>
          <w:lang w:val="en-US"/>
        </w:rPr>
        <w:t>-back</w:t>
      </w:r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proofErr w:type="spellStart"/>
      <w:r w:rsidRPr="00C82A88">
        <w:rPr>
          <w:rFonts w:ascii="Consolas" w:hAnsi="Consolas"/>
          <w:color w:val="F92772"/>
          <w:lang w:val="en-US"/>
        </w:rPr>
        <w:t>container_name</w:t>
      </w:r>
      <w:proofErr w:type="spellEnd"/>
      <w:r w:rsidRPr="00C82A88">
        <w:rPr>
          <w:rFonts w:ascii="Consolas" w:hAnsi="Consolas"/>
          <w:color w:val="F92772"/>
          <w:lang w:val="en-US"/>
        </w:rPr>
        <w:t xml:space="preserve">: </w:t>
      </w:r>
      <w:proofErr w:type="spellStart"/>
      <w:r w:rsidRPr="00C82A88">
        <w:rPr>
          <w:rFonts w:ascii="Consolas" w:hAnsi="Consolas"/>
          <w:color w:val="F6F6F6"/>
          <w:lang w:val="en-US"/>
        </w:rPr>
        <w:t>cont</w:t>
      </w:r>
      <w:proofErr w:type="spellEnd"/>
      <w:r w:rsidRPr="00C82A88">
        <w:rPr>
          <w:rFonts w:ascii="Consolas" w:hAnsi="Consolas"/>
          <w:color w:val="F6F6F6"/>
          <w:lang w:val="en-US"/>
        </w:rPr>
        <w:t>-</w:t>
      </w:r>
      <w:proofErr w:type="spellStart"/>
      <w:r w:rsidRPr="00C82A88">
        <w:rPr>
          <w:rFonts w:ascii="Consolas" w:hAnsi="Consolas"/>
          <w:color w:val="F6F6F6"/>
          <w:lang w:val="en-US"/>
        </w:rPr>
        <w:t>ocpizza</w:t>
      </w:r>
      <w:proofErr w:type="spellEnd"/>
      <w:r w:rsidRPr="00C82A88">
        <w:rPr>
          <w:rFonts w:ascii="Consolas" w:hAnsi="Consolas"/>
          <w:color w:val="F6F6F6"/>
          <w:lang w:val="en-US"/>
        </w:rPr>
        <w:t>-back</w:t>
      </w:r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ports:</w:t>
      </w:r>
      <w:r w:rsidRPr="00C82A88">
        <w:rPr>
          <w:rFonts w:ascii="Consolas" w:hAnsi="Consolas"/>
          <w:color w:val="F92772"/>
          <w:lang w:val="en-US"/>
        </w:rPr>
        <w:br/>
        <w:t xml:space="preserve">            - </w:t>
      </w:r>
      <w:r w:rsidRPr="00C82A88">
        <w:rPr>
          <w:rFonts w:ascii="Consolas" w:hAnsi="Consolas"/>
          <w:color w:val="F6F6F6"/>
          <w:lang w:val="en-US"/>
        </w:rPr>
        <w:t>8080:8080</w:t>
      </w:r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expose:</w:t>
      </w:r>
      <w:r w:rsidRPr="00C82A88">
        <w:rPr>
          <w:rFonts w:ascii="Consolas" w:hAnsi="Consolas"/>
          <w:color w:val="F92772"/>
          <w:lang w:val="en-US"/>
        </w:rPr>
        <w:br/>
        <w:t xml:space="preserve">            - </w:t>
      </w:r>
      <w:r w:rsidRPr="00C82A88">
        <w:rPr>
          <w:rFonts w:ascii="Consolas" w:hAnsi="Consolas"/>
          <w:color w:val="F6F6F6"/>
          <w:lang w:val="en-US"/>
        </w:rPr>
        <w:t>8080</w:t>
      </w:r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environment:</w:t>
      </w:r>
      <w:r w:rsidRPr="00C82A88">
        <w:rPr>
          <w:rFonts w:ascii="Consolas" w:hAnsi="Consolas"/>
          <w:color w:val="F92772"/>
          <w:lang w:val="en-US"/>
        </w:rPr>
        <w:br/>
        <w:t xml:space="preserve">            SPRING_DATASOURCE_USERNAME: </w:t>
      </w:r>
      <w:proofErr w:type="spellStart"/>
      <w:r w:rsidRPr="00C82A88">
        <w:rPr>
          <w:rFonts w:ascii="Consolas" w:hAnsi="Consolas"/>
          <w:color w:val="F6F6F6"/>
          <w:lang w:val="en-US"/>
        </w:rPr>
        <w:t>admin_ocp</w:t>
      </w:r>
      <w:proofErr w:type="spellEnd"/>
      <w:r w:rsidRPr="00C82A88">
        <w:rPr>
          <w:rFonts w:ascii="Consolas" w:hAnsi="Consolas"/>
          <w:color w:val="F6F6F6"/>
          <w:lang w:val="en-US"/>
        </w:rPr>
        <w:br/>
        <w:t xml:space="preserve">            </w:t>
      </w:r>
      <w:r w:rsidRPr="00C82A88">
        <w:rPr>
          <w:rFonts w:ascii="Consolas" w:hAnsi="Consolas"/>
          <w:color w:val="F92772"/>
          <w:lang w:val="en-US"/>
        </w:rPr>
        <w:t xml:space="preserve">SPRING_DATASOURCE_PASSWORD: </w:t>
      </w:r>
      <w:r w:rsidRPr="00C82A88">
        <w:rPr>
          <w:rFonts w:ascii="Consolas" w:hAnsi="Consolas"/>
          <w:color w:val="F6F6F6"/>
          <w:lang w:val="en-US"/>
        </w:rPr>
        <w:t>123</w:t>
      </w:r>
      <w:r w:rsidRPr="00C82A88">
        <w:rPr>
          <w:rFonts w:ascii="Consolas" w:hAnsi="Consolas"/>
          <w:color w:val="F6F6F6"/>
          <w:lang w:val="en-US"/>
        </w:rPr>
        <w:br/>
        <w:t xml:space="preserve">            </w:t>
      </w:r>
      <w:r w:rsidRPr="00C82A88">
        <w:rPr>
          <w:rFonts w:ascii="Consolas" w:hAnsi="Consolas"/>
          <w:color w:val="F92772"/>
          <w:lang w:val="en-US"/>
        </w:rPr>
        <w:t xml:space="preserve">SPRING_DATASOURCE_URL: </w:t>
      </w:r>
      <w:proofErr w:type="spellStart"/>
      <w:r w:rsidRPr="00C82A88">
        <w:rPr>
          <w:rFonts w:ascii="Consolas" w:hAnsi="Consolas"/>
          <w:color w:val="F6F6F6"/>
          <w:lang w:val="en-US"/>
        </w:rPr>
        <w:t>jdbc:postgresql</w:t>
      </w:r>
      <w:proofErr w:type="spellEnd"/>
      <w:r w:rsidRPr="00C82A88">
        <w:rPr>
          <w:rFonts w:ascii="Consolas" w:hAnsi="Consolas"/>
          <w:color w:val="F6F6F6"/>
          <w:lang w:val="en-US"/>
        </w:rPr>
        <w:t>://db-ocpizza:5432/</w:t>
      </w:r>
      <w:proofErr w:type="spellStart"/>
      <w:r w:rsidRPr="00C82A88">
        <w:rPr>
          <w:rFonts w:ascii="Consolas" w:hAnsi="Consolas"/>
          <w:color w:val="F6F6F6"/>
          <w:lang w:val="en-US"/>
        </w:rPr>
        <w:t>db_ocpizza</w:t>
      </w:r>
      <w:proofErr w:type="spellEnd"/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networks:</w:t>
      </w:r>
      <w:r w:rsidRPr="00C82A88">
        <w:rPr>
          <w:rFonts w:ascii="Consolas" w:hAnsi="Consolas"/>
          <w:color w:val="F92772"/>
          <w:lang w:val="en-US"/>
        </w:rPr>
        <w:br/>
        <w:t xml:space="preserve">            - </w:t>
      </w:r>
      <w:proofErr w:type="spellStart"/>
      <w:r w:rsidRPr="00C82A88">
        <w:rPr>
          <w:rFonts w:ascii="Consolas" w:hAnsi="Consolas"/>
          <w:color w:val="F6F6F6"/>
          <w:lang w:val="en-US"/>
        </w:rPr>
        <w:t>ocp</w:t>
      </w:r>
      <w:proofErr w:type="spellEnd"/>
      <w:r w:rsidRPr="00C82A88">
        <w:rPr>
          <w:rFonts w:ascii="Consolas" w:hAnsi="Consolas"/>
          <w:color w:val="F6F6F6"/>
          <w:lang w:val="en-US"/>
        </w:rPr>
        <w:t>-network</w:t>
      </w:r>
      <w:r w:rsidRPr="00C82A88">
        <w:rPr>
          <w:rFonts w:ascii="Consolas" w:hAnsi="Consolas"/>
          <w:color w:val="F6F6F6"/>
          <w:lang w:val="en-US"/>
        </w:rPr>
        <w:br/>
      </w:r>
      <w:r w:rsidRPr="00C82A88">
        <w:rPr>
          <w:rFonts w:ascii="Consolas" w:hAnsi="Consolas"/>
          <w:color w:val="F6F6F6"/>
          <w:lang w:val="en-US"/>
        </w:rPr>
        <w:br/>
        <w:t xml:space="preserve">    </w:t>
      </w:r>
      <w:r w:rsidRPr="00C82A88">
        <w:rPr>
          <w:rFonts w:ascii="Consolas" w:hAnsi="Consolas"/>
          <w:color w:val="F92772"/>
          <w:lang w:val="en-US"/>
        </w:rPr>
        <w:t>front-</w:t>
      </w:r>
      <w:proofErr w:type="spellStart"/>
      <w:r w:rsidRPr="00C82A88">
        <w:rPr>
          <w:rFonts w:ascii="Consolas" w:hAnsi="Consolas"/>
          <w:color w:val="F92772"/>
          <w:lang w:val="en-US"/>
        </w:rPr>
        <w:t>ocpizza</w:t>
      </w:r>
      <w:proofErr w:type="spellEnd"/>
      <w:r w:rsidRPr="00C82A88">
        <w:rPr>
          <w:rFonts w:ascii="Consolas" w:hAnsi="Consolas"/>
          <w:color w:val="F92772"/>
          <w:lang w:val="en-US"/>
        </w:rPr>
        <w:t>:</w:t>
      </w:r>
      <w:r w:rsidRPr="00C82A88">
        <w:rPr>
          <w:rFonts w:ascii="Consolas" w:hAnsi="Consolas"/>
          <w:color w:val="F92772"/>
          <w:lang w:val="en-US"/>
        </w:rPr>
        <w:br/>
        <w:t xml:space="preserve">        build:</w:t>
      </w:r>
      <w:r w:rsidRPr="00C82A88">
        <w:rPr>
          <w:rFonts w:ascii="Consolas" w:hAnsi="Consolas"/>
          <w:color w:val="F92772"/>
          <w:lang w:val="en-US"/>
        </w:rPr>
        <w:br/>
        <w:t xml:space="preserve">            context: </w:t>
      </w:r>
      <w:r w:rsidRPr="00C82A88">
        <w:rPr>
          <w:rFonts w:ascii="Consolas" w:hAnsi="Consolas"/>
          <w:color w:val="F6F6F6"/>
          <w:lang w:val="en-US"/>
        </w:rPr>
        <w:t>.</w:t>
      </w:r>
      <w:r w:rsidRPr="00C82A88">
        <w:rPr>
          <w:rFonts w:ascii="Consolas" w:hAnsi="Consolas"/>
          <w:color w:val="F6F6F6"/>
          <w:lang w:val="en-US"/>
        </w:rPr>
        <w:br/>
        <w:t xml:space="preserve">            </w:t>
      </w:r>
      <w:proofErr w:type="spellStart"/>
      <w:r w:rsidRPr="00C82A88">
        <w:rPr>
          <w:rFonts w:ascii="Consolas" w:hAnsi="Consolas"/>
          <w:color w:val="F92772"/>
          <w:lang w:val="en-US"/>
        </w:rPr>
        <w:t>dockerfile</w:t>
      </w:r>
      <w:proofErr w:type="spellEnd"/>
      <w:r w:rsidRPr="00C82A88">
        <w:rPr>
          <w:rFonts w:ascii="Consolas" w:hAnsi="Consolas"/>
          <w:color w:val="F92772"/>
          <w:lang w:val="en-US"/>
        </w:rPr>
        <w:t xml:space="preserve">: </w:t>
      </w:r>
      <w:r w:rsidR="00982F19">
        <w:rPr>
          <w:rFonts w:ascii="Consolas" w:hAnsi="Consolas"/>
          <w:color w:val="F6F6F6"/>
          <w:lang w:val="en-US"/>
        </w:rPr>
        <w:t>build/front</w:t>
      </w:r>
      <w:r w:rsidRPr="00C82A88">
        <w:rPr>
          <w:rFonts w:ascii="Consolas" w:hAnsi="Consolas"/>
          <w:color w:val="F6F6F6"/>
          <w:lang w:val="en-US"/>
        </w:rPr>
        <w:t>/</w:t>
      </w:r>
      <w:proofErr w:type="spellStart"/>
      <w:r w:rsidRPr="00C82A88">
        <w:rPr>
          <w:rFonts w:ascii="Consolas" w:hAnsi="Consolas"/>
          <w:color w:val="F6F6F6"/>
          <w:lang w:val="en-US"/>
        </w:rPr>
        <w:t>Dockerfile</w:t>
      </w:r>
      <w:proofErr w:type="spellEnd"/>
      <w:r w:rsidRPr="00C82A88">
        <w:rPr>
          <w:rFonts w:ascii="Consolas" w:hAnsi="Consolas"/>
          <w:color w:val="F6F6F6"/>
          <w:lang w:val="en-US"/>
        </w:rPr>
        <w:t>-front</w:t>
      </w:r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proofErr w:type="spellStart"/>
      <w:r w:rsidRPr="00C82A88">
        <w:rPr>
          <w:rFonts w:ascii="Consolas" w:hAnsi="Consolas"/>
          <w:color w:val="F92772"/>
          <w:lang w:val="en-US"/>
        </w:rPr>
        <w:t>container_name</w:t>
      </w:r>
      <w:proofErr w:type="spellEnd"/>
      <w:r w:rsidRPr="00C82A88">
        <w:rPr>
          <w:rFonts w:ascii="Consolas" w:hAnsi="Consolas"/>
          <w:color w:val="F92772"/>
          <w:lang w:val="en-US"/>
        </w:rPr>
        <w:t xml:space="preserve">: </w:t>
      </w:r>
      <w:proofErr w:type="spellStart"/>
      <w:r w:rsidRPr="00C82A88">
        <w:rPr>
          <w:rFonts w:ascii="Consolas" w:hAnsi="Consolas"/>
          <w:color w:val="F6F6F6"/>
          <w:lang w:val="en-US"/>
        </w:rPr>
        <w:t>cont</w:t>
      </w:r>
      <w:proofErr w:type="spellEnd"/>
      <w:r w:rsidRPr="00C82A88">
        <w:rPr>
          <w:rFonts w:ascii="Consolas" w:hAnsi="Consolas"/>
          <w:color w:val="F6F6F6"/>
          <w:lang w:val="en-US"/>
        </w:rPr>
        <w:t>-</w:t>
      </w:r>
      <w:proofErr w:type="spellStart"/>
      <w:r w:rsidRPr="00C82A88">
        <w:rPr>
          <w:rFonts w:ascii="Consolas" w:hAnsi="Consolas"/>
          <w:color w:val="F6F6F6"/>
          <w:lang w:val="en-US"/>
        </w:rPr>
        <w:t>ocpizza</w:t>
      </w:r>
      <w:proofErr w:type="spellEnd"/>
      <w:r w:rsidRPr="00C82A88">
        <w:rPr>
          <w:rFonts w:ascii="Consolas" w:hAnsi="Consolas"/>
          <w:color w:val="F6F6F6"/>
          <w:lang w:val="en-US"/>
        </w:rPr>
        <w:t>-front</w:t>
      </w:r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volumes:</w:t>
      </w:r>
      <w:r w:rsidRPr="00C82A88">
        <w:rPr>
          <w:rFonts w:ascii="Consolas" w:hAnsi="Consolas"/>
          <w:color w:val="F92772"/>
          <w:lang w:val="en-US"/>
        </w:rPr>
        <w:br/>
        <w:t xml:space="preserve">            - </w:t>
      </w:r>
      <w:r w:rsidRPr="00C82A88">
        <w:rPr>
          <w:rFonts w:ascii="Consolas" w:hAnsi="Consolas"/>
          <w:color w:val="E6DA74"/>
          <w:lang w:val="en-US"/>
        </w:rPr>
        <w:t>'</w:t>
      </w:r>
      <w:r w:rsidR="00982F19">
        <w:rPr>
          <w:rFonts w:ascii="Consolas" w:hAnsi="Consolas"/>
          <w:color w:val="E6DA74"/>
          <w:lang w:val="en-US"/>
        </w:rPr>
        <w:t>front</w:t>
      </w:r>
      <w:r w:rsidRPr="00C82A88">
        <w:rPr>
          <w:rFonts w:ascii="Consolas" w:hAnsi="Consolas"/>
          <w:color w:val="E6DA74"/>
          <w:lang w:val="en-US"/>
        </w:rPr>
        <w:t>:/app'</w:t>
      </w:r>
      <w:r w:rsidRPr="00C82A88">
        <w:rPr>
          <w:rFonts w:ascii="Consolas" w:hAnsi="Consolas"/>
          <w:color w:val="E6DA74"/>
          <w:lang w:val="en-US"/>
        </w:rPr>
        <w:br/>
        <w:t xml:space="preserve">            </w:t>
      </w:r>
      <w:r w:rsidRPr="00C82A88">
        <w:rPr>
          <w:rFonts w:ascii="Consolas" w:hAnsi="Consolas"/>
          <w:color w:val="F92772"/>
          <w:lang w:val="en-US"/>
        </w:rPr>
        <w:t xml:space="preserve">- </w:t>
      </w:r>
      <w:r w:rsidRPr="00C82A88">
        <w:rPr>
          <w:rFonts w:ascii="Consolas" w:hAnsi="Consolas"/>
          <w:color w:val="E6DA74"/>
          <w:lang w:val="en-US"/>
        </w:rPr>
        <w:t>'/app/</w:t>
      </w:r>
      <w:proofErr w:type="spellStart"/>
      <w:r w:rsidRPr="00C82A88">
        <w:rPr>
          <w:rFonts w:ascii="Consolas" w:hAnsi="Consolas"/>
          <w:color w:val="E6DA74"/>
          <w:lang w:val="en-US"/>
        </w:rPr>
        <w:t>node_modules</w:t>
      </w:r>
      <w:proofErr w:type="spellEnd"/>
      <w:r w:rsidRPr="00C82A88">
        <w:rPr>
          <w:rFonts w:ascii="Consolas" w:hAnsi="Consolas"/>
          <w:color w:val="E6DA74"/>
          <w:lang w:val="en-US"/>
        </w:rPr>
        <w:t>'</w:t>
      </w:r>
      <w:r w:rsidRPr="00C82A88">
        <w:rPr>
          <w:rFonts w:ascii="Consolas" w:hAnsi="Consolas"/>
          <w:color w:val="E6DA74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ports:</w:t>
      </w:r>
      <w:r w:rsidRPr="00C82A88">
        <w:rPr>
          <w:rFonts w:ascii="Consolas" w:hAnsi="Consolas"/>
          <w:color w:val="F92772"/>
          <w:lang w:val="en-US"/>
        </w:rPr>
        <w:br/>
        <w:t xml:space="preserve">            - </w:t>
      </w:r>
      <w:r w:rsidRPr="00C82A88">
        <w:rPr>
          <w:rFonts w:ascii="Consolas" w:hAnsi="Consolas"/>
          <w:color w:val="F6F6F6"/>
          <w:lang w:val="en-US"/>
        </w:rPr>
        <w:t>420</w:t>
      </w:r>
      <w:r w:rsidR="000018C7">
        <w:rPr>
          <w:rFonts w:ascii="Consolas" w:hAnsi="Consolas"/>
          <w:color w:val="F6F6F6"/>
          <w:lang w:val="en-US"/>
        </w:rPr>
        <w:t>0</w:t>
      </w:r>
      <w:r w:rsidRPr="00C82A88">
        <w:rPr>
          <w:rFonts w:ascii="Consolas" w:hAnsi="Consolas"/>
          <w:color w:val="F6F6F6"/>
          <w:lang w:val="en-US"/>
        </w:rPr>
        <w:t>:4200</w:t>
      </w:r>
      <w:r w:rsidRPr="00C82A88">
        <w:rPr>
          <w:rFonts w:ascii="Consolas" w:hAnsi="Consolas"/>
          <w:color w:val="F6F6F6"/>
          <w:lang w:val="en-US"/>
        </w:rPr>
        <w:br/>
        <w:t xml:space="preserve">        </w:t>
      </w:r>
      <w:r w:rsidRPr="00C82A88">
        <w:rPr>
          <w:rFonts w:ascii="Consolas" w:hAnsi="Consolas"/>
          <w:color w:val="F92772"/>
          <w:lang w:val="en-US"/>
        </w:rPr>
        <w:t>networks:</w:t>
      </w:r>
      <w:r w:rsidRPr="00C82A88">
        <w:rPr>
          <w:rFonts w:ascii="Consolas" w:hAnsi="Consolas"/>
          <w:color w:val="F92772"/>
          <w:lang w:val="en-US"/>
        </w:rPr>
        <w:br/>
        <w:t xml:space="preserve">            - </w:t>
      </w:r>
      <w:proofErr w:type="spellStart"/>
      <w:r w:rsidRPr="00C82A88">
        <w:rPr>
          <w:rFonts w:ascii="Consolas" w:hAnsi="Consolas"/>
          <w:color w:val="F6F6F6"/>
          <w:lang w:val="en-US"/>
        </w:rPr>
        <w:t>ocp</w:t>
      </w:r>
      <w:proofErr w:type="spellEnd"/>
      <w:r w:rsidRPr="00C82A88">
        <w:rPr>
          <w:rFonts w:ascii="Consolas" w:hAnsi="Consolas"/>
          <w:color w:val="F6F6F6"/>
          <w:lang w:val="en-US"/>
        </w:rPr>
        <w:t>-network</w:t>
      </w:r>
      <w:r w:rsidRPr="00C82A88">
        <w:rPr>
          <w:rFonts w:ascii="Consolas" w:hAnsi="Consolas"/>
          <w:color w:val="F6F6F6"/>
          <w:lang w:val="en-US"/>
        </w:rPr>
        <w:br/>
      </w:r>
      <w:r w:rsidRPr="00C82A88">
        <w:rPr>
          <w:rFonts w:ascii="Consolas" w:hAnsi="Consolas"/>
          <w:color w:val="F6F6F6"/>
          <w:lang w:val="en-US"/>
        </w:rPr>
        <w:br/>
      </w:r>
      <w:r w:rsidRPr="00C82A88">
        <w:rPr>
          <w:rFonts w:ascii="Consolas" w:hAnsi="Consolas"/>
          <w:color w:val="F92772"/>
          <w:lang w:val="en-US"/>
        </w:rPr>
        <w:t>networks:</w:t>
      </w:r>
      <w:r w:rsidRPr="00C82A88">
        <w:rPr>
          <w:rFonts w:ascii="Consolas" w:hAnsi="Consolas"/>
          <w:color w:val="F92772"/>
          <w:lang w:val="en-US"/>
        </w:rPr>
        <w:br/>
        <w:t xml:space="preserve">    </w:t>
      </w:r>
      <w:proofErr w:type="spellStart"/>
      <w:r w:rsidRPr="00C82A88">
        <w:rPr>
          <w:rFonts w:ascii="Consolas" w:hAnsi="Consolas"/>
          <w:color w:val="F92772"/>
          <w:lang w:val="en-US"/>
        </w:rPr>
        <w:t>ocp</w:t>
      </w:r>
      <w:proofErr w:type="spellEnd"/>
      <w:r w:rsidRPr="00C82A88">
        <w:rPr>
          <w:rFonts w:ascii="Consolas" w:hAnsi="Consolas"/>
          <w:color w:val="F92772"/>
          <w:lang w:val="en-US"/>
        </w:rPr>
        <w:t>-network:</w:t>
      </w:r>
      <w:r w:rsidRPr="00C82A88">
        <w:rPr>
          <w:rFonts w:ascii="Consolas" w:hAnsi="Consolas"/>
          <w:color w:val="F92772"/>
          <w:lang w:val="en-US"/>
        </w:rPr>
        <w:br/>
      </w:r>
      <w:r w:rsidRPr="00C82A88">
        <w:rPr>
          <w:rFonts w:ascii="Consolas" w:hAnsi="Consolas"/>
          <w:color w:val="F92772"/>
          <w:lang w:val="en-US"/>
        </w:rPr>
        <w:br/>
      </w:r>
      <w:r w:rsidR="00982F19" w:rsidRPr="00982F19">
        <w:rPr>
          <w:rFonts w:ascii="Consolas" w:hAnsi="Consolas"/>
          <w:color w:val="F92772"/>
          <w:lang w:val="en-US"/>
        </w:rPr>
        <w:t>volumes:</w:t>
      </w:r>
      <w:r w:rsidR="00982F19" w:rsidRPr="00982F19">
        <w:rPr>
          <w:rFonts w:ascii="Consolas" w:hAnsi="Consolas"/>
          <w:color w:val="F92772"/>
          <w:lang w:val="en-US"/>
        </w:rPr>
        <w:br/>
        <w:t xml:space="preserve">    </w:t>
      </w:r>
      <w:proofErr w:type="spellStart"/>
      <w:r w:rsidR="00982F19" w:rsidRPr="00982F19">
        <w:rPr>
          <w:rFonts w:ascii="Consolas" w:hAnsi="Consolas"/>
          <w:color w:val="F92772"/>
          <w:lang w:val="en-US"/>
        </w:rPr>
        <w:t>db_data</w:t>
      </w:r>
      <w:proofErr w:type="spellEnd"/>
      <w:r w:rsidR="00982F19" w:rsidRPr="00982F19">
        <w:rPr>
          <w:rFonts w:ascii="Consolas" w:hAnsi="Consolas"/>
          <w:color w:val="F92772"/>
          <w:lang w:val="en-US"/>
        </w:rPr>
        <w:t>:</w:t>
      </w:r>
      <w:r w:rsidR="00982F19" w:rsidRPr="00982F19">
        <w:rPr>
          <w:rFonts w:ascii="Consolas" w:hAnsi="Consolas"/>
          <w:color w:val="F92772"/>
          <w:lang w:val="en-US"/>
        </w:rPr>
        <w:br/>
        <w:t xml:space="preserve">        driver: </w:t>
      </w:r>
      <w:r w:rsidR="00982F19" w:rsidRPr="00982F19">
        <w:rPr>
          <w:rFonts w:ascii="Consolas" w:hAnsi="Consolas"/>
          <w:color w:val="F6F6F6"/>
          <w:lang w:val="en-US"/>
        </w:rPr>
        <w:t>local</w:t>
      </w:r>
      <w:r w:rsidR="00982F19" w:rsidRPr="00982F19">
        <w:rPr>
          <w:rFonts w:ascii="Consolas" w:hAnsi="Consolas"/>
          <w:color w:val="F6F6F6"/>
          <w:lang w:val="en-US"/>
        </w:rPr>
        <w:br/>
        <w:t xml:space="preserve">        </w:t>
      </w:r>
      <w:proofErr w:type="spellStart"/>
      <w:r w:rsidR="00982F19" w:rsidRPr="00982F19">
        <w:rPr>
          <w:rFonts w:ascii="Consolas" w:hAnsi="Consolas"/>
          <w:color w:val="F92772"/>
          <w:lang w:val="en-US"/>
        </w:rPr>
        <w:t>driver_opts</w:t>
      </w:r>
      <w:proofErr w:type="spellEnd"/>
      <w:r w:rsidR="00982F19" w:rsidRPr="00982F19">
        <w:rPr>
          <w:rFonts w:ascii="Consolas" w:hAnsi="Consolas"/>
          <w:color w:val="F92772"/>
          <w:lang w:val="en-US"/>
        </w:rPr>
        <w:t>:</w:t>
      </w:r>
      <w:r w:rsidR="00982F19" w:rsidRPr="00982F19">
        <w:rPr>
          <w:rFonts w:ascii="Consolas" w:hAnsi="Consolas"/>
          <w:color w:val="F92772"/>
          <w:lang w:val="en-US"/>
        </w:rPr>
        <w:br/>
        <w:t xml:space="preserve">            type: </w:t>
      </w:r>
      <w:r w:rsidR="00982F19" w:rsidRPr="00982F19">
        <w:rPr>
          <w:rFonts w:ascii="Consolas" w:hAnsi="Consolas"/>
          <w:color w:val="E6DA74"/>
          <w:lang w:val="en-US"/>
        </w:rPr>
        <w:t>'none'</w:t>
      </w:r>
      <w:r w:rsidR="00982F19" w:rsidRPr="00982F19">
        <w:rPr>
          <w:rFonts w:ascii="Consolas" w:hAnsi="Consolas"/>
          <w:color w:val="E6DA74"/>
          <w:lang w:val="en-US"/>
        </w:rPr>
        <w:br/>
        <w:t xml:space="preserve">            </w:t>
      </w:r>
      <w:r w:rsidR="00982F19" w:rsidRPr="00982F19">
        <w:rPr>
          <w:rFonts w:ascii="Consolas" w:hAnsi="Consolas"/>
          <w:color w:val="F92772"/>
          <w:lang w:val="en-US"/>
        </w:rPr>
        <w:t xml:space="preserve">o: </w:t>
      </w:r>
      <w:r w:rsidR="00982F19" w:rsidRPr="00982F19">
        <w:rPr>
          <w:rFonts w:ascii="Consolas" w:hAnsi="Consolas"/>
          <w:color w:val="E6DA74"/>
          <w:lang w:val="en-US"/>
        </w:rPr>
        <w:t>'bind'</w:t>
      </w:r>
      <w:r w:rsidR="00982F19" w:rsidRPr="00982F19">
        <w:rPr>
          <w:rFonts w:ascii="Consolas" w:hAnsi="Consolas"/>
          <w:color w:val="E6DA74"/>
          <w:lang w:val="en-US"/>
        </w:rPr>
        <w:br/>
        <w:t xml:space="preserve">            </w:t>
      </w:r>
      <w:r w:rsidR="00982F19" w:rsidRPr="00982F19">
        <w:rPr>
          <w:rFonts w:ascii="Consolas" w:hAnsi="Consolas"/>
          <w:color w:val="F92772"/>
          <w:lang w:val="en-US"/>
        </w:rPr>
        <w:t xml:space="preserve">device: </w:t>
      </w:r>
      <w:r w:rsidR="00982F19" w:rsidRPr="00982F19">
        <w:rPr>
          <w:rFonts w:ascii="Consolas" w:hAnsi="Consolas"/>
          <w:color w:val="E6DA74"/>
          <w:lang w:val="en-US"/>
        </w:rPr>
        <w:t>'/opt/</w:t>
      </w:r>
      <w:proofErr w:type="spellStart"/>
      <w:r w:rsidR="000018C7">
        <w:rPr>
          <w:rFonts w:ascii="Consolas" w:hAnsi="Consolas"/>
          <w:color w:val="E6DA74"/>
          <w:lang w:val="en-US"/>
        </w:rPr>
        <w:t>ocpizza</w:t>
      </w:r>
      <w:proofErr w:type="spellEnd"/>
      <w:r w:rsidR="00982F19" w:rsidRPr="00982F19">
        <w:rPr>
          <w:rFonts w:ascii="Consolas" w:hAnsi="Consolas"/>
          <w:color w:val="E6DA74"/>
          <w:lang w:val="en-US"/>
        </w:rPr>
        <w:t>/docker/volumes/</w:t>
      </w:r>
      <w:proofErr w:type="spellStart"/>
      <w:r w:rsidR="00982F19" w:rsidRPr="00982F19">
        <w:rPr>
          <w:rFonts w:ascii="Consolas" w:hAnsi="Consolas"/>
          <w:color w:val="E6DA74"/>
          <w:lang w:val="en-US"/>
        </w:rPr>
        <w:t>postgres</w:t>
      </w:r>
      <w:proofErr w:type="spellEnd"/>
      <w:r w:rsidR="00982F19" w:rsidRPr="00982F19">
        <w:rPr>
          <w:rFonts w:ascii="Consolas" w:hAnsi="Consolas"/>
          <w:color w:val="E6DA74"/>
          <w:lang w:val="en-US"/>
        </w:rPr>
        <w:t>'</w:t>
      </w:r>
      <w:r w:rsidR="00982F19" w:rsidRPr="00982F19">
        <w:rPr>
          <w:rFonts w:ascii="Consolas" w:hAnsi="Consolas"/>
          <w:color w:val="E6DA74"/>
          <w:lang w:val="en-US"/>
        </w:rPr>
        <w:br/>
        <w:t xml:space="preserve">    </w:t>
      </w:r>
      <w:r w:rsidR="00982F19" w:rsidRPr="00982F19">
        <w:rPr>
          <w:rFonts w:ascii="Consolas" w:hAnsi="Consolas"/>
          <w:color w:val="F92772"/>
          <w:lang w:val="en-US"/>
        </w:rPr>
        <w:t>front:</w:t>
      </w:r>
    </w:p>
    <w:p w14:paraId="60617C93" w14:textId="2448E4DD" w:rsidR="00B610A1" w:rsidRPr="00B610A1" w:rsidRDefault="00982F19" w:rsidP="00982F19">
      <w:pPr>
        <w:pStyle w:val="Titre3"/>
      </w:pPr>
      <w:r w:rsidRPr="00982F19">
        <w:rPr>
          <w:lang w:val="en-US"/>
        </w:rPr>
        <w:lastRenderedPageBreak/>
        <w:t xml:space="preserve"> </w:t>
      </w:r>
      <w:bookmarkStart w:id="26" w:name="_Toc21528380"/>
      <w:r w:rsidR="0046461D">
        <w:t>Scripts</w:t>
      </w:r>
      <w:bookmarkEnd w:id="26"/>
    </w:p>
    <w:p w14:paraId="16F4F051" w14:textId="77777777" w:rsidR="00B610A1" w:rsidRDefault="00B610A1" w:rsidP="00B610A1">
      <w:pPr>
        <w:pStyle w:val="Corpsdetexte"/>
        <w:spacing w:line="360" w:lineRule="auto"/>
        <w:rPr>
          <w:rFonts w:ascii="Verdana" w:hAnsi="Verdana"/>
        </w:rPr>
      </w:pPr>
      <w:r w:rsidRPr="00FC3EFF">
        <w:rPr>
          <w:rFonts w:ascii="Verdana" w:hAnsi="Verdana"/>
        </w:rPr>
        <w:t xml:space="preserve">Scripts </w:t>
      </w:r>
      <w:proofErr w:type="gramStart"/>
      <w:r w:rsidRPr="00FC3EFF">
        <w:rPr>
          <w:rFonts w:ascii="Verdana" w:hAnsi="Verdana"/>
        </w:rPr>
        <w:t>SQL :</w:t>
      </w:r>
      <w:proofErr w:type="gramEnd"/>
    </w:p>
    <w:p w14:paraId="4DB41E47" w14:textId="7F8BA79F" w:rsidR="00B610A1" w:rsidRPr="004C3759" w:rsidRDefault="00B25950" w:rsidP="00B610A1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hyperlink r:id="rId30" w:history="1">
        <w:proofErr w:type="spellStart"/>
        <w:proofErr w:type="gramStart"/>
        <w:r w:rsidR="00B610A1" w:rsidRPr="000A1259">
          <w:rPr>
            <w:rStyle w:val="Lienhypertexte"/>
            <w:rFonts w:ascii="Verdana" w:hAnsi="Verdana"/>
            <w:u w:val="none"/>
            <w:lang w:val="fr-FR"/>
          </w:rPr>
          <w:t>create</w:t>
        </w:r>
        <w:proofErr w:type="gramEnd"/>
        <w:r w:rsidR="00B610A1" w:rsidRPr="000A1259">
          <w:rPr>
            <w:rStyle w:val="Lienhypertexte"/>
            <w:rFonts w:ascii="Verdana" w:hAnsi="Verdana"/>
            <w:u w:val="none"/>
            <w:lang w:val="fr-FR"/>
          </w:rPr>
          <w:t>_db_ocpizza</w:t>
        </w:r>
        <w:proofErr w:type="spellEnd"/>
      </w:hyperlink>
      <w:r w:rsidR="00B610A1" w:rsidRPr="004C3759">
        <w:rPr>
          <w:rStyle w:val="Lienhypertexte"/>
          <w:rFonts w:ascii="Verdana" w:hAnsi="Verdana"/>
          <w:u w:val="none"/>
          <w:lang w:val="fr-FR"/>
        </w:rPr>
        <w:t> </w:t>
      </w:r>
      <w:r w:rsidR="00B610A1" w:rsidRPr="004C3759">
        <w:rPr>
          <w:rStyle w:val="Lienhypertexte"/>
          <w:rFonts w:ascii="Verdana" w:hAnsi="Verdana"/>
          <w:color w:val="auto"/>
          <w:u w:val="none"/>
          <w:lang w:val="fr-FR"/>
        </w:rPr>
        <w:t xml:space="preserve">: ce fichier </w:t>
      </w:r>
      <w:r w:rsidR="00B610A1">
        <w:rPr>
          <w:rStyle w:val="Lienhypertexte"/>
          <w:rFonts w:ascii="Verdana" w:hAnsi="Verdana"/>
          <w:color w:val="auto"/>
          <w:u w:val="none"/>
          <w:lang w:val="fr-FR"/>
        </w:rPr>
        <w:t>contient le script SQL de création du schéma de destiné à l’environnement de production.</w:t>
      </w:r>
      <w:r w:rsidR="00B610A1" w:rsidRPr="004C3759">
        <w:rPr>
          <w:rStyle w:val="Lienhypertexte"/>
          <w:rFonts w:ascii="Verdana" w:hAnsi="Verdana"/>
          <w:color w:val="auto"/>
          <w:u w:val="none"/>
          <w:lang w:val="fr-FR"/>
        </w:rPr>
        <w:t xml:space="preserve"> </w:t>
      </w:r>
    </w:p>
    <w:p w14:paraId="11FA753E" w14:textId="518AB548" w:rsidR="00B610A1" w:rsidRPr="004C3759" w:rsidRDefault="00B25950" w:rsidP="00B610A1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hyperlink r:id="rId31" w:history="1">
        <w:proofErr w:type="spellStart"/>
        <w:proofErr w:type="gramStart"/>
        <w:r w:rsidR="00B610A1" w:rsidRPr="000A1259">
          <w:rPr>
            <w:rStyle w:val="Lienhypertexte"/>
            <w:rFonts w:ascii="Verdana" w:hAnsi="Verdana"/>
            <w:lang w:val="fr-FR"/>
          </w:rPr>
          <w:t>create</w:t>
        </w:r>
        <w:proofErr w:type="gramEnd"/>
        <w:r w:rsidR="00B610A1" w:rsidRPr="000A1259">
          <w:rPr>
            <w:rStyle w:val="Lienhypertexte"/>
            <w:rFonts w:ascii="Verdana" w:hAnsi="Verdana"/>
            <w:lang w:val="fr-FR"/>
          </w:rPr>
          <w:t>_db_ocpizza_test</w:t>
        </w:r>
        <w:proofErr w:type="spellEnd"/>
      </w:hyperlink>
      <w:r w:rsidR="00B610A1" w:rsidRPr="004C3759">
        <w:rPr>
          <w:rStyle w:val="Lienhypertexte"/>
          <w:rFonts w:ascii="Verdana" w:hAnsi="Verdana"/>
          <w:u w:val="none"/>
          <w:lang w:val="fr-FR"/>
        </w:rPr>
        <w:t> :</w:t>
      </w:r>
      <w:r w:rsidR="00B610A1">
        <w:rPr>
          <w:rStyle w:val="Lienhypertexte"/>
          <w:rFonts w:ascii="Verdana" w:hAnsi="Verdana"/>
          <w:u w:val="none"/>
          <w:lang w:val="fr-FR"/>
        </w:rPr>
        <w:t xml:space="preserve"> </w:t>
      </w:r>
      <w:r w:rsidR="00B610A1" w:rsidRPr="004C3759">
        <w:rPr>
          <w:rStyle w:val="Lienhypertexte"/>
          <w:rFonts w:ascii="Verdana" w:hAnsi="Verdana"/>
          <w:color w:val="auto"/>
          <w:u w:val="none"/>
          <w:lang w:val="fr-FR"/>
        </w:rPr>
        <w:t xml:space="preserve">ce fichier </w:t>
      </w:r>
      <w:r w:rsidR="00B610A1">
        <w:rPr>
          <w:rStyle w:val="Lienhypertexte"/>
          <w:rFonts w:ascii="Verdana" w:hAnsi="Verdana"/>
          <w:color w:val="auto"/>
          <w:u w:val="none"/>
          <w:lang w:val="fr-FR"/>
        </w:rPr>
        <w:t>contient le script SQL de création du schéma de destiné à l’environnement de test.</w:t>
      </w:r>
      <w:r w:rsidR="00B610A1" w:rsidRPr="004C3759">
        <w:rPr>
          <w:rStyle w:val="Lienhypertexte"/>
          <w:rFonts w:ascii="Verdana" w:hAnsi="Verdana"/>
          <w:color w:val="auto"/>
          <w:u w:val="none"/>
          <w:lang w:val="fr-FR"/>
        </w:rPr>
        <w:t xml:space="preserve"> </w:t>
      </w:r>
    </w:p>
    <w:p w14:paraId="50709122" w14:textId="57D41438" w:rsidR="00B610A1" w:rsidRDefault="00B25950" w:rsidP="00B610A1">
      <w:pPr>
        <w:pStyle w:val="Corpsdetexte"/>
        <w:numPr>
          <w:ilvl w:val="0"/>
          <w:numId w:val="9"/>
        </w:numPr>
        <w:spacing w:line="360" w:lineRule="auto"/>
        <w:rPr>
          <w:rStyle w:val="Lienhypertexte"/>
          <w:rFonts w:ascii="Verdana" w:hAnsi="Verdana"/>
          <w:color w:val="auto"/>
          <w:u w:val="none"/>
          <w:lang w:val="fr-FR"/>
        </w:rPr>
      </w:pPr>
      <w:hyperlink r:id="rId32" w:history="1">
        <w:proofErr w:type="gramStart"/>
        <w:r w:rsidR="00B610A1" w:rsidRPr="000A1259">
          <w:rPr>
            <w:rStyle w:val="Lienhypertexte"/>
            <w:rFonts w:ascii="Verdana" w:hAnsi="Verdana"/>
            <w:lang w:val="fr-FR"/>
          </w:rPr>
          <w:t>create</w:t>
        </w:r>
        <w:proofErr w:type="gramEnd"/>
        <w:r w:rsidR="00B610A1" w:rsidRPr="000A1259">
          <w:rPr>
            <w:rStyle w:val="Lienhypertexte"/>
            <w:rFonts w:ascii="Verdana" w:hAnsi="Verdana"/>
            <w:lang w:val="fr-FR"/>
          </w:rPr>
          <w:t>_db_ocpizza_dev</w:t>
        </w:r>
      </w:hyperlink>
      <w:r w:rsidR="00B610A1">
        <w:rPr>
          <w:rStyle w:val="Lienhypertexte"/>
          <w:rFonts w:ascii="Verdana" w:hAnsi="Verdana"/>
          <w:color w:val="auto"/>
          <w:u w:val="none"/>
          <w:lang w:val="fr-FR"/>
        </w:rPr>
        <w:t xml:space="preserve"> : </w:t>
      </w:r>
      <w:r w:rsidR="00B610A1" w:rsidRPr="004C3759">
        <w:rPr>
          <w:rStyle w:val="Lienhypertexte"/>
          <w:rFonts w:ascii="Verdana" w:hAnsi="Verdana"/>
          <w:color w:val="auto"/>
          <w:u w:val="none"/>
          <w:lang w:val="fr-FR"/>
        </w:rPr>
        <w:t xml:space="preserve">ce fichier </w:t>
      </w:r>
      <w:r w:rsidR="00B610A1">
        <w:rPr>
          <w:rStyle w:val="Lienhypertexte"/>
          <w:rFonts w:ascii="Verdana" w:hAnsi="Verdana"/>
          <w:color w:val="auto"/>
          <w:u w:val="none"/>
          <w:lang w:val="fr-FR"/>
        </w:rPr>
        <w:t>contient le script SQL de création du schéma de destiné à l’environnement de développement.</w:t>
      </w:r>
      <w:r w:rsidR="00B610A1" w:rsidRPr="004C3759">
        <w:rPr>
          <w:rStyle w:val="Lienhypertexte"/>
          <w:rFonts w:ascii="Verdana" w:hAnsi="Verdana"/>
          <w:color w:val="auto"/>
          <w:u w:val="none"/>
          <w:lang w:val="fr-FR"/>
        </w:rPr>
        <w:t xml:space="preserve"> </w:t>
      </w:r>
    </w:p>
    <w:p w14:paraId="0B7B5D6B" w14:textId="744F3753" w:rsidR="00B610A1" w:rsidRPr="004C3759" w:rsidRDefault="00B610A1" w:rsidP="0046461D">
      <w:pPr>
        <w:pStyle w:val="Corpsdetexte"/>
        <w:spacing w:line="360" w:lineRule="auto"/>
        <w:ind w:left="360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Ces fichiers sont à importer à l’emplacement &lt; /</w:t>
      </w:r>
      <w:proofErr w:type="spellStart"/>
      <w:r>
        <w:rPr>
          <w:rFonts w:ascii="Verdana" w:hAnsi="Verdana"/>
          <w:lang w:val="fr-FR"/>
        </w:rPr>
        <w:t>opt</w:t>
      </w:r>
      <w:proofErr w:type="spellEnd"/>
      <w:r>
        <w:rPr>
          <w:rFonts w:ascii="Verdana" w:hAnsi="Verdana"/>
          <w:lang w:val="fr-FR"/>
        </w:rPr>
        <w:t>/</w:t>
      </w:r>
      <w:proofErr w:type="spellStart"/>
      <w:r>
        <w:rPr>
          <w:rFonts w:ascii="Verdana" w:hAnsi="Verdana"/>
          <w:lang w:val="fr-FR"/>
        </w:rPr>
        <w:t>ocpizza</w:t>
      </w:r>
      <w:proofErr w:type="spellEnd"/>
      <w:r>
        <w:rPr>
          <w:rFonts w:ascii="Verdana" w:hAnsi="Verdana"/>
          <w:lang w:val="fr-FR"/>
        </w:rPr>
        <w:t>/</w:t>
      </w:r>
      <w:r w:rsidR="00B9249B">
        <w:rPr>
          <w:rFonts w:ascii="Verdana" w:hAnsi="Verdana"/>
          <w:lang w:val="fr-FR"/>
        </w:rPr>
        <w:t>docker/</w:t>
      </w:r>
      <w:proofErr w:type="spellStart"/>
      <w:r>
        <w:rPr>
          <w:rFonts w:ascii="Verdana" w:hAnsi="Verdana"/>
          <w:lang w:val="fr-FR"/>
        </w:rPr>
        <w:t>db</w:t>
      </w:r>
      <w:proofErr w:type="spellEnd"/>
      <w:r>
        <w:rPr>
          <w:rFonts w:ascii="Verdana" w:hAnsi="Verdana"/>
          <w:lang w:val="fr-FR"/>
        </w:rPr>
        <w:t xml:space="preserve"> &gt;.</w:t>
      </w:r>
    </w:p>
    <w:p w14:paraId="16BB87AC" w14:textId="315721B1" w:rsidR="00B610A1" w:rsidRDefault="00B610A1" w:rsidP="00B610A1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Script</w:t>
      </w:r>
      <w:r w:rsidR="007811AC">
        <w:rPr>
          <w:rFonts w:ascii="Verdana" w:hAnsi="Verdana"/>
          <w:lang w:val="fr-FR"/>
        </w:rPr>
        <w:t>s</w:t>
      </w:r>
      <w:r>
        <w:rPr>
          <w:rFonts w:ascii="Verdana" w:hAnsi="Verdana"/>
          <w:lang w:val="fr-FR"/>
        </w:rPr>
        <w:t xml:space="preserve"> Shell :</w:t>
      </w:r>
    </w:p>
    <w:p w14:paraId="3570C75D" w14:textId="114CF888" w:rsidR="00B610A1" w:rsidRPr="000A1259" w:rsidRDefault="006735D1" w:rsidP="00B610A1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hyperlink r:id="rId33" w:history="1">
        <w:r w:rsidR="00B610A1" w:rsidRPr="00A9409F">
          <w:rPr>
            <w:rStyle w:val="Lienhypertexte"/>
            <w:rFonts w:ascii="Verdana" w:hAnsi="Verdana"/>
            <w:lang w:val="fr-FR"/>
          </w:rPr>
          <w:t>backup-db.sh</w:t>
        </w:r>
      </w:hyperlink>
      <w:r w:rsidR="00B610A1" w:rsidRPr="000A1259">
        <w:rPr>
          <w:rStyle w:val="Lienhypertexte"/>
          <w:rFonts w:ascii="Verdana" w:hAnsi="Verdana"/>
          <w:u w:val="none"/>
          <w:lang w:val="fr-FR"/>
        </w:rPr>
        <w:t xml:space="preserve"> </w:t>
      </w:r>
      <w:r w:rsidR="00B610A1" w:rsidRPr="000A1259">
        <w:rPr>
          <w:rStyle w:val="Lienhypertexte"/>
          <w:rFonts w:ascii="Verdana" w:hAnsi="Verdana"/>
          <w:color w:val="auto"/>
          <w:u w:val="none"/>
          <w:lang w:val="fr-FR"/>
        </w:rPr>
        <w:t>: ce fichier contient l</w:t>
      </w:r>
      <w:r w:rsidR="00B610A1">
        <w:rPr>
          <w:rStyle w:val="Lienhypertexte"/>
          <w:rFonts w:ascii="Verdana" w:hAnsi="Verdana"/>
          <w:color w:val="auto"/>
          <w:u w:val="none"/>
          <w:lang w:val="fr-FR"/>
        </w:rPr>
        <w:t>e script Shell qui lancera la commande de backup de la base de données PostgreSQL.</w:t>
      </w:r>
    </w:p>
    <w:p w14:paraId="429D14A0" w14:textId="6EB7B50D" w:rsidR="00B610A1" w:rsidRPr="004C3759" w:rsidRDefault="006735D1" w:rsidP="00B610A1">
      <w:pPr>
        <w:pStyle w:val="Corpsdetexte"/>
        <w:numPr>
          <w:ilvl w:val="0"/>
          <w:numId w:val="9"/>
        </w:numPr>
        <w:spacing w:line="360" w:lineRule="auto"/>
        <w:rPr>
          <w:rStyle w:val="Lienhypertexte"/>
          <w:rFonts w:ascii="Verdana" w:hAnsi="Verdana"/>
          <w:color w:val="auto"/>
          <w:u w:val="none"/>
          <w:lang w:val="fr-FR"/>
        </w:rPr>
      </w:pPr>
      <w:hyperlink r:id="rId34" w:history="1">
        <w:r w:rsidR="00B610A1" w:rsidRPr="00A9409F">
          <w:rPr>
            <w:rStyle w:val="Lienhypertexte"/>
            <w:rFonts w:ascii="Verdana" w:hAnsi="Verdana"/>
            <w:lang w:val="fr-FR"/>
          </w:rPr>
          <w:t>extract-backup.sh</w:t>
        </w:r>
      </w:hyperlink>
      <w:r w:rsidR="00B610A1">
        <w:rPr>
          <w:rStyle w:val="Lienhypertexte"/>
          <w:rFonts w:ascii="Verdana" w:hAnsi="Verdana"/>
          <w:color w:val="auto"/>
          <w:u w:val="none"/>
          <w:lang w:val="fr-FR"/>
        </w:rPr>
        <w:t> :</w:t>
      </w:r>
      <w:r w:rsidR="00B610A1" w:rsidRPr="000A1259">
        <w:rPr>
          <w:rStyle w:val="Lienhypertexte"/>
          <w:rFonts w:ascii="Verdana" w:hAnsi="Verdana"/>
          <w:color w:val="auto"/>
          <w:u w:val="none"/>
          <w:lang w:val="fr-FR"/>
        </w:rPr>
        <w:t xml:space="preserve"> ce fichier contient l</w:t>
      </w:r>
      <w:r w:rsidR="00B610A1">
        <w:rPr>
          <w:rStyle w:val="Lienhypertexte"/>
          <w:rFonts w:ascii="Verdana" w:hAnsi="Verdana"/>
          <w:color w:val="auto"/>
          <w:u w:val="none"/>
          <w:lang w:val="fr-FR"/>
        </w:rPr>
        <w:t>e script Shell qui lancera la commande de récupération du backup de la base de données depuis son conteneur.</w:t>
      </w:r>
    </w:p>
    <w:p w14:paraId="1CC21051" w14:textId="10359788" w:rsidR="00C82A88" w:rsidRPr="0046461D" w:rsidRDefault="00B610A1" w:rsidP="0046461D">
      <w:pPr>
        <w:pStyle w:val="Corpsdetexte"/>
        <w:spacing w:line="360" w:lineRule="auto"/>
        <w:ind w:firstLine="360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Ces fichiers sont à importer à l’emplacement &lt; /</w:t>
      </w:r>
      <w:proofErr w:type="spellStart"/>
      <w:r>
        <w:rPr>
          <w:rFonts w:ascii="Verdana" w:hAnsi="Verdana"/>
          <w:lang w:val="fr-FR"/>
        </w:rPr>
        <w:t>opt</w:t>
      </w:r>
      <w:proofErr w:type="spellEnd"/>
      <w:r>
        <w:rPr>
          <w:rFonts w:ascii="Verdana" w:hAnsi="Verdana"/>
          <w:lang w:val="fr-FR"/>
        </w:rPr>
        <w:t>/</w:t>
      </w:r>
      <w:proofErr w:type="spellStart"/>
      <w:r>
        <w:rPr>
          <w:rFonts w:ascii="Verdana" w:hAnsi="Verdana"/>
          <w:lang w:val="fr-FR"/>
        </w:rPr>
        <w:t>ocpizza</w:t>
      </w:r>
      <w:proofErr w:type="spellEnd"/>
      <w:r>
        <w:rPr>
          <w:rFonts w:ascii="Verdana" w:hAnsi="Verdana"/>
          <w:lang w:val="fr-FR"/>
        </w:rPr>
        <w:t>/</w:t>
      </w:r>
      <w:r w:rsidR="00B9249B">
        <w:rPr>
          <w:rFonts w:ascii="Verdana" w:hAnsi="Verdana"/>
          <w:lang w:val="fr-FR"/>
        </w:rPr>
        <w:t>docker</w:t>
      </w:r>
      <w:r>
        <w:rPr>
          <w:rFonts w:ascii="Verdana" w:hAnsi="Verdana"/>
          <w:lang w:val="fr-FR"/>
        </w:rPr>
        <w:t>/sh &gt;.</w:t>
      </w:r>
    </w:p>
    <w:p w14:paraId="17E377C0" w14:textId="50028D26" w:rsidR="00371827" w:rsidRPr="00B610A1" w:rsidRDefault="00FE0ACF" w:rsidP="00BD15AE">
      <w:pPr>
        <w:pStyle w:val="Titre3"/>
        <w:rPr>
          <w:lang w:val="fr-FR"/>
        </w:rPr>
      </w:pPr>
      <w:bookmarkStart w:id="27" w:name="_Toc21528381"/>
      <w:r w:rsidRPr="00B610A1">
        <w:rPr>
          <w:lang w:val="fr-FR"/>
        </w:rPr>
        <w:t>Variables d’environnement</w:t>
      </w:r>
      <w:bookmarkEnd w:id="27"/>
    </w:p>
    <w:p w14:paraId="241C53B8" w14:textId="237EFACE" w:rsidR="00A255FE" w:rsidRDefault="001441AD">
      <w:pPr>
        <w:pStyle w:val="Corpsdetexte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Le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 xml:space="preserve"> dispose des variables d’environnement suivantes : </w:t>
      </w:r>
    </w:p>
    <w:p w14:paraId="575EB0C7" w14:textId="156CFD41" w:rsidR="001441AD" w:rsidRDefault="001441AD">
      <w:pPr>
        <w:pStyle w:val="Corpsdetexte"/>
        <w:rPr>
          <w:rFonts w:ascii="Verdana" w:hAnsi="Verdana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00"/>
        <w:gridCol w:w="6328"/>
      </w:tblGrid>
      <w:tr w:rsidR="001441AD" w:rsidRPr="001441AD" w14:paraId="2045F81A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</w:tcPr>
          <w:p w14:paraId="7105A459" w14:textId="7CE01F91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88094F">
              <w:rPr>
                <w:rFonts w:ascii="Verdana" w:hAnsi="Verdana"/>
                <w:b/>
                <w:bCs/>
              </w:rPr>
              <w:t>NOM DE VARIABLE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</w:tcPr>
          <w:p w14:paraId="007EEC90" w14:textId="52D4FA28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88094F">
              <w:rPr>
                <w:rFonts w:ascii="Verdana" w:hAnsi="Verdana"/>
                <w:b/>
                <w:bCs/>
              </w:rPr>
              <w:t>CONTENU</w:t>
            </w:r>
          </w:p>
        </w:tc>
      </w:tr>
      <w:tr w:rsidR="001441AD" w:rsidRPr="001441AD" w14:paraId="5B0BFC06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6F948EBE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SHELL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31350BA1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/bin/bash</w:t>
            </w:r>
          </w:p>
        </w:tc>
      </w:tr>
      <w:tr w:rsidR="001441AD" w:rsidRPr="001441AD" w14:paraId="5F2A019D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75D05887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PWD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54E137E4" w14:textId="02AC0045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>
              <w:rPr>
                <w:rFonts w:ascii="Verdana" w:hAnsi="Verdana"/>
                <w:b/>
                <w:bCs/>
                <w:color w:val="FFD966" w:themeColor="accent4" w:themeTint="99"/>
              </w:rPr>
              <w:t>/opt/</w:t>
            </w:r>
            <w:proofErr w:type="spellStart"/>
            <w:r>
              <w:rPr>
                <w:rFonts w:ascii="Verdana" w:hAnsi="Verdana"/>
                <w:b/>
                <w:bCs/>
                <w:color w:val="FFD966" w:themeColor="accent4" w:themeTint="99"/>
              </w:rPr>
              <w:t>ocpizza</w:t>
            </w:r>
            <w:proofErr w:type="spellEnd"/>
          </w:p>
        </w:tc>
      </w:tr>
      <w:tr w:rsidR="001441AD" w:rsidRPr="001441AD" w14:paraId="156DF737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698CD16E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LOGNAME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5A4B4A4B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root</w:t>
            </w:r>
          </w:p>
        </w:tc>
      </w:tr>
      <w:tr w:rsidR="001441AD" w:rsidRPr="001441AD" w14:paraId="2E9A73F6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36B1B5E6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XDG_SESSION_TYPE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5A9C05E1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proofErr w:type="spellStart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tty</w:t>
            </w:r>
            <w:proofErr w:type="spellEnd"/>
          </w:p>
        </w:tc>
      </w:tr>
      <w:tr w:rsidR="001441AD" w:rsidRPr="001441AD" w14:paraId="0959779C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765F7B6E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HOME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480F2DB6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/root</w:t>
            </w:r>
          </w:p>
        </w:tc>
      </w:tr>
      <w:tr w:rsidR="001441AD" w:rsidRPr="001441AD" w14:paraId="5DFD5CBC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484E6301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LANG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0238F436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en_US.UTF-8</w:t>
            </w:r>
          </w:p>
        </w:tc>
      </w:tr>
      <w:tr w:rsidR="001441AD" w:rsidRPr="001441AD" w14:paraId="371CDDB0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5BDB7D14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SSH_CONNECTION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0E5A3E83" w14:textId="56356D43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D966" w:themeColor="accent4" w:themeTint="99"/>
              </w:rPr>
              <w:t>xxx.xxx.xxx.xxx</w:t>
            </w:r>
            <w:proofErr w:type="spellEnd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 xml:space="preserve"> 63434 </w:t>
            </w:r>
            <w:proofErr w:type="spellStart"/>
            <w:r>
              <w:rPr>
                <w:rFonts w:ascii="Verdana" w:hAnsi="Verdana"/>
                <w:b/>
                <w:bCs/>
                <w:color w:val="FFD966" w:themeColor="accent4" w:themeTint="99"/>
              </w:rPr>
              <w:t>xxx.xxx.xxx.xxx</w:t>
            </w:r>
            <w:proofErr w:type="spellEnd"/>
          </w:p>
        </w:tc>
      </w:tr>
      <w:tr w:rsidR="001441AD" w:rsidRPr="001441AD" w14:paraId="4354C207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69718852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XDG_SESSION_CLASS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43879465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user</w:t>
            </w:r>
          </w:p>
        </w:tc>
      </w:tr>
      <w:tr w:rsidR="001441AD" w:rsidRPr="001441AD" w14:paraId="2F4D8250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25A4707E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lastRenderedPageBreak/>
              <w:t>TERM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307C6578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proofErr w:type="spellStart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xterm</w:t>
            </w:r>
            <w:proofErr w:type="spellEnd"/>
          </w:p>
        </w:tc>
      </w:tr>
      <w:tr w:rsidR="001441AD" w:rsidRPr="001441AD" w14:paraId="1FCF589E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4B8D091C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USER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7CA34D09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root</w:t>
            </w:r>
          </w:p>
        </w:tc>
      </w:tr>
      <w:tr w:rsidR="001441AD" w:rsidRPr="001441AD" w14:paraId="101B7A7C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70877319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SHLVL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17576DC9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1</w:t>
            </w:r>
          </w:p>
        </w:tc>
      </w:tr>
      <w:tr w:rsidR="001441AD" w:rsidRPr="001441AD" w14:paraId="33FD35A3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09369EF2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XDG_SESSION_ID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0F7C70B9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6921</w:t>
            </w:r>
          </w:p>
        </w:tc>
      </w:tr>
      <w:tr w:rsidR="001441AD" w:rsidRPr="001441AD" w14:paraId="3B08D68A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13FF6C2F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XDG_RUNTIME_DIR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48E602DE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/run/user/0</w:t>
            </w:r>
          </w:p>
        </w:tc>
      </w:tr>
      <w:tr w:rsidR="001441AD" w:rsidRPr="001441AD" w14:paraId="5BC1F8C5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5D1B4871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SSH_CLIENT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7AB70EDC" w14:textId="0E03BF2C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D966" w:themeColor="accent4" w:themeTint="99"/>
              </w:rPr>
              <w:t>xxx.xxx.xxx.xxx</w:t>
            </w:r>
            <w:proofErr w:type="spellEnd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 xml:space="preserve"> 63434 22</w:t>
            </w:r>
          </w:p>
        </w:tc>
      </w:tr>
      <w:tr w:rsidR="001441AD" w:rsidRPr="001441AD" w14:paraId="10F80C39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3B71784E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PATH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0B2120E8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</w:t>
            </w:r>
            <w:proofErr w:type="spellStart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usr</w:t>
            </w:r>
            <w:proofErr w:type="spellEnd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/local/</w:t>
            </w:r>
            <w:proofErr w:type="spellStart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sbin</w:t>
            </w:r>
            <w:proofErr w:type="spellEnd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:/</w:t>
            </w:r>
            <w:proofErr w:type="spellStart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usr</w:t>
            </w:r>
            <w:proofErr w:type="spellEnd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/local/bin:/</w:t>
            </w:r>
            <w:proofErr w:type="spellStart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usr</w:t>
            </w:r>
            <w:proofErr w:type="spellEnd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</w:t>
            </w:r>
            <w:proofErr w:type="spellStart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sbin</w:t>
            </w:r>
            <w:proofErr w:type="spellEnd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:/</w:t>
            </w:r>
            <w:proofErr w:type="spellStart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usr</w:t>
            </w:r>
            <w:proofErr w:type="spellEnd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/bin:/</w:t>
            </w:r>
            <w:proofErr w:type="spellStart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sbin</w:t>
            </w:r>
            <w:proofErr w:type="spellEnd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:/bin</w:t>
            </w:r>
          </w:p>
        </w:tc>
      </w:tr>
      <w:tr w:rsidR="001441AD" w:rsidRPr="001441AD" w14:paraId="2E93032A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16F99311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MAIL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7F8BBB07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/var/mail/root</w:t>
            </w:r>
          </w:p>
        </w:tc>
      </w:tr>
      <w:tr w:rsidR="001441AD" w:rsidRPr="001441AD" w14:paraId="29363630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58ED3367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SSH_TTY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1ED9EBC2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/dev/pts/4</w:t>
            </w:r>
          </w:p>
        </w:tc>
      </w:tr>
      <w:tr w:rsidR="001441AD" w:rsidRPr="001441AD" w14:paraId="4CC6A300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1FC99892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_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13EED74F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</w:t>
            </w:r>
            <w:proofErr w:type="spellStart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usr</w:t>
            </w:r>
            <w:proofErr w:type="spellEnd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/bin/</w:t>
            </w:r>
            <w:proofErr w:type="spellStart"/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printenv</w:t>
            </w:r>
            <w:proofErr w:type="spellEnd"/>
          </w:p>
        </w:tc>
      </w:tr>
      <w:tr w:rsidR="001441AD" w:rsidRPr="001441AD" w14:paraId="678B8799" w14:textId="77777777" w:rsidTr="0046461D">
        <w:trPr>
          <w:trHeight w:val="300"/>
        </w:trPr>
        <w:tc>
          <w:tcPr>
            <w:tcW w:w="4106" w:type="dxa"/>
            <w:shd w:val="clear" w:color="auto" w:fill="767171" w:themeFill="background2" w:themeFillShade="80"/>
            <w:noWrap/>
            <w:hideMark/>
          </w:tcPr>
          <w:p w14:paraId="7B6824C4" w14:textId="77777777" w:rsidR="001441AD" w:rsidRPr="001441AD" w:rsidRDefault="001441AD" w:rsidP="001441AD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1441AD">
              <w:rPr>
                <w:rFonts w:ascii="Verdana" w:hAnsi="Verdana"/>
                <w:b/>
                <w:bCs/>
              </w:rPr>
              <w:t>OLDPWD</w:t>
            </w:r>
          </w:p>
        </w:tc>
        <w:tc>
          <w:tcPr>
            <w:tcW w:w="5522" w:type="dxa"/>
            <w:shd w:val="clear" w:color="auto" w:fill="767171" w:themeFill="background2" w:themeFillShade="80"/>
            <w:noWrap/>
            <w:hideMark/>
          </w:tcPr>
          <w:p w14:paraId="65577760" w14:textId="77777777" w:rsidR="001441AD" w:rsidRPr="001441AD" w:rsidRDefault="001441AD" w:rsidP="001441AD">
            <w:pPr>
              <w:pStyle w:val="Corpsdetexte"/>
              <w:jc w:val="left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1441AD">
              <w:rPr>
                <w:rFonts w:ascii="Verdana" w:hAnsi="Verdana"/>
                <w:b/>
                <w:bCs/>
                <w:color w:val="FFD966" w:themeColor="accent4" w:themeTint="99"/>
              </w:rPr>
              <w:t>/root</w:t>
            </w:r>
          </w:p>
        </w:tc>
      </w:tr>
    </w:tbl>
    <w:p w14:paraId="54EEFB67" w14:textId="100076F4" w:rsidR="0046461D" w:rsidRPr="00A23C31" w:rsidRDefault="0046461D" w:rsidP="00BD15AE">
      <w:pPr>
        <w:pStyle w:val="Titre2"/>
        <w:rPr>
          <w:lang w:val="fr-FR"/>
        </w:rPr>
      </w:pPr>
      <w:bookmarkStart w:id="28" w:name="_Toc21528382"/>
      <w:r w:rsidRPr="00A23C31">
        <w:rPr>
          <w:lang w:val="fr-FR"/>
        </w:rPr>
        <w:t>Déploiement du Backend de l’application (service)</w:t>
      </w:r>
      <w:bookmarkEnd w:id="28"/>
    </w:p>
    <w:p w14:paraId="33CE3FBA" w14:textId="16D9453B" w:rsidR="00A255FE" w:rsidRPr="00B610A1" w:rsidRDefault="00A255FE" w:rsidP="00BD15AE">
      <w:pPr>
        <w:pStyle w:val="Titre3"/>
        <w:rPr>
          <w:lang w:val="fr-FR"/>
        </w:rPr>
      </w:pPr>
      <w:bookmarkStart w:id="29" w:name="_Toc21528383"/>
      <w:r w:rsidRPr="00B610A1">
        <w:rPr>
          <w:lang w:val="fr-FR"/>
        </w:rPr>
        <w:t>Artefacts</w:t>
      </w:r>
      <w:bookmarkEnd w:id="29"/>
      <w:r w:rsidR="00250BE4">
        <w:rPr>
          <w:rStyle w:val="Appeldenotedefin"/>
          <w:lang w:val="fr-FR"/>
        </w:rPr>
        <w:endnoteReference w:id="8"/>
      </w:r>
    </w:p>
    <w:p w14:paraId="0A6F931F" w14:textId="631C8616" w:rsidR="00A255FE" w:rsidRPr="00067687" w:rsidRDefault="008532C6">
      <w:pPr>
        <w:pStyle w:val="Corpsdetexte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Le Backend de l</w:t>
      </w:r>
      <w:r w:rsidR="00067687" w:rsidRPr="00067687">
        <w:rPr>
          <w:rFonts w:ascii="Verdana" w:hAnsi="Verdana"/>
          <w:lang w:val="fr-FR"/>
        </w:rPr>
        <w:t>’application est packag</w:t>
      </w:r>
      <w:r w:rsidR="00067687">
        <w:rPr>
          <w:rFonts w:ascii="Verdana" w:hAnsi="Verdana"/>
          <w:lang w:val="fr-FR"/>
        </w:rPr>
        <w:t>é</w:t>
      </w:r>
      <w:r w:rsidR="00EF6E6D">
        <w:rPr>
          <w:rFonts w:ascii="Verdana" w:hAnsi="Verdana"/>
          <w:lang w:val="fr-FR"/>
        </w:rPr>
        <w:t>e</w:t>
      </w:r>
      <w:r w:rsidR="00067687" w:rsidRPr="00067687">
        <w:rPr>
          <w:rFonts w:ascii="Verdana" w:hAnsi="Verdana"/>
          <w:lang w:val="fr-FR"/>
        </w:rPr>
        <w:t xml:space="preserve"> dans u</w:t>
      </w:r>
      <w:r w:rsidR="00067687">
        <w:rPr>
          <w:rFonts w:ascii="Verdana" w:hAnsi="Verdana"/>
          <w:lang w:val="fr-FR"/>
        </w:rPr>
        <w:t>n fichier .</w:t>
      </w:r>
      <w:proofErr w:type="spellStart"/>
      <w:r w:rsidR="00067687">
        <w:rPr>
          <w:rFonts w:ascii="Verdana" w:hAnsi="Verdana"/>
          <w:lang w:val="fr-FR"/>
        </w:rPr>
        <w:t>war</w:t>
      </w:r>
      <w:proofErr w:type="spellEnd"/>
      <w:r w:rsidR="00067687">
        <w:rPr>
          <w:rFonts w:ascii="Verdana" w:hAnsi="Verdana"/>
          <w:lang w:val="fr-FR"/>
        </w:rPr>
        <w:t xml:space="preserve"> : </w:t>
      </w:r>
      <w:proofErr w:type="spellStart"/>
      <w:r w:rsidR="00067687">
        <w:rPr>
          <w:rFonts w:ascii="Verdana" w:hAnsi="Verdana"/>
          <w:lang w:val="fr-FR"/>
        </w:rPr>
        <w:t>ocpizza-back.war</w:t>
      </w:r>
      <w:proofErr w:type="spellEnd"/>
      <w:r w:rsidR="00067687">
        <w:rPr>
          <w:rFonts w:ascii="Verdana" w:hAnsi="Verdana"/>
          <w:lang w:val="fr-FR"/>
        </w:rPr>
        <w:t>.</w:t>
      </w:r>
    </w:p>
    <w:p w14:paraId="5DC354DF" w14:textId="03E3289A" w:rsidR="00805A2A" w:rsidRPr="00B610A1" w:rsidRDefault="00805A2A" w:rsidP="00BD15AE">
      <w:pPr>
        <w:pStyle w:val="Titre3"/>
        <w:rPr>
          <w:lang w:val="fr-FR"/>
        </w:rPr>
      </w:pPr>
      <w:bookmarkStart w:id="30" w:name="_Toc21528384"/>
      <w:proofErr w:type="spellStart"/>
      <w:r w:rsidRPr="00B610A1">
        <w:rPr>
          <w:lang w:val="fr-FR"/>
        </w:rPr>
        <w:t>Dockerfile</w:t>
      </w:r>
      <w:bookmarkEnd w:id="30"/>
      <w:proofErr w:type="spellEnd"/>
    </w:p>
    <w:p w14:paraId="3C9942D5" w14:textId="5EA5C9A2" w:rsidR="00805A2A" w:rsidRDefault="00805A2A" w:rsidP="00805A2A">
      <w:pPr>
        <w:pStyle w:val="Corpsdetexte"/>
      </w:pPr>
    </w:p>
    <w:p w14:paraId="1935270B" w14:textId="5A03CC30" w:rsidR="00805A2A" w:rsidRPr="00805A2A" w:rsidRDefault="00805A2A" w:rsidP="00805A2A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F6F6F6"/>
          <w:kern w:val="0"/>
          <w:sz w:val="20"/>
          <w:szCs w:val="20"/>
          <w:lang w:eastAsia="fr-FR" w:bidi="ar-SA"/>
        </w:rPr>
      </w:pPr>
      <w:r w:rsidRPr="00805A2A">
        <w:rPr>
          <w:rFonts w:ascii="Consolas" w:eastAsia="Times New Roman" w:hAnsi="Consolas" w:cs="Courier New"/>
          <w:color w:val="F92772"/>
          <w:kern w:val="0"/>
          <w:sz w:val="20"/>
          <w:szCs w:val="20"/>
          <w:lang w:eastAsia="fr-FR" w:bidi="ar-SA"/>
        </w:rPr>
        <w:t xml:space="preserve">FROM </w:t>
      </w:r>
      <w:r w:rsidRPr="00805A2A">
        <w:rPr>
          <w:rFonts w:ascii="Consolas" w:eastAsia="Times New Roman" w:hAnsi="Consolas" w:cs="Courier New"/>
          <w:color w:val="F6F6F6"/>
          <w:kern w:val="0"/>
          <w:sz w:val="20"/>
          <w:szCs w:val="20"/>
          <w:lang w:eastAsia="fr-FR" w:bidi="ar-SA"/>
        </w:rPr>
        <w:t>openjdk:</w:t>
      </w:r>
      <w:r w:rsidRPr="00805A2A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fr-FR" w:bidi="ar-SA"/>
        </w:rPr>
        <w:t>8</w:t>
      </w:r>
      <w:r w:rsidRPr="00805A2A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fr-FR" w:bidi="ar-SA"/>
        </w:rPr>
        <w:br/>
      </w:r>
      <w:r w:rsidRPr="00805A2A">
        <w:rPr>
          <w:rFonts w:ascii="Consolas" w:eastAsia="Times New Roman" w:hAnsi="Consolas" w:cs="Courier New"/>
          <w:color w:val="F92772"/>
          <w:kern w:val="0"/>
          <w:sz w:val="20"/>
          <w:szCs w:val="20"/>
          <w:lang w:eastAsia="fr-FR" w:bidi="ar-SA"/>
        </w:rPr>
        <w:t xml:space="preserve">ADD </w:t>
      </w:r>
      <w:r w:rsidR="00F45923">
        <w:rPr>
          <w:rFonts w:ascii="Consolas" w:eastAsia="Times New Roman" w:hAnsi="Consolas" w:cs="Courier New"/>
          <w:color w:val="F6F6F6"/>
          <w:kern w:val="0"/>
          <w:sz w:val="20"/>
          <w:szCs w:val="20"/>
          <w:lang w:eastAsia="fr-FR" w:bidi="ar-SA"/>
        </w:rPr>
        <w:t>b</w:t>
      </w:r>
      <w:r w:rsidR="00AE0E31">
        <w:rPr>
          <w:rFonts w:ascii="Consolas" w:eastAsia="Times New Roman" w:hAnsi="Consolas" w:cs="Courier New"/>
          <w:color w:val="F6F6F6"/>
          <w:kern w:val="0"/>
          <w:sz w:val="20"/>
          <w:szCs w:val="20"/>
          <w:lang w:eastAsia="fr-FR" w:bidi="ar-SA"/>
        </w:rPr>
        <w:t>uild/b</w:t>
      </w:r>
      <w:r w:rsidR="00F45923">
        <w:rPr>
          <w:rFonts w:ascii="Consolas" w:eastAsia="Times New Roman" w:hAnsi="Consolas" w:cs="Courier New"/>
          <w:color w:val="F6F6F6"/>
          <w:kern w:val="0"/>
          <w:sz w:val="20"/>
          <w:szCs w:val="20"/>
          <w:lang w:eastAsia="fr-FR" w:bidi="ar-SA"/>
        </w:rPr>
        <w:t>ack/</w:t>
      </w:r>
      <w:proofErr w:type="spellStart"/>
      <w:r w:rsidR="00F45923">
        <w:rPr>
          <w:rFonts w:ascii="Consolas" w:eastAsia="Times New Roman" w:hAnsi="Consolas" w:cs="Courier New"/>
          <w:color w:val="F6F6F6"/>
          <w:kern w:val="0"/>
          <w:sz w:val="20"/>
          <w:szCs w:val="20"/>
          <w:lang w:eastAsia="fr-FR" w:bidi="ar-SA"/>
        </w:rPr>
        <w:t>o</w:t>
      </w:r>
      <w:r w:rsidRPr="00805A2A">
        <w:rPr>
          <w:rFonts w:ascii="Consolas" w:eastAsia="Times New Roman" w:hAnsi="Consolas" w:cs="Courier New"/>
          <w:color w:val="F6F6F6"/>
          <w:kern w:val="0"/>
          <w:sz w:val="20"/>
          <w:szCs w:val="20"/>
          <w:lang w:eastAsia="fr-FR" w:bidi="ar-SA"/>
        </w:rPr>
        <w:t>cpizza-back</w:t>
      </w:r>
      <w:r w:rsidRPr="00805A2A">
        <w:rPr>
          <w:rFonts w:ascii="Consolas" w:eastAsia="Times New Roman" w:hAnsi="Consolas" w:cs="Courier New"/>
          <w:color w:val="F92772"/>
          <w:kern w:val="0"/>
          <w:sz w:val="20"/>
          <w:szCs w:val="20"/>
          <w:lang w:eastAsia="fr-FR" w:bidi="ar-SA"/>
        </w:rPr>
        <w:t>.</w:t>
      </w:r>
      <w:r w:rsidRPr="00805A2A">
        <w:rPr>
          <w:rFonts w:ascii="Consolas" w:eastAsia="Times New Roman" w:hAnsi="Consolas" w:cs="Courier New"/>
          <w:color w:val="F6F6F6"/>
          <w:kern w:val="0"/>
          <w:sz w:val="20"/>
          <w:szCs w:val="20"/>
          <w:lang w:eastAsia="fr-FR" w:bidi="ar-SA"/>
        </w:rPr>
        <w:t>war</w:t>
      </w:r>
      <w:proofErr w:type="spellEnd"/>
      <w:r w:rsidRPr="00805A2A">
        <w:rPr>
          <w:rFonts w:ascii="Consolas" w:eastAsia="Times New Roman" w:hAnsi="Consolas" w:cs="Courier New"/>
          <w:color w:val="F6F6F6"/>
          <w:kern w:val="0"/>
          <w:sz w:val="20"/>
          <w:szCs w:val="20"/>
          <w:lang w:eastAsia="fr-FR" w:bidi="ar-SA"/>
        </w:rPr>
        <w:t xml:space="preserve"> </w:t>
      </w:r>
      <w:proofErr w:type="spellStart"/>
      <w:r w:rsidRPr="00805A2A">
        <w:rPr>
          <w:rFonts w:ascii="Consolas" w:eastAsia="Times New Roman" w:hAnsi="Consolas" w:cs="Courier New"/>
          <w:color w:val="F6F6F6"/>
          <w:kern w:val="0"/>
          <w:sz w:val="20"/>
          <w:szCs w:val="20"/>
          <w:lang w:eastAsia="fr-FR" w:bidi="ar-SA"/>
        </w:rPr>
        <w:t>ocpizza-back</w:t>
      </w:r>
      <w:r w:rsidRPr="00805A2A">
        <w:rPr>
          <w:rFonts w:ascii="Consolas" w:eastAsia="Times New Roman" w:hAnsi="Consolas" w:cs="Courier New"/>
          <w:color w:val="F92772"/>
          <w:kern w:val="0"/>
          <w:sz w:val="20"/>
          <w:szCs w:val="20"/>
          <w:lang w:eastAsia="fr-FR" w:bidi="ar-SA"/>
        </w:rPr>
        <w:t>.</w:t>
      </w:r>
      <w:r w:rsidRPr="00805A2A">
        <w:rPr>
          <w:rFonts w:ascii="Consolas" w:eastAsia="Times New Roman" w:hAnsi="Consolas" w:cs="Courier New"/>
          <w:color w:val="F6F6F6"/>
          <w:kern w:val="0"/>
          <w:sz w:val="20"/>
          <w:szCs w:val="20"/>
          <w:lang w:eastAsia="fr-FR" w:bidi="ar-SA"/>
        </w:rPr>
        <w:t>war</w:t>
      </w:r>
      <w:proofErr w:type="spellEnd"/>
      <w:r w:rsidRPr="00805A2A">
        <w:rPr>
          <w:rFonts w:ascii="Consolas" w:eastAsia="Times New Roman" w:hAnsi="Consolas" w:cs="Courier New"/>
          <w:color w:val="F6F6F6"/>
          <w:kern w:val="0"/>
          <w:sz w:val="20"/>
          <w:szCs w:val="20"/>
          <w:lang w:eastAsia="fr-FR" w:bidi="ar-SA"/>
        </w:rPr>
        <w:br/>
      </w:r>
      <w:r w:rsidRPr="00805A2A">
        <w:rPr>
          <w:rFonts w:ascii="Consolas" w:eastAsia="Times New Roman" w:hAnsi="Consolas" w:cs="Courier New"/>
          <w:color w:val="F92772"/>
          <w:kern w:val="0"/>
          <w:sz w:val="20"/>
          <w:szCs w:val="20"/>
          <w:lang w:eastAsia="fr-FR" w:bidi="ar-SA"/>
        </w:rPr>
        <w:t xml:space="preserve">ENTRYPOINT </w:t>
      </w:r>
      <w:r w:rsidRPr="00805A2A">
        <w:rPr>
          <w:rFonts w:ascii="Consolas" w:eastAsia="Times New Roman" w:hAnsi="Consolas" w:cs="Courier New"/>
          <w:color w:val="F9FAF4"/>
          <w:kern w:val="0"/>
          <w:sz w:val="20"/>
          <w:szCs w:val="20"/>
          <w:lang w:eastAsia="fr-FR" w:bidi="ar-SA"/>
        </w:rPr>
        <w:t>[</w:t>
      </w:r>
      <w:r w:rsidRPr="00805A2A">
        <w:rPr>
          <w:rFonts w:ascii="Consolas" w:eastAsia="Times New Roman" w:hAnsi="Consolas" w:cs="Courier New"/>
          <w:color w:val="E6DA74"/>
          <w:kern w:val="0"/>
          <w:sz w:val="20"/>
          <w:szCs w:val="20"/>
          <w:lang w:eastAsia="fr-FR" w:bidi="ar-SA"/>
        </w:rPr>
        <w:t>"java"</w:t>
      </w:r>
      <w:r w:rsidRPr="00805A2A">
        <w:rPr>
          <w:rFonts w:ascii="Consolas" w:eastAsia="Times New Roman" w:hAnsi="Consolas" w:cs="Courier New"/>
          <w:color w:val="F92772"/>
          <w:kern w:val="0"/>
          <w:sz w:val="20"/>
          <w:szCs w:val="20"/>
          <w:lang w:eastAsia="fr-FR" w:bidi="ar-SA"/>
        </w:rPr>
        <w:t xml:space="preserve">, </w:t>
      </w:r>
      <w:r w:rsidRPr="00805A2A">
        <w:rPr>
          <w:rFonts w:ascii="Consolas" w:eastAsia="Times New Roman" w:hAnsi="Consolas" w:cs="Courier New"/>
          <w:color w:val="E6DA74"/>
          <w:kern w:val="0"/>
          <w:sz w:val="20"/>
          <w:szCs w:val="20"/>
          <w:lang w:eastAsia="fr-FR" w:bidi="ar-SA"/>
        </w:rPr>
        <w:t>"-jar"</w:t>
      </w:r>
      <w:r w:rsidRPr="00805A2A">
        <w:rPr>
          <w:rFonts w:ascii="Consolas" w:eastAsia="Times New Roman" w:hAnsi="Consolas" w:cs="Courier New"/>
          <w:color w:val="F92772"/>
          <w:kern w:val="0"/>
          <w:sz w:val="20"/>
          <w:szCs w:val="20"/>
          <w:lang w:eastAsia="fr-FR" w:bidi="ar-SA"/>
        </w:rPr>
        <w:t xml:space="preserve">, </w:t>
      </w:r>
      <w:r w:rsidRPr="00805A2A">
        <w:rPr>
          <w:rFonts w:ascii="Consolas" w:eastAsia="Times New Roman" w:hAnsi="Consolas" w:cs="Courier New"/>
          <w:color w:val="E6DA74"/>
          <w:kern w:val="0"/>
          <w:sz w:val="20"/>
          <w:szCs w:val="20"/>
          <w:lang w:eastAsia="fr-FR" w:bidi="ar-SA"/>
        </w:rPr>
        <w:t>"</w:t>
      </w:r>
      <w:proofErr w:type="spellStart"/>
      <w:r w:rsidRPr="00805A2A">
        <w:rPr>
          <w:rFonts w:ascii="Consolas" w:eastAsia="Times New Roman" w:hAnsi="Consolas" w:cs="Courier New"/>
          <w:color w:val="E6DA74"/>
          <w:kern w:val="0"/>
          <w:sz w:val="20"/>
          <w:szCs w:val="20"/>
          <w:lang w:eastAsia="fr-FR" w:bidi="ar-SA"/>
        </w:rPr>
        <w:t>ocpizza-back.war</w:t>
      </w:r>
      <w:proofErr w:type="spellEnd"/>
      <w:r w:rsidRPr="00805A2A">
        <w:rPr>
          <w:rFonts w:ascii="Consolas" w:eastAsia="Times New Roman" w:hAnsi="Consolas" w:cs="Courier New"/>
          <w:color w:val="E6DA74"/>
          <w:kern w:val="0"/>
          <w:sz w:val="20"/>
          <w:szCs w:val="20"/>
          <w:lang w:eastAsia="fr-FR" w:bidi="ar-SA"/>
        </w:rPr>
        <w:t>"</w:t>
      </w:r>
      <w:r w:rsidRPr="00805A2A">
        <w:rPr>
          <w:rFonts w:ascii="Consolas" w:eastAsia="Times New Roman" w:hAnsi="Consolas" w:cs="Courier New"/>
          <w:color w:val="F9FAF4"/>
          <w:kern w:val="0"/>
          <w:sz w:val="20"/>
          <w:szCs w:val="20"/>
          <w:lang w:eastAsia="fr-FR" w:bidi="ar-SA"/>
        </w:rPr>
        <w:t>]</w:t>
      </w:r>
    </w:p>
    <w:p w14:paraId="756BC9DA" w14:textId="064074AD" w:rsidR="00A255FE" w:rsidRPr="00B610A1" w:rsidRDefault="001B1002" w:rsidP="00BD15AE">
      <w:pPr>
        <w:pStyle w:val="Titre3"/>
        <w:rPr>
          <w:lang w:val="fr-FR"/>
        </w:rPr>
      </w:pPr>
      <w:bookmarkStart w:id="31" w:name="_Toc21528385"/>
      <w:r>
        <w:rPr>
          <w:lang w:val="fr-FR"/>
        </w:rPr>
        <w:t>Variables d’e</w:t>
      </w:r>
      <w:r w:rsidR="00A255FE" w:rsidRPr="00B610A1">
        <w:rPr>
          <w:lang w:val="fr-FR"/>
        </w:rPr>
        <w:t>nvironnement</w:t>
      </w:r>
      <w:bookmarkEnd w:id="31"/>
    </w:p>
    <w:p w14:paraId="284E0B08" w14:textId="7B430D89" w:rsidR="00EF6E6D" w:rsidRDefault="00EF6E6D" w:rsidP="00EF6E6D">
      <w:pPr>
        <w:pStyle w:val="Corpsdetexte"/>
        <w:rPr>
          <w:rFonts w:ascii="Verdana" w:hAnsi="Verdana"/>
          <w:lang w:val="fr-FR"/>
        </w:rPr>
      </w:pPr>
      <w:r w:rsidRPr="00EF6E6D">
        <w:rPr>
          <w:rFonts w:ascii="Verdana" w:hAnsi="Verdana"/>
          <w:lang w:val="fr-FR"/>
        </w:rPr>
        <w:t>Le conteneur Docker contiendra les variables d’environnements suivantes :</w:t>
      </w:r>
    </w:p>
    <w:p w14:paraId="566B4D7C" w14:textId="6D886CAE" w:rsidR="0088094F" w:rsidRDefault="0088094F" w:rsidP="00EF6E6D">
      <w:pPr>
        <w:pStyle w:val="Corpsdetexte"/>
        <w:rPr>
          <w:rFonts w:ascii="Verdana" w:hAnsi="Verdana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34"/>
        <w:gridCol w:w="6694"/>
      </w:tblGrid>
      <w:tr w:rsidR="0088094F" w:rsidRPr="0088094F" w14:paraId="6B893E98" w14:textId="77777777" w:rsidTr="008532C6">
        <w:trPr>
          <w:trHeight w:val="375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305E8173" w14:textId="77777777" w:rsidR="0088094F" w:rsidRPr="0088094F" w:rsidRDefault="0088094F" w:rsidP="00E1781E">
            <w:pPr>
              <w:pStyle w:val="Corpsdetexte"/>
              <w:jc w:val="center"/>
              <w:rPr>
                <w:rFonts w:ascii="Verdana" w:hAnsi="Verdana"/>
                <w:b/>
                <w:bCs/>
                <w:lang w:val="fr-FR"/>
              </w:rPr>
            </w:pPr>
            <w:r w:rsidRPr="0088094F">
              <w:rPr>
                <w:rFonts w:ascii="Verdana" w:hAnsi="Verdana"/>
                <w:b/>
                <w:bCs/>
              </w:rPr>
              <w:t>NOM DE VARIABLE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3498F8B0" w14:textId="77777777" w:rsidR="0088094F" w:rsidRPr="0088094F" w:rsidRDefault="0088094F" w:rsidP="00E1781E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88094F">
              <w:rPr>
                <w:rFonts w:ascii="Verdana" w:hAnsi="Verdana"/>
                <w:b/>
                <w:bCs/>
              </w:rPr>
              <w:t>CONTENU</w:t>
            </w:r>
          </w:p>
        </w:tc>
      </w:tr>
      <w:tr w:rsidR="0088094F" w:rsidRPr="0088094F" w14:paraId="2679D852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0B333213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LANG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4614C943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C.UTF-8</w:t>
            </w:r>
          </w:p>
        </w:tc>
      </w:tr>
      <w:tr w:rsidR="0088094F" w:rsidRPr="0088094F" w14:paraId="47923BE0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2B6C987C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HOSTNAME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00228699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a53f91a1da6b</w:t>
            </w:r>
          </w:p>
        </w:tc>
      </w:tr>
      <w:tr w:rsidR="0088094F" w:rsidRPr="0088094F" w14:paraId="1D013228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500FE53B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lastRenderedPageBreak/>
              <w:t>SPRING_DATASOURCE_URL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0CD9DD08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proofErr w:type="spellStart"/>
            <w:proofErr w:type="gramStart"/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jdbc:postgresql</w:t>
            </w:r>
            <w:proofErr w:type="spellEnd"/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://db-ct:5432/</w:t>
            </w:r>
            <w:proofErr w:type="spellStart"/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db_contacts</w:t>
            </w:r>
            <w:proofErr w:type="spellEnd"/>
            <w:proofErr w:type="gramEnd"/>
          </w:p>
        </w:tc>
      </w:tr>
      <w:tr w:rsidR="0088094F" w:rsidRPr="0088094F" w14:paraId="74055004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51EDEF7D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JAVA_HOME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300968C6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/</w:t>
            </w:r>
            <w:proofErr w:type="spellStart"/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usr</w:t>
            </w:r>
            <w:proofErr w:type="spellEnd"/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/local/openjdk-8</w:t>
            </w:r>
          </w:p>
        </w:tc>
      </w:tr>
      <w:tr w:rsidR="0088094F" w:rsidRPr="0088094F" w14:paraId="775A0E87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0ADB8C5D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JAVA_VERSION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23A47646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8u222</w:t>
            </w:r>
          </w:p>
        </w:tc>
      </w:tr>
      <w:tr w:rsidR="0088094F" w:rsidRPr="0088094F" w14:paraId="1F5214FE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54EC4C99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PWD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084377A8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/</w:t>
            </w:r>
          </w:p>
        </w:tc>
      </w:tr>
      <w:tr w:rsidR="0088094F" w:rsidRPr="0088094F" w14:paraId="3D7C1380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2AFC0727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HOME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21AB2375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/root</w:t>
            </w:r>
          </w:p>
        </w:tc>
      </w:tr>
      <w:tr w:rsidR="0088094F" w:rsidRPr="0088094F" w14:paraId="7FAE0A80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5C04E0BA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SPRING_DATASOURCE_PASSWORD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422E277F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123</w:t>
            </w:r>
          </w:p>
        </w:tc>
      </w:tr>
      <w:tr w:rsidR="0088094F" w:rsidRPr="0088094F" w14:paraId="4BF155A9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52D5C8C2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TERM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6E83A8D8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proofErr w:type="spellStart"/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xterm</w:t>
            </w:r>
            <w:proofErr w:type="spellEnd"/>
          </w:p>
        </w:tc>
      </w:tr>
      <w:tr w:rsidR="0088094F" w:rsidRPr="0088094F" w14:paraId="2D337EEF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04702384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JAVA_BASE_URL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5D0F40BD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https://github.com/AdoptOpenJDK/openjdk8-upstream-binaries/releases/download/jdk8u222-b10/OpenJDK8U-jdk_</w:t>
            </w:r>
          </w:p>
        </w:tc>
      </w:tr>
      <w:tr w:rsidR="0088094F" w:rsidRPr="0088094F" w14:paraId="7DC76BFA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2B995C5C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SHLVL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3578FE7A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1</w:t>
            </w:r>
          </w:p>
        </w:tc>
      </w:tr>
      <w:tr w:rsidR="0088094F" w:rsidRPr="0088094F" w14:paraId="0274269E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668657F8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JAVA_URL_VERSION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4AE9B290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8u222b10</w:t>
            </w:r>
          </w:p>
        </w:tc>
      </w:tr>
      <w:tr w:rsidR="0088094F" w:rsidRPr="0088094F" w14:paraId="4DFDBA80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3CFA28E1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SPRING_DATASOURCE_USERNAME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63FF2365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proofErr w:type="spellStart"/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admin_ct</w:t>
            </w:r>
            <w:proofErr w:type="spellEnd"/>
          </w:p>
        </w:tc>
      </w:tr>
      <w:tr w:rsidR="0088094F" w:rsidRPr="0088094F" w14:paraId="1C35201E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19E88E0E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PATH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099E627E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/usr/local/openjdk-8/bin:/usr/local/sbin:/usr/local/bin:/usr/sbin:/usr/bin:/sbin:/bin</w:t>
            </w:r>
          </w:p>
        </w:tc>
      </w:tr>
      <w:tr w:rsidR="0088094F" w:rsidRPr="0088094F" w14:paraId="47A9DEE4" w14:textId="77777777" w:rsidTr="008532C6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3D1DD60C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1781E">
              <w:rPr>
                <w:rFonts w:ascii="Verdana" w:hAnsi="Verdan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3CA95836" w14:textId="77777777" w:rsidR="0088094F" w:rsidRPr="00E1781E" w:rsidRDefault="0088094F" w:rsidP="0088094F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/</w:t>
            </w:r>
            <w:proofErr w:type="spellStart"/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usr</w:t>
            </w:r>
            <w:proofErr w:type="spellEnd"/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/bin/</w:t>
            </w:r>
            <w:proofErr w:type="spellStart"/>
            <w:r w:rsidRPr="00E1781E">
              <w:rPr>
                <w:rFonts w:ascii="Verdana" w:hAnsi="Verdana"/>
                <w:b/>
                <w:bCs/>
                <w:color w:val="FFD966" w:themeColor="accent4" w:themeTint="99"/>
              </w:rPr>
              <w:t>printenv</w:t>
            </w:r>
            <w:proofErr w:type="spellEnd"/>
          </w:p>
        </w:tc>
      </w:tr>
    </w:tbl>
    <w:p w14:paraId="25BE38DD" w14:textId="77777777" w:rsidR="0088094F" w:rsidRPr="00EF6E6D" w:rsidRDefault="0088094F" w:rsidP="00EF6E6D">
      <w:pPr>
        <w:pStyle w:val="Corpsdetexte"/>
        <w:rPr>
          <w:rFonts w:ascii="Verdana" w:hAnsi="Verdana"/>
          <w:lang w:val="fr-FR"/>
        </w:rPr>
      </w:pPr>
    </w:p>
    <w:p w14:paraId="2C8B30C8" w14:textId="6B2CD963" w:rsidR="00566682" w:rsidRPr="00F45923" w:rsidRDefault="00566682" w:rsidP="00F45923">
      <w:pPr>
        <w:pStyle w:val="Titre2"/>
        <w:rPr>
          <w:lang w:val="fr-FR"/>
        </w:rPr>
      </w:pPr>
      <w:bookmarkStart w:id="32" w:name="_Toc21528386"/>
      <w:r w:rsidRPr="00F45923">
        <w:rPr>
          <w:lang w:val="fr-FR"/>
        </w:rPr>
        <w:t>Déploiement du Frontend de l’application (client)</w:t>
      </w:r>
      <w:bookmarkEnd w:id="32"/>
    </w:p>
    <w:p w14:paraId="72DB3EAC" w14:textId="77777777" w:rsidR="00566682" w:rsidRPr="006C0300" w:rsidRDefault="00566682" w:rsidP="00BD15AE">
      <w:pPr>
        <w:pStyle w:val="Titre3"/>
      </w:pPr>
      <w:bookmarkStart w:id="33" w:name="_Toc21528387"/>
      <w:r w:rsidRPr="006C0300">
        <w:t>Artefacts</w:t>
      </w:r>
      <w:bookmarkEnd w:id="33"/>
    </w:p>
    <w:p w14:paraId="60003A67" w14:textId="18A5D727" w:rsidR="00566682" w:rsidRPr="00067687" w:rsidRDefault="008532C6" w:rsidP="008532C6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Le Frontend de l</w:t>
      </w:r>
      <w:r w:rsidR="00566682" w:rsidRPr="00067687">
        <w:rPr>
          <w:rFonts w:ascii="Verdana" w:hAnsi="Verdana"/>
          <w:lang w:val="fr-FR"/>
        </w:rPr>
        <w:t>’application est packag</w:t>
      </w:r>
      <w:r w:rsidR="00566682">
        <w:rPr>
          <w:rFonts w:ascii="Verdana" w:hAnsi="Verdana"/>
          <w:lang w:val="fr-FR"/>
        </w:rPr>
        <w:t>ée</w:t>
      </w:r>
      <w:r w:rsidR="00566682" w:rsidRPr="00067687">
        <w:rPr>
          <w:rFonts w:ascii="Verdana" w:hAnsi="Verdana"/>
          <w:lang w:val="fr-FR"/>
        </w:rPr>
        <w:t xml:space="preserve"> dans </w:t>
      </w:r>
      <w:r>
        <w:rPr>
          <w:rFonts w:ascii="Verdana" w:hAnsi="Verdana"/>
          <w:lang w:val="fr-FR"/>
        </w:rPr>
        <w:t>l’archive « </w:t>
      </w:r>
      <w:r w:rsidRPr="00DC7A5C">
        <w:rPr>
          <w:rFonts w:ascii="Verdana" w:hAnsi="Verdana"/>
          <w:lang w:val="fr-FR"/>
        </w:rPr>
        <w:t>ocpizza-front.zip</w:t>
      </w:r>
      <w:r>
        <w:rPr>
          <w:rFonts w:ascii="Verdana" w:hAnsi="Verdana"/>
          <w:lang w:val="fr-FR"/>
        </w:rPr>
        <w:t> »</w:t>
      </w:r>
      <w:r w:rsidR="00566682">
        <w:rPr>
          <w:rFonts w:ascii="Verdana" w:hAnsi="Verdana"/>
          <w:lang w:val="fr-FR"/>
        </w:rPr>
        <w:t>.</w:t>
      </w:r>
      <w:r>
        <w:rPr>
          <w:rFonts w:ascii="Verdana" w:hAnsi="Verdana"/>
          <w:lang w:val="fr-FR"/>
        </w:rPr>
        <w:t xml:space="preserve"> Son contenu doit être uploadé sur le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 xml:space="preserve"> à l’emplacement &lt;/</w:t>
      </w:r>
      <w:proofErr w:type="spellStart"/>
      <w:r>
        <w:rPr>
          <w:rFonts w:ascii="Verdana" w:hAnsi="Verdana"/>
          <w:lang w:val="fr-FR"/>
        </w:rPr>
        <w:t>opt</w:t>
      </w:r>
      <w:proofErr w:type="spellEnd"/>
      <w:r>
        <w:rPr>
          <w:rFonts w:ascii="Verdana" w:hAnsi="Verdana"/>
          <w:lang w:val="fr-FR"/>
        </w:rPr>
        <w:t>/</w:t>
      </w:r>
      <w:proofErr w:type="spellStart"/>
      <w:r>
        <w:rPr>
          <w:rFonts w:ascii="Verdana" w:hAnsi="Verdana"/>
          <w:lang w:val="fr-FR"/>
        </w:rPr>
        <w:t>ocpizza</w:t>
      </w:r>
      <w:proofErr w:type="spellEnd"/>
      <w:r>
        <w:rPr>
          <w:rFonts w:ascii="Verdana" w:hAnsi="Verdana"/>
          <w:lang w:val="fr-FR"/>
        </w:rPr>
        <w:t>/front&gt;</w:t>
      </w:r>
    </w:p>
    <w:p w14:paraId="03CD6D3E" w14:textId="77777777" w:rsidR="00566682" w:rsidRDefault="00566682" w:rsidP="00BD15AE">
      <w:pPr>
        <w:pStyle w:val="Titre3"/>
      </w:pPr>
      <w:bookmarkStart w:id="34" w:name="_Toc21528388"/>
      <w:proofErr w:type="spellStart"/>
      <w:r>
        <w:t>Dockerfile</w:t>
      </w:r>
      <w:bookmarkEnd w:id="34"/>
      <w:proofErr w:type="spellEnd"/>
    </w:p>
    <w:p w14:paraId="7AE4A59B" w14:textId="77777777" w:rsidR="00566682" w:rsidRDefault="00566682" w:rsidP="00566682">
      <w:pPr>
        <w:pStyle w:val="Corpsdetexte"/>
      </w:pPr>
    </w:p>
    <w:p w14:paraId="5297ABC0" w14:textId="50739C59" w:rsidR="00AE0E31" w:rsidRDefault="008532C6" w:rsidP="00AE0E31">
      <w:pPr>
        <w:pStyle w:val="PrformatHTML"/>
        <w:shd w:val="clear" w:color="auto" w:fill="1C1C1C"/>
        <w:rPr>
          <w:rFonts w:ascii="Consolas" w:hAnsi="Consolas"/>
          <w:color w:val="F6F6F6"/>
        </w:rPr>
      </w:pPr>
      <w:r w:rsidRPr="008532C6">
        <w:rPr>
          <w:rFonts w:ascii="Consolas" w:hAnsi="Consolas"/>
          <w:color w:val="808080"/>
          <w:lang w:val="en-US"/>
        </w:rPr>
        <w:t xml:space="preserve"># </w:t>
      </w:r>
      <w:r w:rsidR="00035972">
        <w:rPr>
          <w:rFonts w:ascii="Consolas" w:hAnsi="Consolas"/>
          <w:color w:val="808080"/>
          <w:lang w:val="en-US"/>
        </w:rPr>
        <w:t>image de base</w:t>
      </w:r>
      <w:r w:rsidRPr="008532C6">
        <w:rPr>
          <w:rFonts w:ascii="Consolas" w:hAnsi="Consolas"/>
          <w:color w:val="808080"/>
          <w:lang w:val="en-US"/>
        </w:rPr>
        <w:br/>
      </w:r>
      <w:r w:rsidRPr="008532C6">
        <w:rPr>
          <w:rFonts w:ascii="Consolas" w:hAnsi="Consolas"/>
          <w:color w:val="F92772"/>
          <w:lang w:val="en-US"/>
        </w:rPr>
        <w:t xml:space="preserve">FROM </w:t>
      </w:r>
      <w:proofErr w:type="gramStart"/>
      <w:r w:rsidRPr="008532C6">
        <w:rPr>
          <w:rFonts w:ascii="Consolas" w:hAnsi="Consolas"/>
          <w:color w:val="F6F6F6"/>
          <w:lang w:val="en-US"/>
        </w:rPr>
        <w:t>node:</w:t>
      </w:r>
      <w:proofErr w:type="spellStart"/>
      <w:r w:rsidR="00AE0E31">
        <w:rPr>
          <w:rFonts w:ascii="Consolas" w:hAnsi="Consolas"/>
          <w:color w:val="F6F6F6"/>
        </w:rPr>
        <w:t>latest</w:t>
      </w:r>
      <w:proofErr w:type="spellEnd"/>
      <w:proofErr w:type="gramEnd"/>
    </w:p>
    <w:p w14:paraId="327845B2" w14:textId="5D8BADCE" w:rsidR="008532C6" w:rsidRPr="008532C6" w:rsidRDefault="008532C6" w:rsidP="008532C6">
      <w:pPr>
        <w:pStyle w:val="PrformatHTML"/>
        <w:shd w:val="clear" w:color="auto" w:fill="1C1C1C"/>
        <w:rPr>
          <w:rFonts w:ascii="Consolas" w:hAnsi="Consolas"/>
          <w:color w:val="F6F6F6"/>
          <w:lang w:val="en-US"/>
        </w:rPr>
      </w:pPr>
      <w:r w:rsidRPr="008532C6">
        <w:rPr>
          <w:rFonts w:ascii="Consolas" w:hAnsi="Consolas"/>
          <w:color w:val="AE81FF"/>
          <w:lang w:val="en-US"/>
        </w:rPr>
        <w:br/>
      </w:r>
      <w:r w:rsidRPr="008532C6">
        <w:rPr>
          <w:rFonts w:ascii="Consolas" w:hAnsi="Consolas"/>
          <w:color w:val="808080"/>
          <w:lang w:val="en-US"/>
        </w:rPr>
        <w:t xml:space="preserve"># </w:t>
      </w:r>
      <w:r w:rsidRPr="00AE0E31">
        <w:rPr>
          <w:rFonts w:ascii="Consolas" w:hAnsi="Consolas"/>
          <w:color w:val="808080"/>
        </w:rPr>
        <w:t>install</w:t>
      </w:r>
      <w:r w:rsidR="00035972" w:rsidRPr="00AE0E31">
        <w:rPr>
          <w:rFonts w:ascii="Consolas" w:hAnsi="Consolas"/>
          <w:color w:val="808080"/>
        </w:rPr>
        <w:t>e</w:t>
      </w:r>
      <w:r w:rsidRPr="008532C6">
        <w:rPr>
          <w:rFonts w:ascii="Consolas" w:hAnsi="Consolas"/>
          <w:color w:val="808080"/>
          <w:lang w:val="en-US"/>
        </w:rPr>
        <w:t xml:space="preserve"> chrome </w:t>
      </w:r>
      <w:r w:rsidR="00035972">
        <w:rPr>
          <w:rFonts w:ascii="Consolas" w:hAnsi="Consolas"/>
          <w:color w:val="808080"/>
          <w:lang w:val="en-US"/>
        </w:rPr>
        <w:t>pour les tests</w:t>
      </w:r>
      <w:r w:rsidRPr="008532C6">
        <w:rPr>
          <w:rFonts w:ascii="Consolas" w:hAnsi="Consolas"/>
          <w:color w:val="808080"/>
          <w:lang w:val="en-US"/>
        </w:rPr>
        <w:t xml:space="preserve"> protractor</w:t>
      </w:r>
      <w:r w:rsidRPr="008532C6">
        <w:rPr>
          <w:rFonts w:ascii="Consolas" w:hAnsi="Consolas"/>
          <w:color w:val="808080"/>
          <w:lang w:val="en-US"/>
        </w:rPr>
        <w:br/>
      </w:r>
      <w:r w:rsidRPr="008532C6">
        <w:rPr>
          <w:rFonts w:ascii="Consolas" w:hAnsi="Consolas"/>
          <w:color w:val="F92772"/>
          <w:lang w:val="en-US"/>
        </w:rPr>
        <w:lastRenderedPageBreak/>
        <w:t xml:space="preserve">RUN </w:t>
      </w:r>
      <w:proofErr w:type="spellStart"/>
      <w:r w:rsidRPr="008532C6">
        <w:rPr>
          <w:rFonts w:ascii="Consolas" w:hAnsi="Consolas"/>
          <w:color w:val="F6F6F6"/>
          <w:lang w:val="en-US"/>
        </w:rPr>
        <w:t>wget</w:t>
      </w:r>
      <w:proofErr w:type="spellEnd"/>
      <w:r w:rsidRPr="008532C6">
        <w:rPr>
          <w:rFonts w:ascii="Consolas" w:hAnsi="Consolas"/>
          <w:color w:val="F6F6F6"/>
          <w:lang w:val="en-US"/>
        </w:rPr>
        <w:t xml:space="preserve"> </w:t>
      </w:r>
      <w:r w:rsidRPr="008532C6">
        <w:rPr>
          <w:rFonts w:ascii="Consolas" w:hAnsi="Consolas"/>
          <w:color w:val="F92772"/>
          <w:lang w:val="en-US"/>
        </w:rPr>
        <w:t>-</w:t>
      </w:r>
      <w:r w:rsidRPr="008532C6">
        <w:rPr>
          <w:rFonts w:ascii="Consolas" w:hAnsi="Consolas"/>
          <w:color w:val="F6F6F6"/>
          <w:lang w:val="en-US"/>
        </w:rPr>
        <w:t xml:space="preserve">q </w:t>
      </w:r>
      <w:r w:rsidRPr="008532C6">
        <w:rPr>
          <w:rFonts w:ascii="Consolas" w:hAnsi="Consolas"/>
          <w:color w:val="F92772"/>
          <w:lang w:val="en-US"/>
        </w:rPr>
        <w:t>-</w:t>
      </w:r>
      <w:r w:rsidRPr="008532C6">
        <w:rPr>
          <w:rFonts w:ascii="Consolas" w:hAnsi="Consolas"/>
          <w:color w:val="F6F6F6"/>
          <w:lang w:val="en-US"/>
        </w:rPr>
        <w:t xml:space="preserve">O </w:t>
      </w:r>
      <w:r w:rsidRPr="008532C6">
        <w:rPr>
          <w:rFonts w:ascii="Consolas" w:hAnsi="Consolas"/>
          <w:color w:val="F92772"/>
          <w:lang w:val="en-US"/>
        </w:rPr>
        <w:t xml:space="preserve">- </w:t>
      </w:r>
      <w:r w:rsidRPr="008532C6">
        <w:rPr>
          <w:rFonts w:ascii="Consolas" w:hAnsi="Consolas"/>
          <w:color w:val="F6F6F6"/>
          <w:lang w:val="en-US"/>
        </w:rPr>
        <w:t>https:</w:t>
      </w:r>
      <w:r w:rsidRPr="008532C6">
        <w:rPr>
          <w:rFonts w:ascii="Consolas" w:hAnsi="Consolas"/>
          <w:color w:val="F92772"/>
          <w:lang w:val="en-US"/>
        </w:rPr>
        <w:t>//</w:t>
      </w:r>
      <w:r w:rsidRPr="008532C6">
        <w:rPr>
          <w:rFonts w:ascii="Consolas" w:hAnsi="Consolas"/>
          <w:color w:val="F6F6F6"/>
          <w:lang w:val="en-US"/>
        </w:rPr>
        <w:t>dl-ssl</w:t>
      </w:r>
      <w:r w:rsidRPr="008532C6">
        <w:rPr>
          <w:rFonts w:ascii="Consolas" w:hAnsi="Consolas"/>
          <w:color w:val="F92772"/>
          <w:lang w:val="en-US"/>
        </w:rPr>
        <w:t>.</w:t>
      </w:r>
      <w:r w:rsidRPr="008532C6">
        <w:rPr>
          <w:rFonts w:ascii="Consolas" w:hAnsi="Consolas"/>
          <w:color w:val="F6F6F6"/>
          <w:lang w:val="en-US"/>
        </w:rPr>
        <w:t>google</w:t>
      </w:r>
      <w:r w:rsidRPr="008532C6">
        <w:rPr>
          <w:rFonts w:ascii="Consolas" w:hAnsi="Consolas"/>
          <w:color w:val="F92772"/>
          <w:lang w:val="en-US"/>
        </w:rPr>
        <w:t>.</w:t>
      </w:r>
      <w:r w:rsidRPr="008532C6">
        <w:rPr>
          <w:rFonts w:ascii="Consolas" w:hAnsi="Consolas"/>
          <w:color w:val="F6F6F6"/>
          <w:lang w:val="en-US"/>
        </w:rPr>
        <w:t>com</w:t>
      </w:r>
      <w:r w:rsidRPr="008532C6">
        <w:rPr>
          <w:rFonts w:ascii="Consolas" w:hAnsi="Consolas"/>
          <w:color w:val="F92772"/>
          <w:lang w:val="en-US"/>
        </w:rPr>
        <w:t>/</w:t>
      </w:r>
      <w:r w:rsidRPr="008532C6">
        <w:rPr>
          <w:rFonts w:ascii="Consolas" w:hAnsi="Consolas"/>
          <w:color w:val="F6F6F6"/>
          <w:lang w:val="en-US"/>
        </w:rPr>
        <w:t>linux</w:t>
      </w:r>
      <w:r w:rsidRPr="008532C6">
        <w:rPr>
          <w:rFonts w:ascii="Consolas" w:hAnsi="Consolas"/>
          <w:color w:val="F92772"/>
          <w:lang w:val="en-US"/>
        </w:rPr>
        <w:t>/</w:t>
      </w:r>
      <w:r w:rsidRPr="008532C6">
        <w:rPr>
          <w:rFonts w:ascii="Consolas" w:hAnsi="Consolas"/>
          <w:color w:val="F6F6F6"/>
          <w:lang w:val="en-US"/>
        </w:rPr>
        <w:t>linux_signing_key</w:t>
      </w:r>
      <w:r w:rsidRPr="008532C6">
        <w:rPr>
          <w:rFonts w:ascii="Consolas" w:hAnsi="Consolas"/>
          <w:color w:val="F92772"/>
          <w:lang w:val="en-US"/>
        </w:rPr>
        <w:t>.</w:t>
      </w:r>
      <w:r w:rsidRPr="008532C6">
        <w:rPr>
          <w:rFonts w:ascii="Consolas" w:hAnsi="Consolas"/>
          <w:color w:val="F6F6F6"/>
          <w:lang w:val="en-US"/>
        </w:rPr>
        <w:t xml:space="preserve">pub | apt-key add </w:t>
      </w:r>
      <w:r w:rsidRPr="008532C6">
        <w:rPr>
          <w:rFonts w:ascii="Consolas" w:hAnsi="Consolas"/>
          <w:color w:val="F92772"/>
          <w:lang w:val="en-US"/>
        </w:rPr>
        <w:t>-</w:t>
      </w:r>
      <w:r w:rsidRPr="008532C6">
        <w:rPr>
          <w:rFonts w:ascii="Consolas" w:hAnsi="Consolas"/>
          <w:color w:val="F92772"/>
          <w:lang w:val="en-US"/>
        </w:rPr>
        <w:br/>
        <w:t xml:space="preserve">RUN </w:t>
      </w:r>
      <w:proofErr w:type="spellStart"/>
      <w:r w:rsidRPr="008532C6">
        <w:rPr>
          <w:rFonts w:ascii="Consolas" w:hAnsi="Consolas"/>
          <w:color w:val="F6F6F6"/>
          <w:lang w:val="en-US"/>
        </w:rPr>
        <w:t>sh</w:t>
      </w:r>
      <w:proofErr w:type="spellEnd"/>
      <w:r w:rsidRPr="008532C6">
        <w:rPr>
          <w:rFonts w:ascii="Consolas" w:hAnsi="Consolas"/>
          <w:color w:val="F6F6F6"/>
          <w:lang w:val="en-US"/>
        </w:rPr>
        <w:t xml:space="preserve"> </w:t>
      </w:r>
      <w:r w:rsidRPr="008532C6">
        <w:rPr>
          <w:rFonts w:ascii="Consolas" w:hAnsi="Consolas"/>
          <w:color w:val="F92772"/>
          <w:lang w:val="en-US"/>
        </w:rPr>
        <w:t>-</w:t>
      </w:r>
      <w:r w:rsidRPr="008532C6">
        <w:rPr>
          <w:rFonts w:ascii="Consolas" w:hAnsi="Consolas"/>
          <w:color w:val="F6F6F6"/>
          <w:lang w:val="en-US"/>
        </w:rPr>
        <w:t xml:space="preserve">c </w:t>
      </w:r>
      <w:r w:rsidRPr="008532C6">
        <w:rPr>
          <w:rFonts w:ascii="Consolas" w:hAnsi="Consolas"/>
          <w:color w:val="E6DA74"/>
          <w:lang w:val="en-US"/>
        </w:rPr>
        <w:t>'echo "deb [arch=amd64] http://dl.google.com/linux/chrome/deb/ stable main" &gt;&gt; /</w:t>
      </w:r>
      <w:proofErr w:type="spellStart"/>
      <w:r w:rsidRPr="008532C6">
        <w:rPr>
          <w:rFonts w:ascii="Consolas" w:hAnsi="Consolas"/>
          <w:color w:val="E6DA74"/>
          <w:lang w:val="en-US"/>
        </w:rPr>
        <w:t>etc</w:t>
      </w:r>
      <w:proofErr w:type="spellEnd"/>
      <w:r w:rsidRPr="008532C6">
        <w:rPr>
          <w:rFonts w:ascii="Consolas" w:hAnsi="Consolas"/>
          <w:color w:val="E6DA74"/>
          <w:lang w:val="en-US"/>
        </w:rPr>
        <w:t>/apt/</w:t>
      </w:r>
      <w:proofErr w:type="spellStart"/>
      <w:r w:rsidRPr="008532C6">
        <w:rPr>
          <w:rFonts w:ascii="Consolas" w:hAnsi="Consolas"/>
          <w:color w:val="E6DA74"/>
          <w:lang w:val="en-US"/>
        </w:rPr>
        <w:t>sources.list.d</w:t>
      </w:r>
      <w:proofErr w:type="spellEnd"/>
      <w:r w:rsidRPr="008532C6">
        <w:rPr>
          <w:rFonts w:ascii="Consolas" w:hAnsi="Consolas"/>
          <w:color w:val="E6DA74"/>
          <w:lang w:val="en-US"/>
        </w:rPr>
        <w:t>/</w:t>
      </w:r>
      <w:proofErr w:type="spellStart"/>
      <w:r w:rsidRPr="008532C6">
        <w:rPr>
          <w:rFonts w:ascii="Consolas" w:hAnsi="Consolas"/>
          <w:color w:val="E6DA74"/>
          <w:lang w:val="en-US"/>
        </w:rPr>
        <w:t>google.list</w:t>
      </w:r>
      <w:proofErr w:type="spellEnd"/>
      <w:r w:rsidRPr="008532C6">
        <w:rPr>
          <w:rFonts w:ascii="Consolas" w:hAnsi="Consolas"/>
          <w:color w:val="E6DA74"/>
          <w:lang w:val="en-US"/>
        </w:rPr>
        <w:t>'</w:t>
      </w:r>
      <w:r w:rsidRPr="008532C6">
        <w:rPr>
          <w:rFonts w:ascii="Consolas" w:hAnsi="Consolas"/>
          <w:color w:val="E6DA74"/>
          <w:lang w:val="en-US"/>
        </w:rPr>
        <w:br/>
      </w:r>
      <w:r w:rsidRPr="008532C6">
        <w:rPr>
          <w:rFonts w:ascii="Consolas" w:hAnsi="Consolas"/>
          <w:color w:val="F92772"/>
          <w:lang w:val="en-US"/>
        </w:rPr>
        <w:t xml:space="preserve">RUN </w:t>
      </w:r>
      <w:r w:rsidRPr="008532C6">
        <w:rPr>
          <w:rFonts w:ascii="Consolas" w:hAnsi="Consolas"/>
          <w:color w:val="F6F6F6"/>
          <w:lang w:val="en-US"/>
        </w:rPr>
        <w:t xml:space="preserve">apt-get update </w:t>
      </w:r>
      <w:r w:rsidRPr="008532C6">
        <w:rPr>
          <w:rFonts w:ascii="Consolas" w:hAnsi="Consolas"/>
          <w:color w:val="F92772"/>
          <w:lang w:val="en-US"/>
        </w:rPr>
        <w:t xml:space="preserve">&amp;&amp; </w:t>
      </w:r>
      <w:r w:rsidRPr="008532C6">
        <w:rPr>
          <w:rFonts w:ascii="Consolas" w:hAnsi="Consolas"/>
          <w:color w:val="F6F6F6"/>
          <w:lang w:val="en-US"/>
        </w:rPr>
        <w:t xml:space="preserve">apt-get install </w:t>
      </w:r>
      <w:r w:rsidRPr="008532C6">
        <w:rPr>
          <w:rFonts w:ascii="Consolas" w:hAnsi="Consolas"/>
          <w:color w:val="F92772"/>
          <w:lang w:val="en-US"/>
        </w:rPr>
        <w:t>-</w:t>
      </w:r>
      <w:proofErr w:type="spellStart"/>
      <w:r w:rsidRPr="008532C6">
        <w:rPr>
          <w:rFonts w:ascii="Consolas" w:hAnsi="Consolas"/>
          <w:color w:val="F6F6F6"/>
          <w:lang w:val="en-US"/>
        </w:rPr>
        <w:t>yq</w:t>
      </w:r>
      <w:proofErr w:type="spellEnd"/>
      <w:r w:rsidRPr="008532C6">
        <w:rPr>
          <w:rFonts w:ascii="Consolas" w:hAnsi="Consolas"/>
          <w:color w:val="F6F6F6"/>
          <w:lang w:val="en-US"/>
        </w:rPr>
        <w:t xml:space="preserve"> google-chrome-stable</w:t>
      </w:r>
      <w:r w:rsidRPr="008532C6">
        <w:rPr>
          <w:rFonts w:ascii="Consolas" w:hAnsi="Consolas"/>
          <w:color w:val="F6F6F6"/>
          <w:lang w:val="en-US"/>
        </w:rPr>
        <w:br/>
      </w:r>
      <w:r w:rsidRPr="008532C6">
        <w:rPr>
          <w:rFonts w:ascii="Consolas" w:hAnsi="Consolas"/>
          <w:color w:val="F6F6F6"/>
          <w:lang w:val="en-US"/>
        </w:rPr>
        <w:br/>
      </w:r>
      <w:r w:rsidRPr="008532C6">
        <w:rPr>
          <w:rFonts w:ascii="Consolas" w:hAnsi="Consolas"/>
          <w:color w:val="808080"/>
          <w:lang w:val="en-US"/>
        </w:rPr>
        <w:t xml:space="preserve"># </w:t>
      </w:r>
      <w:r w:rsidR="00035972" w:rsidRPr="00AE0E31">
        <w:rPr>
          <w:rFonts w:ascii="Consolas" w:hAnsi="Consolas"/>
          <w:color w:val="808080"/>
        </w:rPr>
        <w:t>définit</w:t>
      </w:r>
      <w:r w:rsidR="00035972">
        <w:rPr>
          <w:rFonts w:ascii="Consolas" w:hAnsi="Consolas"/>
          <w:color w:val="808080"/>
          <w:lang w:val="en-US"/>
        </w:rPr>
        <w:t xml:space="preserve"> le repertoire de travail</w:t>
      </w:r>
      <w:r w:rsidRPr="008532C6">
        <w:rPr>
          <w:rFonts w:ascii="Consolas" w:hAnsi="Consolas"/>
          <w:color w:val="808080"/>
          <w:lang w:val="en-US"/>
        </w:rPr>
        <w:br/>
      </w:r>
      <w:r w:rsidRPr="008532C6">
        <w:rPr>
          <w:rFonts w:ascii="Consolas" w:hAnsi="Consolas"/>
          <w:color w:val="F92772"/>
          <w:lang w:val="en-US"/>
        </w:rPr>
        <w:t>WORKDIR /</w:t>
      </w:r>
      <w:r w:rsidRPr="008532C6">
        <w:rPr>
          <w:rFonts w:ascii="Consolas" w:hAnsi="Consolas"/>
          <w:color w:val="F6F6F6"/>
          <w:lang w:val="en-US"/>
        </w:rPr>
        <w:t>app</w:t>
      </w:r>
      <w:r w:rsidRPr="008532C6">
        <w:rPr>
          <w:rFonts w:ascii="Consolas" w:hAnsi="Consolas"/>
          <w:color w:val="F6F6F6"/>
          <w:lang w:val="en-US"/>
        </w:rPr>
        <w:br/>
      </w:r>
      <w:r w:rsidRPr="008532C6">
        <w:rPr>
          <w:rFonts w:ascii="Consolas" w:hAnsi="Consolas"/>
          <w:color w:val="F6F6F6"/>
          <w:lang w:val="en-US"/>
        </w:rPr>
        <w:br/>
      </w:r>
      <w:r w:rsidRPr="008532C6">
        <w:rPr>
          <w:rFonts w:ascii="Consolas" w:hAnsi="Consolas"/>
          <w:color w:val="808080"/>
          <w:lang w:val="en-US"/>
        </w:rPr>
        <w:t xml:space="preserve"># </w:t>
      </w:r>
      <w:proofErr w:type="spellStart"/>
      <w:r w:rsidR="00035972">
        <w:rPr>
          <w:rFonts w:ascii="Consolas" w:hAnsi="Consolas"/>
          <w:color w:val="808080"/>
          <w:lang w:val="en-US"/>
        </w:rPr>
        <w:t>ajoute</w:t>
      </w:r>
      <w:proofErr w:type="spellEnd"/>
      <w:r w:rsidRPr="008532C6">
        <w:rPr>
          <w:rFonts w:ascii="Consolas" w:hAnsi="Consolas"/>
          <w:color w:val="808080"/>
          <w:lang w:val="en-US"/>
        </w:rPr>
        <w:t xml:space="preserve"> `/app/</w:t>
      </w:r>
      <w:proofErr w:type="spellStart"/>
      <w:r w:rsidRPr="008532C6">
        <w:rPr>
          <w:rFonts w:ascii="Consolas" w:hAnsi="Consolas"/>
          <w:color w:val="808080"/>
          <w:lang w:val="en-US"/>
        </w:rPr>
        <w:t>node_modules</w:t>
      </w:r>
      <w:proofErr w:type="spellEnd"/>
      <w:r w:rsidRPr="008532C6">
        <w:rPr>
          <w:rFonts w:ascii="Consolas" w:hAnsi="Consolas"/>
          <w:color w:val="808080"/>
          <w:lang w:val="en-US"/>
        </w:rPr>
        <w:t xml:space="preserve">/.bin` </w:t>
      </w:r>
      <w:r w:rsidR="00035972">
        <w:rPr>
          <w:rFonts w:ascii="Consolas" w:hAnsi="Consolas"/>
          <w:color w:val="808080"/>
          <w:lang w:val="en-US"/>
        </w:rPr>
        <w:t>au</w:t>
      </w:r>
      <w:r w:rsidRPr="008532C6">
        <w:rPr>
          <w:rFonts w:ascii="Consolas" w:hAnsi="Consolas"/>
          <w:color w:val="808080"/>
          <w:lang w:val="en-US"/>
        </w:rPr>
        <w:t xml:space="preserve"> $PATH</w:t>
      </w:r>
      <w:r w:rsidRPr="008532C6">
        <w:rPr>
          <w:rFonts w:ascii="Consolas" w:hAnsi="Consolas"/>
          <w:color w:val="808080"/>
          <w:lang w:val="en-US"/>
        </w:rPr>
        <w:br/>
      </w:r>
      <w:r w:rsidRPr="008532C6">
        <w:rPr>
          <w:rFonts w:ascii="Consolas" w:hAnsi="Consolas"/>
          <w:color w:val="F92772"/>
          <w:lang w:val="en-US"/>
        </w:rPr>
        <w:t xml:space="preserve">ENV </w:t>
      </w:r>
      <w:r w:rsidRPr="008532C6">
        <w:rPr>
          <w:rFonts w:ascii="Consolas" w:hAnsi="Consolas"/>
          <w:color w:val="66D9EE"/>
          <w:lang w:val="en-US"/>
        </w:rPr>
        <w:t xml:space="preserve">PATH </w:t>
      </w:r>
      <w:r w:rsidRPr="008532C6">
        <w:rPr>
          <w:rFonts w:ascii="Consolas" w:hAnsi="Consolas"/>
          <w:color w:val="F92772"/>
          <w:lang w:val="en-US"/>
        </w:rPr>
        <w:t>/</w:t>
      </w:r>
      <w:r w:rsidRPr="008532C6">
        <w:rPr>
          <w:rFonts w:ascii="Consolas" w:hAnsi="Consolas"/>
          <w:color w:val="F6F6F6"/>
          <w:lang w:val="en-US"/>
        </w:rPr>
        <w:t>app</w:t>
      </w:r>
      <w:r w:rsidRPr="008532C6">
        <w:rPr>
          <w:rFonts w:ascii="Consolas" w:hAnsi="Consolas"/>
          <w:color w:val="F92772"/>
          <w:lang w:val="en-US"/>
        </w:rPr>
        <w:t>/</w:t>
      </w:r>
      <w:proofErr w:type="spellStart"/>
      <w:r w:rsidRPr="008532C6">
        <w:rPr>
          <w:rFonts w:ascii="Consolas" w:hAnsi="Consolas"/>
          <w:color w:val="F6F6F6"/>
          <w:lang w:val="en-US"/>
        </w:rPr>
        <w:t>node_modules</w:t>
      </w:r>
      <w:proofErr w:type="spellEnd"/>
      <w:r w:rsidRPr="008532C6">
        <w:rPr>
          <w:rFonts w:ascii="Consolas" w:hAnsi="Consolas"/>
          <w:color w:val="F92772"/>
          <w:lang w:val="en-US"/>
        </w:rPr>
        <w:t>/.</w:t>
      </w:r>
      <w:r w:rsidRPr="008532C6">
        <w:rPr>
          <w:rFonts w:ascii="Consolas" w:hAnsi="Consolas"/>
          <w:color w:val="F6F6F6"/>
          <w:lang w:val="en-US"/>
        </w:rPr>
        <w:t>bin:$</w:t>
      </w:r>
      <w:r w:rsidRPr="008532C6">
        <w:rPr>
          <w:rFonts w:ascii="Consolas" w:hAnsi="Consolas"/>
          <w:color w:val="66D9EE"/>
          <w:lang w:val="en-US"/>
        </w:rPr>
        <w:t>PATH</w:t>
      </w:r>
      <w:r w:rsidRPr="008532C6">
        <w:rPr>
          <w:rFonts w:ascii="Consolas" w:hAnsi="Consolas"/>
          <w:color w:val="66D9EE"/>
          <w:lang w:val="en-US"/>
        </w:rPr>
        <w:br/>
      </w:r>
      <w:r w:rsidRPr="008532C6">
        <w:rPr>
          <w:rFonts w:ascii="Consolas" w:hAnsi="Consolas"/>
          <w:color w:val="66D9EE"/>
          <w:lang w:val="en-US"/>
        </w:rPr>
        <w:br/>
      </w:r>
      <w:r w:rsidRPr="008532C6">
        <w:rPr>
          <w:rFonts w:ascii="Consolas" w:hAnsi="Consolas"/>
          <w:color w:val="808080"/>
          <w:lang w:val="en-US"/>
        </w:rPr>
        <w:t xml:space="preserve"># </w:t>
      </w:r>
      <w:proofErr w:type="spellStart"/>
      <w:r w:rsidRPr="008532C6">
        <w:rPr>
          <w:rFonts w:ascii="Consolas" w:hAnsi="Consolas"/>
          <w:color w:val="808080"/>
          <w:lang w:val="en-US"/>
        </w:rPr>
        <w:t>install</w:t>
      </w:r>
      <w:r w:rsidR="00035972">
        <w:rPr>
          <w:rFonts w:ascii="Consolas" w:hAnsi="Consolas"/>
          <w:color w:val="808080"/>
          <w:lang w:val="en-US"/>
        </w:rPr>
        <w:t>e</w:t>
      </w:r>
      <w:proofErr w:type="spellEnd"/>
      <w:r w:rsidR="00035972">
        <w:rPr>
          <w:rFonts w:ascii="Consolas" w:hAnsi="Consolas"/>
          <w:color w:val="808080"/>
          <w:lang w:val="en-US"/>
        </w:rPr>
        <w:t xml:space="preserve"> et met </w:t>
      </w:r>
      <w:proofErr w:type="spellStart"/>
      <w:r w:rsidR="00035972">
        <w:rPr>
          <w:rFonts w:ascii="Consolas" w:hAnsi="Consolas"/>
          <w:color w:val="808080"/>
          <w:lang w:val="en-US"/>
        </w:rPr>
        <w:t>en</w:t>
      </w:r>
      <w:proofErr w:type="spellEnd"/>
      <w:r w:rsidR="00035972">
        <w:rPr>
          <w:rFonts w:ascii="Consolas" w:hAnsi="Consolas"/>
          <w:color w:val="808080"/>
          <w:lang w:val="en-US"/>
        </w:rPr>
        <w:t xml:space="preserve"> cache les </w:t>
      </w:r>
      <w:proofErr w:type="spellStart"/>
      <w:r w:rsidR="00035972">
        <w:rPr>
          <w:rFonts w:ascii="Consolas" w:hAnsi="Consolas"/>
          <w:color w:val="808080"/>
          <w:lang w:val="en-US"/>
        </w:rPr>
        <w:t>dépendances</w:t>
      </w:r>
      <w:proofErr w:type="spellEnd"/>
      <w:r w:rsidR="00035972">
        <w:rPr>
          <w:rFonts w:ascii="Consolas" w:hAnsi="Consolas"/>
          <w:color w:val="808080"/>
          <w:lang w:val="en-US"/>
        </w:rPr>
        <w:t xml:space="preserve"> de </w:t>
      </w:r>
      <w:proofErr w:type="spellStart"/>
      <w:r w:rsidR="00035972">
        <w:rPr>
          <w:rFonts w:ascii="Consolas" w:hAnsi="Consolas"/>
          <w:color w:val="808080"/>
          <w:lang w:val="en-US"/>
        </w:rPr>
        <w:t>l’application</w:t>
      </w:r>
      <w:proofErr w:type="spellEnd"/>
      <w:r w:rsidRPr="008532C6">
        <w:rPr>
          <w:rFonts w:ascii="Consolas" w:hAnsi="Consolas"/>
          <w:color w:val="808080"/>
          <w:lang w:val="en-US"/>
        </w:rPr>
        <w:br/>
      </w:r>
      <w:r w:rsidRPr="008532C6">
        <w:rPr>
          <w:rFonts w:ascii="Consolas" w:hAnsi="Consolas"/>
          <w:color w:val="F92772"/>
          <w:lang w:val="en-US"/>
        </w:rPr>
        <w:t xml:space="preserve">COPY </w:t>
      </w:r>
      <w:r w:rsidR="00AE0E31" w:rsidRPr="00AE0E31">
        <w:rPr>
          <w:rFonts w:ascii="Consolas" w:hAnsi="Consolas"/>
          <w:color w:val="F6F6F6"/>
          <w:lang w:val="en-GB"/>
        </w:rPr>
        <w:t>build</w:t>
      </w:r>
      <w:r w:rsidR="00AE0E31" w:rsidRPr="00AE0E31">
        <w:rPr>
          <w:rFonts w:ascii="Consolas" w:hAnsi="Consolas"/>
          <w:color w:val="F92772"/>
          <w:lang w:val="en-GB"/>
        </w:rPr>
        <w:t>/</w:t>
      </w:r>
      <w:r w:rsidR="00AE0E31" w:rsidRPr="00AE0E31">
        <w:rPr>
          <w:rFonts w:ascii="Consolas" w:hAnsi="Consolas"/>
          <w:color w:val="F6F6F6"/>
          <w:lang w:val="en-GB"/>
        </w:rPr>
        <w:t>front</w:t>
      </w:r>
      <w:r w:rsidR="00AE0E31" w:rsidRPr="00AE0E31">
        <w:rPr>
          <w:rFonts w:ascii="Consolas" w:hAnsi="Consolas"/>
          <w:color w:val="F92772"/>
          <w:lang w:val="en-GB"/>
        </w:rPr>
        <w:t>/</w:t>
      </w:r>
      <w:proofErr w:type="spellStart"/>
      <w:r w:rsidR="00BD15AE">
        <w:rPr>
          <w:rFonts w:ascii="Consolas" w:hAnsi="Consolas"/>
          <w:color w:val="F6F6F6"/>
          <w:lang w:val="en-US"/>
        </w:rPr>
        <w:t>p</w:t>
      </w:r>
      <w:r w:rsidRPr="008532C6">
        <w:rPr>
          <w:rFonts w:ascii="Consolas" w:hAnsi="Consolas"/>
          <w:color w:val="F6F6F6"/>
          <w:lang w:val="en-US"/>
        </w:rPr>
        <w:t>ackage</w:t>
      </w:r>
      <w:r w:rsidRPr="008532C6">
        <w:rPr>
          <w:rFonts w:ascii="Consolas" w:hAnsi="Consolas"/>
          <w:color w:val="F92772"/>
          <w:lang w:val="en-US"/>
        </w:rPr>
        <w:t>.</w:t>
      </w:r>
      <w:r w:rsidRPr="008532C6">
        <w:rPr>
          <w:rFonts w:ascii="Consolas" w:hAnsi="Consolas"/>
          <w:color w:val="F6F6F6"/>
          <w:lang w:val="en-US"/>
        </w:rPr>
        <w:t>json</w:t>
      </w:r>
      <w:proofErr w:type="spellEnd"/>
      <w:r w:rsidRPr="008532C6">
        <w:rPr>
          <w:rFonts w:ascii="Consolas" w:hAnsi="Consolas"/>
          <w:color w:val="F6F6F6"/>
          <w:lang w:val="en-US"/>
        </w:rPr>
        <w:t xml:space="preserve"> </w:t>
      </w:r>
      <w:r w:rsidRPr="008532C6">
        <w:rPr>
          <w:rFonts w:ascii="Consolas" w:hAnsi="Consolas"/>
          <w:color w:val="F92772"/>
          <w:lang w:val="en-US"/>
        </w:rPr>
        <w:t>/</w:t>
      </w:r>
      <w:r w:rsidRPr="008532C6">
        <w:rPr>
          <w:rFonts w:ascii="Consolas" w:hAnsi="Consolas"/>
          <w:color w:val="F6F6F6"/>
          <w:lang w:val="en-US"/>
        </w:rPr>
        <w:t>app</w:t>
      </w:r>
      <w:r w:rsidRPr="008532C6">
        <w:rPr>
          <w:rFonts w:ascii="Consolas" w:hAnsi="Consolas"/>
          <w:color w:val="F92772"/>
          <w:lang w:val="en-US"/>
        </w:rPr>
        <w:t>/</w:t>
      </w:r>
      <w:proofErr w:type="spellStart"/>
      <w:r w:rsidRPr="008532C6">
        <w:rPr>
          <w:rFonts w:ascii="Consolas" w:hAnsi="Consolas"/>
          <w:color w:val="F6F6F6"/>
          <w:lang w:val="en-US"/>
        </w:rPr>
        <w:t>package</w:t>
      </w:r>
      <w:r w:rsidRPr="008532C6">
        <w:rPr>
          <w:rFonts w:ascii="Consolas" w:hAnsi="Consolas"/>
          <w:color w:val="F92772"/>
          <w:lang w:val="en-US"/>
        </w:rPr>
        <w:t>.</w:t>
      </w:r>
      <w:r w:rsidRPr="008532C6">
        <w:rPr>
          <w:rFonts w:ascii="Consolas" w:hAnsi="Consolas"/>
          <w:color w:val="F6F6F6"/>
          <w:lang w:val="en-US"/>
        </w:rPr>
        <w:t>json</w:t>
      </w:r>
      <w:proofErr w:type="spellEnd"/>
      <w:r w:rsidRPr="008532C6">
        <w:rPr>
          <w:rFonts w:ascii="Consolas" w:hAnsi="Consolas"/>
          <w:color w:val="F6F6F6"/>
          <w:lang w:val="en-US"/>
        </w:rPr>
        <w:br/>
      </w:r>
      <w:r w:rsidRPr="008532C6">
        <w:rPr>
          <w:rFonts w:ascii="Consolas" w:hAnsi="Consolas"/>
          <w:color w:val="F92772"/>
          <w:lang w:val="en-US"/>
        </w:rPr>
        <w:t xml:space="preserve">RUN </w:t>
      </w:r>
      <w:proofErr w:type="spellStart"/>
      <w:r w:rsidRPr="008532C6">
        <w:rPr>
          <w:rFonts w:ascii="Consolas" w:hAnsi="Consolas"/>
          <w:color w:val="F6F6F6"/>
          <w:lang w:val="en-US"/>
        </w:rPr>
        <w:t>npm</w:t>
      </w:r>
      <w:proofErr w:type="spellEnd"/>
      <w:r w:rsidRPr="008532C6">
        <w:rPr>
          <w:rFonts w:ascii="Consolas" w:hAnsi="Consolas"/>
          <w:color w:val="F6F6F6"/>
          <w:lang w:val="en-US"/>
        </w:rPr>
        <w:t xml:space="preserve"> install</w:t>
      </w:r>
      <w:r w:rsidRPr="008532C6">
        <w:rPr>
          <w:rFonts w:ascii="Consolas" w:hAnsi="Consolas"/>
          <w:color w:val="F6F6F6"/>
          <w:lang w:val="en-US"/>
        </w:rPr>
        <w:br/>
      </w:r>
      <w:r w:rsidRPr="008532C6">
        <w:rPr>
          <w:rFonts w:ascii="Consolas" w:hAnsi="Consolas"/>
          <w:color w:val="F92772"/>
          <w:lang w:val="en-US"/>
        </w:rPr>
        <w:t xml:space="preserve">RUN </w:t>
      </w:r>
      <w:proofErr w:type="spellStart"/>
      <w:r w:rsidRPr="008532C6">
        <w:rPr>
          <w:rFonts w:ascii="Consolas" w:hAnsi="Consolas"/>
          <w:color w:val="F6F6F6"/>
          <w:lang w:val="en-US"/>
        </w:rPr>
        <w:t>npm</w:t>
      </w:r>
      <w:proofErr w:type="spellEnd"/>
      <w:r w:rsidRPr="008532C6">
        <w:rPr>
          <w:rFonts w:ascii="Consolas" w:hAnsi="Consolas"/>
          <w:color w:val="F6F6F6"/>
          <w:lang w:val="en-US"/>
        </w:rPr>
        <w:t xml:space="preserve"> install </w:t>
      </w:r>
      <w:r w:rsidRPr="008532C6">
        <w:rPr>
          <w:rFonts w:ascii="Consolas" w:hAnsi="Consolas"/>
          <w:color w:val="F92772"/>
          <w:lang w:val="en-US"/>
        </w:rPr>
        <w:t>-</w:t>
      </w:r>
      <w:r w:rsidRPr="008532C6">
        <w:rPr>
          <w:rFonts w:ascii="Consolas" w:hAnsi="Consolas"/>
          <w:color w:val="F6F6F6"/>
          <w:lang w:val="en-US"/>
        </w:rPr>
        <w:t>g @angular</w:t>
      </w:r>
      <w:r w:rsidRPr="008532C6">
        <w:rPr>
          <w:rFonts w:ascii="Consolas" w:hAnsi="Consolas"/>
          <w:color w:val="F92772"/>
          <w:lang w:val="en-US"/>
        </w:rPr>
        <w:t>/</w:t>
      </w:r>
      <w:r w:rsidRPr="008532C6">
        <w:rPr>
          <w:rFonts w:ascii="Consolas" w:hAnsi="Consolas"/>
          <w:color w:val="F6F6F6"/>
          <w:lang w:val="en-US"/>
        </w:rPr>
        <w:t>cli@</w:t>
      </w:r>
      <w:r w:rsidRPr="008532C6">
        <w:rPr>
          <w:rFonts w:ascii="Consolas" w:hAnsi="Consolas"/>
          <w:color w:val="AE81FF"/>
          <w:lang w:val="en-US"/>
        </w:rPr>
        <w:t>7.3.9</w:t>
      </w:r>
      <w:r w:rsidRPr="008532C6">
        <w:rPr>
          <w:rFonts w:ascii="Consolas" w:hAnsi="Consolas"/>
          <w:color w:val="AE81FF"/>
          <w:lang w:val="en-US"/>
        </w:rPr>
        <w:br/>
      </w:r>
      <w:r w:rsidRPr="008532C6">
        <w:rPr>
          <w:rFonts w:ascii="Consolas" w:hAnsi="Consolas"/>
          <w:color w:val="AE81FF"/>
          <w:lang w:val="en-US"/>
        </w:rPr>
        <w:br/>
      </w:r>
      <w:r w:rsidRPr="008532C6">
        <w:rPr>
          <w:rFonts w:ascii="Consolas" w:hAnsi="Consolas"/>
          <w:color w:val="808080"/>
          <w:lang w:val="en-US"/>
        </w:rPr>
        <w:t xml:space="preserve"># </w:t>
      </w:r>
      <w:proofErr w:type="spellStart"/>
      <w:r w:rsidR="00035972">
        <w:rPr>
          <w:rFonts w:ascii="Consolas" w:hAnsi="Consolas"/>
          <w:color w:val="808080"/>
          <w:lang w:val="en-US"/>
        </w:rPr>
        <w:t>copie</w:t>
      </w:r>
      <w:proofErr w:type="spellEnd"/>
      <w:r w:rsidRPr="008532C6">
        <w:rPr>
          <w:rFonts w:ascii="Consolas" w:hAnsi="Consolas"/>
          <w:color w:val="808080"/>
          <w:lang w:val="en-US"/>
        </w:rPr>
        <w:t xml:space="preserve"> app</w:t>
      </w:r>
      <w:r w:rsidRPr="008532C6">
        <w:rPr>
          <w:rFonts w:ascii="Consolas" w:hAnsi="Consolas"/>
          <w:color w:val="808080"/>
          <w:lang w:val="en-US"/>
        </w:rPr>
        <w:br/>
      </w:r>
      <w:r w:rsidRPr="008532C6">
        <w:rPr>
          <w:rFonts w:ascii="Consolas" w:hAnsi="Consolas"/>
          <w:color w:val="F92772"/>
          <w:lang w:val="en-US"/>
        </w:rPr>
        <w:t xml:space="preserve">COPY </w:t>
      </w:r>
      <w:r w:rsidR="00AE0E31" w:rsidRPr="00AE0E31">
        <w:rPr>
          <w:rFonts w:ascii="Consolas" w:hAnsi="Consolas"/>
          <w:color w:val="F6F6F6"/>
          <w:lang w:val="en-US"/>
        </w:rPr>
        <w:t>build</w:t>
      </w:r>
      <w:r w:rsidR="00AE0E31" w:rsidRPr="00AE0E31">
        <w:rPr>
          <w:rFonts w:ascii="Consolas" w:hAnsi="Consolas"/>
          <w:color w:val="F92772"/>
          <w:lang w:val="en-US"/>
        </w:rPr>
        <w:t>/</w:t>
      </w:r>
      <w:r w:rsidR="00AE0E31" w:rsidRPr="00AE0E31">
        <w:rPr>
          <w:rFonts w:ascii="Consolas" w:hAnsi="Consolas"/>
          <w:color w:val="F6F6F6"/>
          <w:lang w:val="en-US"/>
        </w:rPr>
        <w:t>front</w:t>
      </w:r>
      <w:r w:rsidR="00BD15AE" w:rsidRPr="00BD15AE">
        <w:rPr>
          <w:rFonts w:ascii="Consolas" w:hAnsi="Consolas"/>
          <w:color w:val="F92772"/>
          <w:lang w:val="en-US"/>
        </w:rPr>
        <w:t>/.</w:t>
      </w:r>
      <w:r w:rsidRPr="00BD15AE">
        <w:rPr>
          <w:rFonts w:ascii="Consolas" w:hAnsi="Consolas"/>
          <w:color w:val="FFFFFF" w:themeColor="background1"/>
          <w:lang w:val="en-US"/>
        </w:rPr>
        <w:t xml:space="preserve"> </w:t>
      </w:r>
      <w:r w:rsidRPr="008532C6">
        <w:rPr>
          <w:rFonts w:ascii="Consolas" w:hAnsi="Consolas"/>
          <w:color w:val="F92772"/>
          <w:lang w:val="en-US"/>
        </w:rPr>
        <w:t>/</w:t>
      </w:r>
      <w:r w:rsidRPr="008532C6">
        <w:rPr>
          <w:rFonts w:ascii="Consolas" w:hAnsi="Consolas"/>
          <w:color w:val="F6F6F6"/>
          <w:lang w:val="en-US"/>
        </w:rPr>
        <w:t>app</w:t>
      </w:r>
      <w:r w:rsidRPr="008532C6">
        <w:rPr>
          <w:rFonts w:ascii="Consolas" w:hAnsi="Consolas"/>
          <w:color w:val="F6F6F6"/>
          <w:lang w:val="en-US"/>
        </w:rPr>
        <w:br/>
      </w:r>
      <w:r w:rsidRPr="008532C6">
        <w:rPr>
          <w:rFonts w:ascii="Consolas" w:hAnsi="Consolas"/>
          <w:color w:val="F6F6F6"/>
          <w:lang w:val="en-US"/>
        </w:rPr>
        <w:br/>
      </w:r>
      <w:r w:rsidRPr="008532C6">
        <w:rPr>
          <w:rFonts w:ascii="Consolas" w:hAnsi="Consolas"/>
          <w:color w:val="808080"/>
          <w:lang w:val="en-US"/>
        </w:rPr>
        <w:t xml:space="preserve"># </w:t>
      </w:r>
      <w:proofErr w:type="spellStart"/>
      <w:r w:rsidR="00035972">
        <w:rPr>
          <w:rFonts w:ascii="Consolas" w:hAnsi="Consolas"/>
          <w:color w:val="808080"/>
          <w:lang w:val="en-US"/>
        </w:rPr>
        <w:t>démarre</w:t>
      </w:r>
      <w:proofErr w:type="spellEnd"/>
      <w:r w:rsidR="00035972">
        <w:rPr>
          <w:rFonts w:ascii="Consolas" w:hAnsi="Consolas"/>
          <w:color w:val="808080"/>
          <w:lang w:val="en-US"/>
        </w:rPr>
        <w:t xml:space="preserve"> </w:t>
      </w:r>
      <w:proofErr w:type="spellStart"/>
      <w:r w:rsidR="00035972">
        <w:rPr>
          <w:rFonts w:ascii="Consolas" w:hAnsi="Consolas"/>
          <w:color w:val="808080"/>
          <w:lang w:val="en-US"/>
        </w:rPr>
        <w:t>l’application</w:t>
      </w:r>
      <w:proofErr w:type="spellEnd"/>
      <w:r w:rsidRPr="008532C6">
        <w:rPr>
          <w:rFonts w:ascii="Consolas" w:hAnsi="Consolas"/>
          <w:color w:val="808080"/>
          <w:lang w:val="en-US"/>
        </w:rPr>
        <w:br/>
      </w:r>
      <w:r w:rsidRPr="008532C6">
        <w:rPr>
          <w:rFonts w:ascii="Consolas" w:hAnsi="Consolas"/>
          <w:color w:val="F92772"/>
          <w:lang w:val="en-US"/>
        </w:rPr>
        <w:t xml:space="preserve">CMD </w:t>
      </w:r>
      <w:r w:rsidRPr="008532C6">
        <w:rPr>
          <w:rFonts w:ascii="Consolas" w:hAnsi="Consolas"/>
          <w:color w:val="F6F6F6"/>
          <w:lang w:val="en-US"/>
        </w:rPr>
        <w:t xml:space="preserve">ng serve </w:t>
      </w:r>
      <w:r w:rsidRPr="008532C6">
        <w:rPr>
          <w:rFonts w:ascii="Consolas" w:hAnsi="Consolas"/>
          <w:color w:val="F92772"/>
          <w:lang w:val="en-US"/>
        </w:rPr>
        <w:t>--</w:t>
      </w:r>
      <w:r w:rsidRPr="008532C6">
        <w:rPr>
          <w:rFonts w:ascii="Consolas" w:hAnsi="Consolas"/>
          <w:color w:val="F6F6F6"/>
          <w:lang w:val="en-US"/>
        </w:rPr>
        <w:t xml:space="preserve">host </w:t>
      </w:r>
      <w:r w:rsidRPr="008532C6">
        <w:rPr>
          <w:rFonts w:ascii="Consolas" w:hAnsi="Consolas"/>
          <w:color w:val="AE81FF"/>
          <w:lang w:val="en-US"/>
        </w:rPr>
        <w:t>0.0.0.0</w:t>
      </w:r>
    </w:p>
    <w:p w14:paraId="3F6CC4A1" w14:textId="75D2FF6C" w:rsidR="00566682" w:rsidRPr="006C0300" w:rsidRDefault="008532C6" w:rsidP="00BD15AE">
      <w:pPr>
        <w:pStyle w:val="Titre3"/>
      </w:pPr>
      <w:r w:rsidRPr="006C0300">
        <w:t xml:space="preserve"> </w:t>
      </w:r>
      <w:bookmarkStart w:id="35" w:name="_Toc21528389"/>
      <w:r w:rsidR="004F43A8">
        <w:t xml:space="preserve">Variables </w:t>
      </w:r>
      <w:proofErr w:type="spellStart"/>
      <w:r w:rsidR="004F43A8">
        <w:t>d’e</w:t>
      </w:r>
      <w:r w:rsidR="00566682" w:rsidRPr="006C0300">
        <w:t>nvironnement</w:t>
      </w:r>
      <w:bookmarkEnd w:id="35"/>
      <w:proofErr w:type="spellEnd"/>
    </w:p>
    <w:p w14:paraId="487F0C8B" w14:textId="77777777" w:rsidR="00566682" w:rsidRDefault="00566682" w:rsidP="00566682">
      <w:pPr>
        <w:pStyle w:val="Corpsdetexte"/>
        <w:rPr>
          <w:rFonts w:ascii="Verdana" w:hAnsi="Verdana"/>
          <w:lang w:val="fr-FR"/>
        </w:rPr>
      </w:pPr>
      <w:r w:rsidRPr="00EF6E6D">
        <w:rPr>
          <w:rFonts w:ascii="Verdana" w:hAnsi="Verdana"/>
          <w:lang w:val="fr-FR"/>
        </w:rPr>
        <w:t>Le conteneur Docker contiendra les variables d’environnements suivantes :</w:t>
      </w:r>
    </w:p>
    <w:p w14:paraId="4D1106F6" w14:textId="77777777" w:rsidR="00566682" w:rsidRDefault="00566682" w:rsidP="00566682">
      <w:pPr>
        <w:pStyle w:val="Corpsdetexte"/>
        <w:rPr>
          <w:rFonts w:ascii="Verdana" w:hAnsi="Verdana"/>
          <w:lang w:val="fr-FR"/>
        </w:rPr>
      </w:pPr>
    </w:p>
    <w:tbl>
      <w:tblPr>
        <w:tblStyle w:val="Grilledutableau"/>
        <w:tblW w:w="0" w:type="auto"/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2934"/>
        <w:gridCol w:w="6694"/>
      </w:tblGrid>
      <w:tr w:rsidR="00035972" w:rsidRPr="00035972" w14:paraId="511CE227" w14:textId="77777777" w:rsidTr="00035972">
        <w:trPr>
          <w:trHeight w:val="375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19584609" w14:textId="77777777" w:rsidR="00035972" w:rsidRPr="00035972" w:rsidRDefault="00035972" w:rsidP="00035972">
            <w:pPr>
              <w:pStyle w:val="Corpsdetexte"/>
              <w:jc w:val="center"/>
              <w:rPr>
                <w:rFonts w:ascii="Verdana" w:hAnsi="Verdana"/>
                <w:b/>
                <w:bCs/>
                <w:lang w:val="fr-FR"/>
              </w:rPr>
            </w:pPr>
            <w:r w:rsidRPr="00035972">
              <w:rPr>
                <w:rFonts w:ascii="Verdana" w:hAnsi="Verdana"/>
                <w:b/>
                <w:bCs/>
              </w:rPr>
              <w:t>NOM DE VARIABLE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6A837B44" w14:textId="77777777" w:rsidR="00035972" w:rsidRPr="00035972" w:rsidRDefault="00035972" w:rsidP="00035972">
            <w:pPr>
              <w:pStyle w:val="Corpsdetexte"/>
              <w:jc w:val="center"/>
              <w:rPr>
                <w:rFonts w:ascii="Verdana" w:hAnsi="Verdana"/>
                <w:b/>
                <w:bCs/>
              </w:rPr>
            </w:pPr>
            <w:r w:rsidRPr="00035972">
              <w:rPr>
                <w:rFonts w:ascii="Verdana" w:hAnsi="Verdana"/>
                <w:b/>
                <w:bCs/>
              </w:rPr>
              <w:t>CONTENU</w:t>
            </w:r>
          </w:p>
        </w:tc>
      </w:tr>
      <w:tr w:rsidR="00035972" w:rsidRPr="00035972" w14:paraId="49D44137" w14:textId="77777777" w:rsidTr="00035972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5C1CD512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</w:rPr>
            </w:pPr>
            <w:r w:rsidRPr="00035972">
              <w:rPr>
                <w:rFonts w:ascii="Verdana" w:hAnsi="Verdana"/>
                <w:b/>
                <w:bCs/>
              </w:rPr>
              <w:t>YARN_VERSION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59270AC0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1.15.2</w:t>
            </w:r>
          </w:p>
        </w:tc>
      </w:tr>
      <w:tr w:rsidR="00035972" w:rsidRPr="00035972" w14:paraId="2D87EA89" w14:textId="77777777" w:rsidTr="00035972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6ED6B02C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</w:rPr>
            </w:pPr>
            <w:r w:rsidRPr="00035972">
              <w:rPr>
                <w:rFonts w:ascii="Verdana" w:hAnsi="Verdana"/>
                <w:b/>
                <w:bCs/>
              </w:rPr>
              <w:t>HOSTNAME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3D3175FB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a057d3e67fd0</w:t>
            </w:r>
          </w:p>
        </w:tc>
      </w:tr>
      <w:tr w:rsidR="00035972" w:rsidRPr="00035972" w14:paraId="56E35F38" w14:textId="77777777" w:rsidTr="00035972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523D6721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</w:rPr>
            </w:pPr>
            <w:r w:rsidRPr="00035972">
              <w:rPr>
                <w:rFonts w:ascii="Verdana" w:hAnsi="Verdana"/>
                <w:b/>
                <w:bCs/>
              </w:rPr>
              <w:t>PWD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18AA4345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/app</w:t>
            </w:r>
          </w:p>
        </w:tc>
      </w:tr>
      <w:tr w:rsidR="00035972" w:rsidRPr="00035972" w14:paraId="3026052E" w14:textId="77777777" w:rsidTr="00035972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6BC8C72D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</w:rPr>
            </w:pPr>
            <w:r w:rsidRPr="00035972">
              <w:rPr>
                <w:rFonts w:ascii="Verdana" w:hAnsi="Verdana"/>
                <w:b/>
                <w:bCs/>
              </w:rPr>
              <w:t>HOME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108DEF67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/root</w:t>
            </w:r>
          </w:p>
        </w:tc>
      </w:tr>
      <w:tr w:rsidR="00035972" w:rsidRPr="00035972" w14:paraId="7794DA6F" w14:textId="77777777" w:rsidTr="00035972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3DA1897B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</w:rPr>
            </w:pPr>
            <w:r w:rsidRPr="00035972">
              <w:rPr>
                <w:rFonts w:ascii="Verdana" w:hAnsi="Verdana"/>
                <w:b/>
                <w:bCs/>
              </w:rPr>
              <w:t>NODE_VERSION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7924105E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12.2.0</w:t>
            </w:r>
          </w:p>
        </w:tc>
      </w:tr>
      <w:tr w:rsidR="00035972" w:rsidRPr="00035972" w14:paraId="07D71AFE" w14:textId="77777777" w:rsidTr="00035972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248CD0EF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</w:rPr>
            </w:pPr>
            <w:r w:rsidRPr="00035972">
              <w:rPr>
                <w:rFonts w:ascii="Verdana" w:hAnsi="Verdana"/>
                <w:b/>
                <w:bCs/>
              </w:rPr>
              <w:t>TERM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493816FF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proofErr w:type="spellStart"/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xterm</w:t>
            </w:r>
            <w:proofErr w:type="spellEnd"/>
          </w:p>
        </w:tc>
      </w:tr>
      <w:tr w:rsidR="00035972" w:rsidRPr="00035972" w14:paraId="4E0625D8" w14:textId="77777777" w:rsidTr="00035972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62333A65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</w:rPr>
            </w:pPr>
            <w:r w:rsidRPr="00035972">
              <w:rPr>
                <w:rFonts w:ascii="Verdana" w:hAnsi="Verdana"/>
                <w:b/>
                <w:bCs/>
              </w:rPr>
              <w:t>SHLVL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62541067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1</w:t>
            </w:r>
          </w:p>
        </w:tc>
      </w:tr>
      <w:tr w:rsidR="00035972" w:rsidRPr="00035972" w14:paraId="3381EBF4" w14:textId="77777777" w:rsidTr="00035972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5CE6B4EC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</w:rPr>
            </w:pPr>
            <w:r w:rsidRPr="00035972">
              <w:rPr>
                <w:rFonts w:ascii="Verdana" w:hAnsi="Verdana"/>
                <w:b/>
                <w:bCs/>
              </w:rPr>
              <w:t>PATH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19B79954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/app/node_modules</w:t>
            </w:r>
            <w:proofErr w:type="gramStart"/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/.bin:/usr/local/sbin</w:t>
            </w:r>
            <w:proofErr w:type="gramEnd"/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:/usr/local/bin:/usr/sbin:/usr/bin:/sbin:/bin</w:t>
            </w:r>
          </w:p>
        </w:tc>
      </w:tr>
      <w:tr w:rsidR="00035972" w:rsidRPr="00035972" w14:paraId="3BD939A4" w14:textId="77777777" w:rsidTr="00035972">
        <w:trPr>
          <w:trHeight w:val="300"/>
        </w:trPr>
        <w:tc>
          <w:tcPr>
            <w:tcW w:w="4960" w:type="dxa"/>
            <w:shd w:val="clear" w:color="auto" w:fill="767171" w:themeFill="background2" w:themeFillShade="80"/>
            <w:noWrap/>
            <w:hideMark/>
          </w:tcPr>
          <w:p w14:paraId="1A45D193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</w:rPr>
            </w:pPr>
            <w:r w:rsidRPr="00035972">
              <w:rPr>
                <w:rFonts w:ascii="Verdana" w:hAnsi="Verdana"/>
                <w:b/>
                <w:bCs/>
              </w:rPr>
              <w:t>_</w:t>
            </w:r>
          </w:p>
        </w:tc>
        <w:tc>
          <w:tcPr>
            <w:tcW w:w="11520" w:type="dxa"/>
            <w:shd w:val="clear" w:color="auto" w:fill="767171" w:themeFill="background2" w:themeFillShade="80"/>
            <w:noWrap/>
            <w:hideMark/>
          </w:tcPr>
          <w:p w14:paraId="0385B764" w14:textId="77777777" w:rsidR="00035972" w:rsidRPr="00035972" w:rsidRDefault="00035972" w:rsidP="00035972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/</w:t>
            </w:r>
            <w:proofErr w:type="spellStart"/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usr</w:t>
            </w:r>
            <w:proofErr w:type="spellEnd"/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/bin/</w:t>
            </w:r>
            <w:proofErr w:type="spellStart"/>
            <w:r w:rsidRPr="00035972">
              <w:rPr>
                <w:rFonts w:ascii="Verdana" w:hAnsi="Verdana"/>
                <w:b/>
                <w:bCs/>
                <w:color w:val="FFD966" w:themeColor="accent4" w:themeTint="99"/>
              </w:rPr>
              <w:t>printenv</w:t>
            </w:r>
            <w:proofErr w:type="spellEnd"/>
          </w:p>
        </w:tc>
      </w:tr>
    </w:tbl>
    <w:p w14:paraId="30165DAF" w14:textId="6DEB92E8" w:rsidR="00566682" w:rsidRDefault="00566682" w:rsidP="00566682">
      <w:pPr>
        <w:pStyle w:val="Corpsdetexte"/>
        <w:rPr>
          <w:rFonts w:ascii="Verdana" w:hAnsi="Verdana"/>
          <w:lang w:val="fr-FR"/>
        </w:rPr>
      </w:pPr>
    </w:p>
    <w:p w14:paraId="7E18928F" w14:textId="1269472D" w:rsidR="00FE0ACF" w:rsidRPr="00F45923" w:rsidRDefault="00FE0ACF" w:rsidP="00FE0ACF">
      <w:pPr>
        <w:pStyle w:val="Titre2"/>
        <w:rPr>
          <w:lang w:val="fr-FR"/>
        </w:rPr>
      </w:pPr>
      <w:bookmarkStart w:id="36" w:name="_Toc21528390"/>
      <w:r w:rsidRPr="00F45923">
        <w:rPr>
          <w:lang w:val="fr-FR"/>
        </w:rPr>
        <w:lastRenderedPageBreak/>
        <w:t xml:space="preserve">Déploiement </w:t>
      </w:r>
      <w:r>
        <w:rPr>
          <w:lang w:val="fr-FR"/>
        </w:rPr>
        <w:t>de la base de données</w:t>
      </w:r>
      <w:bookmarkEnd w:id="36"/>
    </w:p>
    <w:p w14:paraId="2647FE8E" w14:textId="6BDC3D7F" w:rsidR="00FE0ACF" w:rsidRDefault="00FE0ACF" w:rsidP="00BD15AE">
      <w:pPr>
        <w:pStyle w:val="Titre3"/>
      </w:pPr>
      <w:bookmarkStart w:id="37" w:name="_Toc21528391"/>
      <w:proofErr w:type="spellStart"/>
      <w:r>
        <w:t>Dockerfile</w:t>
      </w:r>
      <w:bookmarkEnd w:id="37"/>
      <w:proofErr w:type="spellEnd"/>
    </w:p>
    <w:p w14:paraId="12E69036" w14:textId="77777777" w:rsidR="00AE0E31" w:rsidRPr="00AE0E31" w:rsidRDefault="00AE0E31" w:rsidP="00AE0E31">
      <w:pPr>
        <w:pStyle w:val="PrformatHTML"/>
        <w:shd w:val="clear" w:color="auto" w:fill="1C1C1C"/>
        <w:rPr>
          <w:rFonts w:ascii="Consolas" w:hAnsi="Consolas"/>
          <w:color w:val="F6F6F6"/>
          <w:lang w:val="en-GB"/>
        </w:rPr>
      </w:pPr>
      <w:r w:rsidRPr="00AE0E31">
        <w:rPr>
          <w:rFonts w:ascii="Consolas" w:hAnsi="Consolas"/>
          <w:color w:val="F92772"/>
          <w:lang w:val="en-GB"/>
        </w:rPr>
        <w:t xml:space="preserve">FROM </w:t>
      </w:r>
      <w:proofErr w:type="spellStart"/>
      <w:proofErr w:type="gramStart"/>
      <w:r w:rsidRPr="00AE0E31">
        <w:rPr>
          <w:rFonts w:ascii="Consolas" w:hAnsi="Consolas"/>
          <w:color w:val="F6F6F6"/>
          <w:lang w:val="en-GB"/>
        </w:rPr>
        <w:t>postgres:latest</w:t>
      </w:r>
      <w:proofErr w:type="spellEnd"/>
      <w:proofErr w:type="gramEnd"/>
      <w:r w:rsidRPr="00AE0E31">
        <w:rPr>
          <w:rFonts w:ascii="Consolas" w:hAnsi="Consolas"/>
          <w:color w:val="F6F6F6"/>
          <w:lang w:val="en-GB"/>
        </w:rPr>
        <w:br/>
      </w:r>
      <w:r w:rsidRPr="00AE0E31">
        <w:rPr>
          <w:rFonts w:ascii="Consolas" w:hAnsi="Consolas"/>
          <w:color w:val="F92772"/>
          <w:lang w:val="en-GB"/>
        </w:rPr>
        <w:t xml:space="preserve">COPY </w:t>
      </w:r>
      <w:proofErr w:type="spellStart"/>
      <w:r w:rsidRPr="00AE0E31">
        <w:rPr>
          <w:rFonts w:ascii="Consolas" w:hAnsi="Consolas"/>
          <w:color w:val="F6F6F6"/>
          <w:lang w:val="en-GB"/>
        </w:rPr>
        <w:t>db</w:t>
      </w:r>
      <w:proofErr w:type="spellEnd"/>
      <w:r w:rsidRPr="00AE0E31">
        <w:rPr>
          <w:rFonts w:ascii="Consolas" w:hAnsi="Consolas"/>
          <w:color w:val="F92772"/>
          <w:lang w:val="en-GB"/>
        </w:rPr>
        <w:t>/</w:t>
      </w:r>
      <w:proofErr w:type="spellStart"/>
      <w:r w:rsidRPr="00AE0E31">
        <w:rPr>
          <w:rFonts w:ascii="Consolas" w:hAnsi="Consolas"/>
          <w:color w:val="F6F6F6"/>
          <w:lang w:val="en-GB"/>
        </w:rPr>
        <w:t>create_db_ocpizza</w:t>
      </w:r>
      <w:r w:rsidRPr="00AE0E31">
        <w:rPr>
          <w:rFonts w:ascii="Consolas" w:hAnsi="Consolas"/>
          <w:color w:val="F92772"/>
          <w:lang w:val="en-GB"/>
        </w:rPr>
        <w:t>.</w:t>
      </w:r>
      <w:r w:rsidRPr="00AE0E31">
        <w:rPr>
          <w:rFonts w:ascii="Consolas" w:hAnsi="Consolas"/>
          <w:color w:val="F6F6F6"/>
          <w:lang w:val="en-GB"/>
        </w:rPr>
        <w:t>sql</w:t>
      </w:r>
      <w:proofErr w:type="spellEnd"/>
      <w:r w:rsidRPr="00AE0E31">
        <w:rPr>
          <w:rFonts w:ascii="Consolas" w:hAnsi="Consolas"/>
          <w:color w:val="F6F6F6"/>
          <w:lang w:val="en-GB"/>
        </w:rPr>
        <w:t xml:space="preserve"> </w:t>
      </w:r>
      <w:r w:rsidRPr="00AE0E31">
        <w:rPr>
          <w:rFonts w:ascii="Consolas" w:hAnsi="Consolas"/>
          <w:color w:val="F92772"/>
          <w:lang w:val="en-GB"/>
        </w:rPr>
        <w:t>/</w:t>
      </w:r>
      <w:r w:rsidRPr="00AE0E31">
        <w:rPr>
          <w:rFonts w:ascii="Consolas" w:hAnsi="Consolas"/>
          <w:color w:val="F6F6F6"/>
          <w:lang w:val="en-GB"/>
        </w:rPr>
        <w:t>docker-</w:t>
      </w:r>
      <w:proofErr w:type="spellStart"/>
      <w:r w:rsidRPr="00AE0E31">
        <w:rPr>
          <w:rFonts w:ascii="Consolas" w:hAnsi="Consolas"/>
          <w:color w:val="F6F6F6"/>
          <w:lang w:val="en-GB"/>
        </w:rPr>
        <w:t>entrypoint</w:t>
      </w:r>
      <w:proofErr w:type="spellEnd"/>
      <w:r w:rsidRPr="00AE0E31">
        <w:rPr>
          <w:rFonts w:ascii="Consolas" w:hAnsi="Consolas"/>
          <w:color w:val="F6F6F6"/>
          <w:lang w:val="en-GB"/>
        </w:rPr>
        <w:t>-</w:t>
      </w:r>
      <w:proofErr w:type="spellStart"/>
      <w:r w:rsidRPr="00AE0E31">
        <w:rPr>
          <w:rFonts w:ascii="Consolas" w:hAnsi="Consolas"/>
          <w:color w:val="F6F6F6"/>
          <w:lang w:val="en-GB"/>
        </w:rPr>
        <w:t>initdb</w:t>
      </w:r>
      <w:r w:rsidRPr="00AE0E31">
        <w:rPr>
          <w:rFonts w:ascii="Consolas" w:hAnsi="Consolas"/>
          <w:color w:val="F92772"/>
          <w:lang w:val="en-GB"/>
        </w:rPr>
        <w:t>.</w:t>
      </w:r>
      <w:r w:rsidRPr="00AE0E31">
        <w:rPr>
          <w:rFonts w:ascii="Consolas" w:hAnsi="Consolas"/>
          <w:color w:val="F6F6F6"/>
          <w:lang w:val="en-GB"/>
        </w:rPr>
        <w:t>d</w:t>
      </w:r>
      <w:proofErr w:type="spellEnd"/>
      <w:r w:rsidRPr="00AE0E31">
        <w:rPr>
          <w:rFonts w:ascii="Consolas" w:hAnsi="Consolas"/>
          <w:color w:val="F92772"/>
          <w:lang w:val="en-GB"/>
        </w:rPr>
        <w:t>/</w:t>
      </w:r>
      <w:proofErr w:type="spellStart"/>
      <w:r w:rsidRPr="00AE0E31">
        <w:rPr>
          <w:rFonts w:ascii="Consolas" w:hAnsi="Consolas"/>
          <w:color w:val="F6F6F6"/>
          <w:lang w:val="en-GB"/>
        </w:rPr>
        <w:t>init</w:t>
      </w:r>
      <w:r w:rsidRPr="00AE0E31">
        <w:rPr>
          <w:rFonts w:ascii="Consolas" w:hAnsi="Consolas"/>
          <w:color w:val="F92772"/>
          <w:lang w:val="en-GB"/>
        </w:rPr>
        <w:t>.</w:t>
      </w:r>
      <w:r w:rsidRPr="00AE0E31">
        <w:rPr>
          <w:rFonts w:ascii="Consolas" w:hAnsi="Consolas"/>
          <w:color w:val="F6F6F6"/>
          <w:lang w:val="en-GB"/>
        </w:rPr>
        <w:t>sql</w:t>
      </w:r>
      <w:proofErr w:type="spellEnd"/>
      <w:r w:rsidRPr="00AE0E31">
        <w:rPr>
          <w:rFonts w:ascii="Consolas" w:hAnsi="Consolas"/>
          <w:color w:val="F6F6F6"/>
          <w:lang w:val="en-GB"/>
        </w:rPr>
        <w:br/>
      </w:r>
      <w:r w:rsidRPr="00AE0E31">
        <w:rPr>
          <w:rFonts w:ascii="Consolas" w:hAnsi="Consolas"/>
          <w:color w:val="F92772"/>
          <w:lang w:val="en-GB"/>
        </w:rPr>
        <w:t xml:space="preserve">COPY </w:t>
      </w:r>
      <w:proofErr w:type="spellStart"/>
      <w:r w:rsidRPr="00AE0E31">
        <w:rPr>
          <w:rFonts w:ascii="Consolas" w:hAnsi="Consolas"/>
          <w:color w:val="F6F6F6"/>
          <w:lang w:val="en-GB"/>
        </w:rPr>
        <w:t>db</w:t>
      </w:r>
      <w:proofErr w:type="spellEnd"/>
      <w:r w:rsidRPr="00AE0E31">
        <w:rPr>
          <w:rFonts w:ascii="Consolas" w:hAnsi="Consolas"/>
          <w:color w:val="F92772"/>
          <w:lang w:val="en-GB"/>
        </w:rPr>
        <w:t>/</w:t>
      </w:r>
      <w:proofErr w:type="spellStart"/>
      <w:r w:rsidRPr="00AE0E31">
        <w:rPr>
          <w:rFonts w:ascii="Consolas" w:hAnsi="Consolas"/>
          <w:color w:val="F6F6F6"/>
          <w:lang w:val="en-GB"/>
        </w:rPr>
        <w:t>insert_data_ocpizza</w:t>
      </w:r>
      <w:r w:rsidRPr="00AE0E31">
        <w:rPr>
          <w:rFonts w:ascii="Consolas" w:hAnsi="Consolas"/>
          <w:color w:val="F92772"/>
          <w:lang w:val="en-GB"/>
        </w:rPr>
        <w:t>.</w:t>
      </w:r>
      <w:r w:rsidRPr="00AE0E31">
        <w:rPr>
          <w:rFonts w:ascii="Consolas" w:hAnsi="Consolas"/>
          <w:color w:val="F6F6F6"/>
          <w:lang w:val="en-GB"/>
        </w:rPr>
        <w:t>sql</w:t>
      </w:r>
      <w:proofErr w:type="spellEnd"/>
      <w:r w:rsidRPr="00AE0E31">
        <w:rPr>
          <w:rFonts w:ascii="Consolas" w:hAnsi="Consolas"/>
          <w:color w:val="F6F6F6"/>
          <w:lang w:val="en-GB"/>
        </w:rPr>
        <w:t xml:space="preserve"> </w:t>
      </w:r>
      <w:r w:rsidRPr="00AE0E31">
        <w:rPr>
          <w:rFonts w:ascii="Consolas" w:hAnsi="Consolas"/>
          <w:color w:val="F92772"/>
          <w:lang w:val="en-GB"/>
        </w:rPr>
        <w:t>/</w:t>
      </w:r>
      <w:r w:rsidRPr="00AE0E31">
        <w:rPr>
          <w:rFonts w:ascii="Consolas" w:hAnsi="Consolas"/>
          <w:color w:val="F6F6F6"/>
          <w:lang w:val="en-GB"/>
        </w:rPr>
        <w:t>opt</w:t>
      </w:r>
      <w:r w:rsidRPr="00AE0E31">
        <w:rPr>
          <w:rFonts w:ascii="Consolas" w:hAnsi="Consolas"/>
          <w:color w:val="F92772"/>
          <w:lang w:val="en-GB"/>
        </w:rPr>
        <w:t>/</w:t>
      </w:r>
      <w:proofErr w:type="spellStart"/>
      <w:r w:rsidRPr="00AE0E31">
        <w:rPr>
          <w:rFonts w:ascii="Consolas" w:hAnsi="Consolas"/>
          <w:color w:val="F6F6F6"/>
          <w:lang w:val="en-GB"/>
        </w:rPr>
        <w:t>insert_data_ocpizza</w:t>
      </w:r>
      <w:r w:rsidRPr="00AE0E31">
        <w:rPr>
          <w:rFonts w:ascii="Consolas" w:hAnsi="Consolas"/>
          <w:color w:val="F92772"/>
          <w:lang w:val="en-GB"/>
        </w:rPr>
        <w:t>.</w:t>
      </w:r>
      <w:r w:rsidRPr="00AE0E31">
        <w:rPr>
          <w:rFonts w:ascii="Consolas" w:hAnsi="Consolas"/>
          <w:color w:val="F6F6F6"/>
          <w:lang w:val="en-GB"/>
        </w:rPr>
        <w:t>sql</w:t>
      </w:r>
      <w:proofErr w:type="spellEnd"/>
      <w:r w:rsidRPr="00AE0E31">
        <w:rPr>
          <w:rFonts w:ascii="Consolas" w:hAnsi="Consolas"/>
          <w:color w:val="F6F6F6"/>
          <w:lang w:val="en-GB"/>
        </w:rPr>
        <w:br/>
      </w:r>
      <w:r w:rsidRPr="00AE0E31">
        <w:rPr>
          <w:rFonts w:ascii="Consolas" w:hAnsi="Consolas"/>
          <w:color w:val="F92772"/>
          <w:lang w:val="en-GB"/>
        </w:rPr>
        <w:t xml:space="preserve">COPY </w:t>
      </w:r>
      <w:r w:rsidRPr="00AE0E31">
        <w:rPr>
          <w:rFonts w:ascii="Consolas" w:hAnsi="Consolas"/>
          <w:color w:val="F6F6F6"/>
          <w:lang w:val="en-GB"/>
        </w:rPr>
        <w:t>sh</w:t>
      </w:r>
      <w:r w:rsidRPr="00AE0E31">
        <w:rPr>
          <w:rFonts w:ascii="Consolas" w:hAnsi="Consolas"/>
          <w:color w:val="F92772"/>
          <w:lang w:val="en-GB"/>
        </w:rPr>
        <w:t>/</w:t>
      </w:r>
      <w:r w:rsidRPr="00AE0E31">
        <w:rPr>
          <w:rFonts w:ascii="Consolas" w:hAnsi="Consolas"/>
          <w:color w:val="F6F6F6"/>
          <w:lang w:val="en-GB"/>
        </w:rPr>
        <w:t>backup-db</w:t>
      </w:r>
      <w:r w:rsidRPr="00AE0E31">
        <w:rPr>
          <w:rFonts w:ascii="Consolas" w:hAnsi="Consolas"/>
          <w:color w:val="F92772"/>
          <w:lang w:val="en-GB"/>
        </w:rPr>
        <w:t>.</w:t>
      </w:r>
      <w:r w:rsidRPr="00AE0E31">
        <w:rPr>
          <w:rFonts w:ascii="Consolas" w:hAnsi="Consolas"/>
          <w:color w:val="F6F6F6"/>
          <w:lang w:val="en-GB"/>
        </w:rPr>
        <w:t xml:space="preserve">sh </w:t>
      </w:r>
      <w:r w:rsidRPr="00AE0E31">
        <w:rPr>
          <w:rFonts w:ascii="Consolas" w:hAnsi="Consolas"/>
          <w:color w:val="F92772"/>
          <w:lang w:val="en-GB"/>
        </w:rPr>
        <w:t>/</w:t>
      </w:r>
      <w:r w:rsidRPr="00AE0E31">
        <w:rPr>
          <w:rFonts w:ascii="Consolas" w:hAnsi="Consolas"/>
          <w:color w:val="F6F6F6"/>
          <w:lang w:val="en-GB"/>
        </w:rPr>
        <w:t>opt</w:t>
      </w:r>
      <w:r w:rsidRPr="00AE0E31">
        <w:rPr>
          <w:rFonts w:ascii="Consolas" w:hAnsi="Consolas"/>
          <w:color w:val="F92772"/>
          <w:lang w:val="en-GB"/>
        </w:rPr>
        <w:t>/</w:t>
      </w:r>
      <w:r w:rsidRPr="00AE0E31">
        <w:rPr>
          <w:rFonts w:ascii="Consolas" w:hAnsi="Consolas"/>
          <w:color w:val="F6F6F6"/>
          <w:lang w:val="en-GB"/>
        </w:rPr>
        <w:t>backup-db</w:t>
      </w:r>
      <w:r w:rsidRPr="00AE0E31">
        <w:rPr>
          <w:rFonts w:ascii="Consolas" w:hAnsi="Consolas"/>
          <w:color w:val="F92772"/>
          <w:lang w:val="en-GB"/>
        </w:rPr>
        <w:t>.</w:t>
      </w:r>
      <w:r w:rsidRPr="00AE0E31">
        <w:rPr>
          <w:rFonts w:ascii="Consolas" w:hAnsi="Consolas"/>
          <w:color w:val="F6F6F6"/>
          <w:lang w:val="en-GB"/>
        </w:rPr>
        <w:t>sh</w:t>
      </w:r>
      <w:r w:rsidRPr="00AE0E31">
        <w:rPr>
          <w:rFonts w:ascii="Consolas" w:hAnsi="Consolas"/>
          <w:color w:val="F6F6F6"/>
          <w:lang w:val="en-GB"/>
        </w:rPr>
        <w:br/>
      </w:r>
      <w:r w:rsidRPr="00AE0E31">
        <w:rPr>
          <w:rFonts w:ascii="Consolas" w:hAnsi="Consolas"/>
          <w:color w:val="F92772"/>
          <w:lang w:val="en-GB"/>
        </w:rPr>
        <w:t xml:space="preserve">RUN </w:t>
      </w:r>
      <w:r w:rsidRPr="00AE0E31">
        <w:rPr>
          <w:rFonts w:ascii="Consolas" w:hAnsi="Consolas"/>
          <w:color w:val="F6F6F6"/>
          <w:lang w:val="en-GB"/>
        </w:rPr>
        <w:t>apt-get update \</w:t>
      </w:r>
      <w:r w:rsidRPr="00AE0E31">
        <w:rPr>
          <w:rFonts w:ascii="Consolas" w:hAnsi="Consolas"/>
          <w:color w:val="F6F6F6"/>
          <w:lang w:val="en-GB"/>
        </w:rPr>
        <w:br/>
      </w:r>
      <w:r w:rsidRPr="00AE0E31">
        <w:rPr>
          <w:rFonts w:ascii="Consolas" w:hAnsi="Consolas"/>
          <w:color w:val="F92772"/>
          <w:lang w:val="en-GB"/>
        </w:rPr>
        <w:t xml:space="preserve">&amp;&amp; </w:t>
      </w:r>
      <w:r w:rsidRPr="00AE0E31">
        <w:rPr>
          <w:rFonts w:ascii="Consolas" w:hAnsi="Consolas"/>
          <w:color w:val="F6F6F6"/>
          <w:lang w:val="en-GB"/>
        </w:rPr>
        <w:t xml:space="preserve">apt-get install vim </w:t>
      </w:r>
      <w:r w:rsidRPr="00AE0E31">
        <w:rPr>
          <w:rFonts w:ascii="Consolas" w:hAnsi="Consolas"/>
          <w:color w:val="F92772"/>
          <w:lang w:val="en-GB"/>
        </w:rPr>
        <w:t>-</w:t>
      </w:r>
      <w:r w:rsidRPr="00AE0E31">
        <w:rPr>
          <w:rFonts w:ascii="Consolas" w:hAnsi="Consolas"/>
          <w:color w:val="F6F6F6"/>
          <w:lang w:val="en-GB"/>
        </w:rPr>
        <w:t>y \</w:t>
      </w:r>
      <w:r w:rsidRPr="00AE0E31">
        <w:rPr>
          <w:rFonts w:ascii="Consolas" w:hAnsi="Consolas"/>
          <w:color w:val="F6F6F6"/>
          <w:lang w:val="en-GB"/>
        </w:rPr>
        <w:br/>
      </w:r>
      <w:r w:rsidRPr="00AE0E31">
        <w:rPr>
          <w:rFonts w:ascii="Consolas" w:hAnsi="Consolas"/>
          <w:color w:val="F92772"/>
          <w:lang w:val="en-GB"/>
        </w:rPr>
        <w:t xml:space="preserve">&amp;&amp; </w:t>
      </w:r>
      <w:r w:rsidRPr="00AE0E31">
        <w:rPr>
          <w:rFonts w:ascii="Consolas" w:hAnsi="Consolas"/>
          <w:color w:val="F6F6F6"/>
          <w:lang w:val="en-GB"/>
        </w:rPr>
        <w:t>export EDITOR=</w:t>
      </w:r>
      <w:r w:rsidRPr="00AE0E31">
        <w:rPr>
          <w:rFonts w:ascii="Consolas" w:hAnsi="Consolas"/>
          <w:color w:val="F92772"/>
          <w:lang w:val="en-GB"/>
        </w:rPr>
        <w:t>/</w:t>
      </w:r>
      <w:proofErr w:type="spellStart"/>
      <w:r w:rsidRPr="00AE0E31">
        <w:rPr>
          <w:rFonts w:ascii="Consolas" w:hAnsi="Consolas"/>
          <w:color w:val="F6F6F6"/>
          <w:lang w:val="en-GB"/>
        </w:rPr>
        <w:t>usr</w:t>
      </w:r>
      <w:proofErr w:type="spellEnd"/>
      <w:r w:rsidRPr="00AE0E31">
        <w:rPr>
          <w:rFonts w:ascii="Consolas" w:hAnsi="Consolas"/>
          <w:color w:val="F92772"/>
          <w:lang w:val="en-GB"/>
        </w:rPr>
        <w:t>/</w:t>
      </w:r>
      <w:r w:rsidRPr="00AE0E31">
        <w:rPr>
          <w:rFonts w:ascii="Consolas" w:hAnsi="Consolas"/>
          <w:color w:val="F6F6F6"/>
          <w:lang w:val="en-GB"/>
        </w:rPr>
        <w:t>bin</w:t>
      </w:r>
      <w:r w:rsidRPr="00AE0E31">
        <w:rPr>
          <w:rFonts w:ascii="Consolas" w:hAnsi="Consolas"/>
          <w:color w:val="F92772"/>
          <w:lang w:val="en-GB"/>
        </w:rPr>
        <w:t>/</w:t>
      </w:r>
      <w:r w:rsidRPr="00AE0E31">
        <w:rPr>
          <w:rFonts w:ascii="Consolas" w:hAnsi="Consolas"/>
          <w:color w:val="F6F6F6"/>
          <w:lang w:val="en-GB"/>
        </w:rPr>
        <w:t>vim \</w:t>
      </w:r>
      <w:r w:rsidRPr="00AE0E31">
        <w:rPr>
          <w:rFonts w:ascii="Consolas" w:hAnsi="Consolas"/>
          <w:color w:val="F6F6F6"/>
          <w:lang w:val="en-GB"/>
        </w:rPr>
        <w:br/>
      </w:r>
      <w:r w:rsidRPr="00AE0E31">
        <w:rPr>
          <w:rFonts w:ascii="Consolas" w:hAnsi="Consolas"/>
          <w:color w:val="F92772"/>
          <w:lang w:val="en-GB"/>
        </w:rPr>
        <w:t xml:space="preserve">&amp;&amp; </w:t>
      </w:r>
      <w:proofErr w:type="spellStart"/>
      <w:r w:rsidRPr="00AE0E31">
        <w:rPr>
          <w:rFonts w:ascii="Consolas" w:hAnsi="Consolas"/>
          <w:color w:val="F6F6F6"/>
          <w:lang w:val="en-GB"/>
        </w:rPr>
        <w:t>chmod</w:t>
      </w:r>
      <w:proofErr w:type="spellEnd"/>
      <w:r w:rsidRPr="00AE0E31">
        <w:rPr>
          <w:rFonts w:ascii="Consolas" w:hAnsi="Consolas"/>
          <w:color w:val="F6F6F6"/>
          <w:lang w:val="en-GB"/>
        </w:rPr>
        <w:t xml:space="preserve"> </w:t>
      </w:r>
      <w:r w:rsidRPr="00AE0E31">
        <w:rPr>
          <w:rFonts w:ascii="Consolas" w:hAnsi="Consolas"/>
          <w:color w:val="F92772"/>
          <w:lang w:val="en-GB"/>
        </w:rPr>
        <w:t>+</w:t>
      </w:r>
      <w:r w:rsidRPr="00AE0E31">
        <w:rPr>
          <w:rFonts w:ascii="Consolas" w:hAnsi="Consolas"/>
          <w:color w:val="F6F6F6"/>
          <w:lang w:val="en-GB"/>
        </w:rPr>
        <w:t xml:space="preserve">x </w:t>
      </w:r>
      <w:r w:rsidRPr="00AE0E31">
        <w:rPr>
          <w:rFonts w:ascii="Consolas" w:hAnsi="Consolas"/>
          <w:color w:val="F92772"/>
          <w:lang w:val="en-GB"/>
        </w:rPr>
        <w:t>/</w:t>
      </w:r>
      <w:r w:rsidRPr="00AE0E31">
        <w:rPr>
          <w:rFonts w:ascii="Consolas" w:hAnsi="Consolas"/>
          <w:color w:val="F6F6F6"/>
          <w:lang w:val="en-GB"/>
        </w:rPr>
        <w:t>opt</w:t>
      </w:r>
      <w:r w:rsidRPr="00AE0E31">
        <w:rPr>
          <w:rFonts w:ascii="Consolas" w:hAnsi="Consolas"/>
          <w:color w:val="F92772"/>
          <w:lang w:val="en-GB"/>
        </w:rPr>
        <w:t>/</w:t>
      </w:r>
      <w:r w:rsidRPr="00AE0E31">
        <w:rPr>
          <w:rFonts w:ascii="Consolas" w:hAnsi="Consolas"/>
          <w:color w:val="F6F6F6"/>
          <w:lang w:val="en-GB"/>
        </w:rPr>
        <w:t>backup-db</w:t>
      </w:r>
      <w:r w:rsidRPr="00AE0E31">
        <w:rPr>
          <w:rFonts w:ascii="Consolas" w:hAnsi="Consolas"/>
          <w:color w:val="F92772"/>
          <w:lang w:val="en-GB"/>
        </w:rPr>
        <w:t>.</w:t>
      </w:r>
      <w:r w:rsidRPr="00AE0E31">
        <w:rPr>
          <w:rFonts w:ascii="Consolas" w:hAnsi="Consolas"/>
          <w:color w:val="F6F6F6"/>
          <w:lang w:val="en-GB"/>
        </w:rPr>
        <w:t>sh \</w:t>
      </w:r>
      <w:r w:rsidRPr="00AE0E31">
        <w:rPr>
          <w:rFonts w:ascii="Consolas" w:hAnsi="Consolas"/>
          <w:color w:val="F6F6F6"/>
          <w:lang w:val="en-GB"/>
        </w:rPr>
        <w:br/>
      </w:r>
      <w:r w:rsidRPr="00AE0E31">
        <w:rPr>
          <w:rFonts w:ascii="Consolas" w:hAnsi="Consolas"/>
          <w:color w:val="F92772"/>
          <w:lang w:val="en-GB"/>
        </w:rPr>
        <w:t xml:space="preserve">&amp;&amp; </w:t>
      </w:r>
      <w:r w:rsidRPr="00AE0E31">
        <w:rPr>
          <w:rFonts w:ascii="Consolas" w:hAnsi="Consolas"/>
          <w:color w:val="F6F6F6"/>
          <w:lang w:val="en-GB"/>
        </w:rPr>
        <w:t xml:space="preserve">cd </w:t>
      </w:r>
      <w:r w:rsidRPr="00AE0E31">
        <w:rPr>
          <w:rFonts w:ascii="Consolas" w:hAnsi="Consolas"/>
          <w:color w:val="F92772"/>
          <w:lang w:val="en-GB"/>
        </w:rPr>
        <w:t>/</w:t>
      </w:r>
      <w:r w:rsidRPr="00AE0E31">
        <w:rPr>
          <w:rFonts w:ascii="Consolas" w:hAnsi="Consolas"/>
          <w:color w:val="F6F6F6"/>
          <w:lang w:val="en-GB"/>
        </w:rPr>
        <w:t>opt \</w:t>
      </w:r>
      <w:r w:rsidRPr="00AE0E31">
        <w:rPr>
          <w:rFonts w:ascii="Consolas" w:hAnsi="Consolas"/>
          <w:color w:val="F6F6F6"/>
          <w:lang w:val="en-GB"/>
        </w:rPr>
        <w:br/>
      </w:r>
      <w:r w:rsidRPr="00AE0E31">
        <w:rPr>
          <w:rFonts w:ascii="Consolas" w:hAnsi="Consolas"/>
          <w:color w:val="F92772"/>
          <w:lang w:val="en-GB"/>
        </w:rPr>
        <w:t xml:space="preserve">&amp;&amp; </w:t>
      </w:r>
      <w:proofErr w:type="spellStart"/>
      <w:r w:rsidRPr="00AE0E31">
        <w:rPr>
          <w:rFonts w:ascii="Consolas" w:hAnsi="Consolas"/>
          <w:color w:val="F6F6F6"/>
          <w:lang w:val="en-GB"/>
        </w:rPr>
        <w:t>mkdir</w:t>
      </w:r>
      <w:proofErr w:type="spellEnd"/>
      <w:r w:rsidRPr="00AE0E31">
        <w:rPr>
          <w:rFonts w:ascii="Consolas" w:hAnsi="Consolas"/>
          <w:color w:val="F6F6F6"/>
          <w:lang w:val="en-GB"/>
        </w:rPr>
        <w:t xml:space="preserve"> </w:t>
      </w:r>
      <w:proofErr w:type="spellStart"/>
      <w:r w:rsidRPr="00AE0E31">
        <w:rPr>
          <w:rFonts w:ascii="Consolas" w:hAnsi="Consolas"/>
          <w:color w:val="F6F6F6"/>
          <w:lang w:val="en-GB"/>
        </w:rPr>
        <w:t>db_backup</w:t>
      </w:r>
      <w:proofErr w:type="spellEnd"/>
      <w:r w:rsidRPr="00AE0E31">
        <w:rPr>
          <w:rFonts w:ascii="Consolas" w:hAnsi="Consolas"/>
          <w:color w:val="F6F6F6"/>
          <w:lang w:val="en-GB"/>
        </w:rPr>
        <w:t xml:space="preserve"> \</w:t>
      </w:r>
    </w:p>
    <w:p w14:paraId="4F535A1F" w14:textId="7E267786" w:rsidR="00C73CF6" w:rsidRDefault="00C73CF6" w:rsidP="00BD15AE">
      <w:pPr>
        <w:pStyle w:val="Titre3"/>
        <w:rPr>
          <w:lang w:val="fr-FR"/>
        </w:rPr>
      </w:pPr>
      <w:bookmarkStart w:id="38" w:name="_Toc21528392"/>
      <w:r w:rsidRPr="00C73CF6">
        <w:rPr>
          <w:lang w:val="fr-FR"/>
        </w:rPr>
        <w:t>Création de la base d</w:t>
      </w:r>
      <w:r>
        <w:rPr>
          <w:lang w:val="fr-FR"/>
        </w:rPr>
        <w:t>e données et des schémas</w:t>
      </w:r>
      <w:bookmarkEnd w:id="38"/>
    </w:p>
    <w:p w14:paraId="49F35A2F" w14:textId="77777777" w:rsidR="00C73CF6" w:rsidRDefault="00C73CF6" w:rsidP="005F57A8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La base de données et les schémas sont construits lorsque le conteneur Docker démarre.</w:t>
      </w:r>
    </w:p>
    <w:p w14:paraId="17D7A095" w14:textId="05DDEBBB" w:rsidR="00C73CF6" w:rsidRDefault="00C73CF6" w:rsidP="005F57A8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Cela est rendu possible par la commande du </w:t>
      </w:r>
      <w:proofErr w:type="spellStart"/>
      <w:r>
        <w:rPr>
          <w:rFonts w:ascii="Verdana" w:hAnsi="Verdana"/>
          <w:lang w:val="fr-FR"/>
        </w:rPr>
        <w:t>Dockerfile</w:t>
      </w:r>
      <w:proofErr w:type="spellEnd"/>
      <w:r>
        <w:rPr>
          <w:rFonts w:ascii="Verdana" w:hAnsi="Verdana"/>
          <w:lang w:val="fr-FR"/>
        </w:rPr>
        <w:t> :</w:t>
      </w:r>
    </w:p>
    <w:p w14:paraId="05E1BD2C" w14:textId="07A168BE" w:rsidR="00C73CF6" w:rsidRPr="005F57A8" w:rsidRDefault="00C73CF6" w:rsidP="005F57A8">
      <w:pPr>
        <w:pStyle w:val="PrformatHTML"/>
        <w:shd w:val="clear" w:color="auto" w:fill="1C1C1C"/>
        <w:spacing w:line="360" w:lineRule="auto"/>
        <w:rPr>
          <w:rFonts w:ascii="Consolas" w:hAnsi="Consolas"/>
          <w:color w:val="F6F6F6"/>
          <w:lang w:val="en-US"/>
        </w:rPr>
      </w:pPr>
      <w:r w:rsidRPr="00C73CF6">
        <w:rPr>
          <w:rFonts w:ascii="Consolas" w:hAnsi="Consolas"/>
          <w:color w:val="F92772"/>
          <w:lang w:val="en-US"/>
        </w:rPr>
        <w:t xml:space="preserve">COPY </w:t>
      </w:r>
      <w:proofErr w:type="spellStart"/>
      <w:r w:rsidRPr="00C73CF6">
        <w:rPr>
          <w:rFonts w:ascii="Consolas" w:hAnsi="Consolas"/>
          <w:color w:val="F6F6F6"/>
          <w:lang w:val="en-US"/>
        </w:rPr>
        <w:t>db</w:t>
      </w:r>
      <w:proofErr w:type="spellEnd"/>
      <w:r w:rsidRPr="00C73CF6">
        <w:rPr>
          <w:rFonts w:ascii="Consolas" w:hAnsi="Consolas"/>
          <w:color w:val="F92772"/>
          <w:lang w:val="en-US"/>
        </w:rPr>
        <w:t>/</w:t>
      </w:r>
      <w:bookmarkStart w:id="39" w:name="_Hlk20837383"/>
      <w:proofErr w:type="spellStart"/>
      <w:r w:rsidRPr="00C73CF6">
        <w:rPr>
          <w:rFonts w:ascii="Consolas" w:hAnsi="Consolas"/>
          <w:color w:val="F6F6F6"/>
          <w:lang w:val="en-US"/>
        </w:rPr>
        <w:t>create_db_ocpizza</w:t>
      </w:r>
      <w:r w:rsidRPr="00C73CF6">
        <w:rPr>
          <w:rFonts w:ascii="Consolas" w:hAnsi="Consolas"/>
          <w:color w:val="F92772"/>
          <w:lang w:val="en-US"/>
        </w:rPr>
        <w:t>.</w:t>
      </w:r>
      <w:r w:rsidRPr="00C73CF6">
        <w:rPr>
          <w:rFonts w:ascii="Consolas" w:hAnsi="Consolas"/>
          <w:color w:val="F6F6F6"/>
          <w:lang w:val="en-US"/>
        </w:rPr>
        <w:t>sql</w:t>
      </w:r>
      <w:proofErr w:type="spellEnd"/>
      <w:r w:rsidRPr="00C73CF6">
        <w:rPr>
          <w:rFonts w:ascii="Consolas" w:hAnsi="Consolas"/>
          <w:color w:val="F6F6F6"/>
          <w:lang w:val="en-US"/>
        </w:rPr>
        <w:t xml:space="preserve"> </w:t>
      </w:r>
      <w:bookmarkEnd w:id="39"/>
      <w:r w:rsidRPr="00C73CF6">
        <w:rPr>
          <w:rFonts w:ascii="Consolas" w:hAnsi="Consolas"/>
          <w:color w:val="F92772"/>
          <w:lang w:val="en-US"/>
        </w:rPr>
        <w:t>/</w:t>
      </w:r>
      <w:r w:rsidRPr="00C73CF6">
        <w:rPr>
          <w:rFonts w:ascii="Consolas" w:hAnsi="Consolas"/>
          <w:color w:val="F6F6F6"/>
          <w:lang w:val="en-US"/>
        </w:rPr>
        <w:t>docker-</w:t>
      </w:r>
      <w:proofErr w:type="spellStart"/>
      <w:r w:rsidRPr="00C73CF6">
        <w:rPr>
          <w:rFonts w:ascii="Consolas" w:hAnsi="Consolas"/>
          <w:color w:val="F6F6F6"/>
          <w:lang w:val="en-US"/>
        </w:rPr>
        <w:t>entrypoint</w:t>
      </w:r>
      <w:proofErr w:type="spellEnd"/>
      <w:r w:rsidRPr="00C73CF6">
        <w:rPr>
          <w:rFonts w:ascii="Consolas" w:hAnsi="Consolas"/>
          <w:color w:val="F6F6F6"/>
          <w:lang w:val="en-US"/>
        </w:rPr>
        <w:t>-</w:t>
      </w:r>
      <w:proofErr w:type="spellStart"/>
      <w:r w:rsidRPr="00C73CF6">
        <w:rPr>
          <w:rFonts w:ascii="Consolas" w:hAnsi="Consolas"/>
          <w:color w:val="F6F6F6"/>
          <w:lang w:val="en-US"/>
        </w:rPr>
        <w:t>initdb</w:t>
      </w:r>
      <w:r w:rsidRPr="00C73CF6">
        <w:rPr>
          <w:rFonts w:ascii="Consolas" w:hAnsi="Consolas"/>
          <w:color w:val="F92772"/>
          <w:lang w:val="en-US"/>
        </w:rPr>
        <w:t>.</w:t>
      </w:r>
      <w:r w:rsidRPr="00C73CF6">
        <w:rPr>
          <w:rFonts w:ascii="Consolas" w:hAnsi="Consolas"/>
          <w:color w:val="F6F6F6"/>
          <w:lang w:val="en-US"/>
        </w:rPr>
        <w:t>d</w:t>
      </w:r>
      <w:proofErr w:type="spellEnd"/>
      <w:r w:rsidRPr="00C73CF6">
        <w:rPr>
          <w:rFonts w:ascii="Consolas" w:hAnsi="Consolas"/>
          <w:color w:val="F92772"/>
          <w:lang w:val="en-US"/>
        </w:rPr>
        <w:t>/</w:t>
      </w:r>
      <w:proofErr w:type="spellStart"/>
      <w:r w:rsidRPr="00C73CF6">
        <w:rPr>
          <w:rFonts w:ascii="Consolas" w:hAnsi="Consolas"/>
          <w:color w:val="F6F6F6"/>
          <w:lang w:val="en-US"/>
        </w:rPr>
        <w:t>init</w:t>
      </w:r>
      <w:r w:rsidRPr="00C73CF6">
        <w:rPr>
          <w:rFonts w:ascii="Consolas" w:hAnsi="Consolas"/>
          <w:color w:val="F92772"/>
          <w:lang w:val="en-US"/>
        </w:rPr>
        <w:t>.</w:t>
      </w:r>
      <w:r w:rsidRPr="00C73CF6">
        <w:rPr>
          <w:rFonts w:ascii="Consolas" w:hAnsi="Consolas"/>
          <w:color w:val="F6F6F6"/>
          <w:lang w:val="en-US"/>
        </w:rPr>
        <w:t>sql</w:t>
      </w:r>
      <w:proofErr w:type="spellEnd"/>
    </w:p>
    <w:p w14:paraId="489C3985" w14:textId="5A1CC700" w:rsidR="00C73CF6" w:rsidRPr="005F57A8" w:rsidRDefault="005F57A8" w:rsidP="005F57A8">
      <w:pPr>
        <w:pStyle w:val="Corpsdetexte"/>
        <w:spacing w:before="120" w:line="360" w:lineRule="auto"/>
        <w:rPr>
          <w:rFonts w:ascii="Verdana" w:hAnsi="Verdana"/>
          <w:lang w:val="fr-FR"/>
        </w:rPr>
      </w:pPr>
      <w:r w:rsidRPr="005F57A8">
        <w:rPr>
          <w:rFonts w:ascii="Verdana" w:hAnsi="Verdana"/>
          <w:lang w:val="fr-FR"/>
        </w:rPr>
        <w:t>Cette commande importe le f</w:t>
      </w:r>
      <w:r>
        <w:rPr>
          <w:rFonts w:ascii="Verdana" w:hAnsi="Verdana"/>
          <w:lang w:val="fr-FR"/>
        </w:rPr>
        <w:t xml:space="preserve">ichier &lt; </w:t>
      </w:r>
      <w:proofErr w:type="spellStart"/>
      <w:r w:rsidRPr="005F57A8">
        <w:rPr>
          <w:rFonts w:ascii="Verdana" w:hAnsi="Verdana"/>
          <w:lang w:val="fr-FR"/>
        </w:rPr>
        <w:t>create_db_ocpizza.sql</w:t>
      </w:r>
      <w:proofErr w:type="spellEnd"/>
      <w:r>
        <w:rPr>
          <w:rFonts w:ascii="Verdana" w:hAnsi="Verdana"/>
          <w:lang w:val="fr-FR"/>
        </w:rPr>
        <w:t xml:space="preserve"> &gt; dans le conteneur. Il sera exécuté à la construction de l’image.</w:t>
      </w:r>
    </w:p>
    <w:p w14:paraId="29EC9839" w14:textId="34FC54F0" w:rsidR="004F43A8" w:rsidRDefault="004F43A8" w:rsidP="00BD15AE">
      <w:pPr>
        <w:pStyle w:val="Titre3"/>
      </w:pPr>
      <w:bookmarkStart w:id="40" w:name="_Toc21528393"/>
      <w:r>
        <w:t xml:space="preserve">Variables </w:t>
      </w:r>
      <w:proofErr w:type="spellStart"/>
      <w:r>
        <w:t>d’e</w:t>
      </w:r>
      <w:r w:rsidRPr="006C0300">
        <w:t>nvironnement</w:t>
      </w:r>
      <w:bookmarkEnd w:id="40"/>
      <w:proofErr w:type="spellEnd"/>
    </w:p>
    <w:p w14:paraId="08F54540" w14:textId="77777777" w:rsidR="004F43A8" w:rsidRDefault="004F43A8" w:rsidP="004F43A8">
      <w:pPr>
        <w:pStyle w:val="Corpsdetexte"/>
        <w:rPr>
          <w:rFonts w:ascii="Verdana" w:hAnsi="Verdana"/>
          <w:lang w:val="fr-FR"/>
        </w:rPr>
      </w:pPr>
      <w:r w:rsidRPr="00EF6E6D">
        <w:rPr>
          <w:rFonts w:ascii="Verdana" w:hAnsi="Verdana"/>
          <w:lang w:val="fr-FR"/>
        </w:rPr>
        <w:t>Le conteneur Docker contiendra les variables d’environnements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03"/>
        <w:gridCol w:w="6925"/>
      </w:tblGrid>
      <w:tr w:rsidR="00B610A1" w:rsidRPr="004F43A8" w14:paraId="79FC244A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</w:tcPr>
          <w:p w14:paraId="05399B54" w14:textId="30160BBF" w:rsidR="00B610A1" w:rsidRPr="00B610A1" w:rsidRDefault="00B610A1" w:rsidP="00B610A1">
            <w:pPr>
              <w:pStyle w:val="Corpsdetexte"/>
              <w:jc w:val="center"/>
              <w:rPr>
                <w:rFonts w:ascii="Verdana" w:hAnsi="Verdana"/>
              </w:rPr>
            </w:pPr>
            <w:r w:rsidRPr="00035972">
              <w:rPr>
                <w:rFonts w:ascii="Verdana" w:hAnsi="Verdana"/>
                <w:b/>
                <w:bCs/>
              </w:rPr>
              <w:t>NOM DE VARIABLE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</w:tcPr>
          <w:p w14:paraId="0E089300" w14:textId="58CD656B" w:rsidR="00B610A1" w:rsidRPr="00B610A1" w:rsidRDefault="00B610A1" w:rsidP="00B610A1">
            <w:pPr>
              <w:pStyle w:val="Corpsdetexte"/>
              <w:jc w:val="center"/>
              <w:rPr>
                <w:rFonts w:ascii="Verdana" w:hAnsi="Verdana"/>
              </w:rPr>
            </w:pPr>
            <w:r w:rsidRPr="00035972">
              <w:rPr>
                <w:rFonts w:ascii="Verdana" w:hAnsi="Verdana"/>
                <w:b/>
                <w:bCs/>
              </w:rPr>
              <w:t>CONTENU</w:t>
            </w:r>
          </w:p>
        </w:tc>
      </w:tr>
      <w:tr w:rsidR="00B610A1" w:rsidRPr="004F43A8" w14:paraId="5FF2F7B2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1E1EAB77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lang w:val="fr-FR"/>
              </w:rPr>
            </w:pPr>
            <w:r w:rsidRPr="00B610A1">
              <w:rPr>
                <w:rFonts w:ascii="Verdana" w:hAnsi="Verdana"/>
                <w:b/>
                <w:bCs/>
              </w:rPr>
              <w:t>LANG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19A4BCFD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en_</w:t>
            </w:r>
            <w:proofErr w:type="gramStart"/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US.utf</w:t>
            </w:r>
            <w:proofErr w:type="gramEnd"/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8</w:t>
            </w:r>
          </w:p>
        </w:tc>
      </w:tr>
      <w:tr w:rsidR="00B610A1" w:rsidRPr="004F43A8" w14:paraId="72C9F942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071553F0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HOSTNAME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5841E3B8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f9e4161aef0a</w:t>
            </w:r>
          </w:p>
        </w:tc>
      </w:tr>
      <w:tr w:rsidR="00B610A1" w:rsidRPr="004F43A8" w14:paraId="611C6028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496C5D00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PG_MAJOR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5D38A4F0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11</w:t>
            </w:r>
          </w:p>
        </w:tc>
      </w:tr>
      <w:tr w:rsidR="00B610A1" w:rsidRPr="004F43A8" w14:paraId="2D0D4F8F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18A1B7A0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PWD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0F0E277B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/</w:t>
            </w:r>
          </w:p>
        </w:tc>
      </w:tr>
      <w:tr w:rsidR="00B610A1" w:rsidRPr="004F43A8" w14:paraId="0A0CCBF8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72B1EB6D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HOME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2EA1A391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/root</w:t>
            </w:r>
          </w:p>
        </w:tc>
      </w:tr>
      <w:tr w:rsidR="00B610A1" w:rsidRPr="004F43A8" w14:paraId="09023666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27F997DA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PG_VERSION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2D4346DC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11.5-</w:t>
            </w:r>
            <w:proofErr w:type="gramStart"/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1.pgdg</w:t>
            </w:r>
            <w:proofErr w:type="gramEnd"/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90+1</w:t>
            </w:r>
          </w:p>
        </w:tc>
      </w:tr>
      <w:tr w:rsidR="00B610A1" w:rsidRPr="004F43A8" w14:paraId="5A7EA910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34ED9DAE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GOSU_VERSION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1AC6DFA6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1.11</w:t>
            </w:r>
          </w:p>
        </w:tc>
      </w:tr>
      <w:tr w:rsidR="00B610A1" w:rsidRPr="004F43A8" w14:paraId="4C06DEFB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4828A8C6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lastRenderedPageBreak/>
              <w:t>PGDATA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5ADF853A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/var/lib/</w:t>
            </w:r>
            <w:proofErr w:type="spellStart"/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postgresql</w:t>
            </w:r>
            <w:proofErr w:type="spellEnd"/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/data</w:t>
            </w:r>
          </w:p>
        </w:tc>
      </w:tr>
      <w:tr w:rsidR="00B610A1" w:rsidRPr="004F43A8" w14:paraId="62616776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3EA52604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POSTGRES_DB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60B03155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proofErr w:type="spellStart"/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db_contacts</w:t>
            </w:r>
            <w:proofErr w:type="spellEnd"/>
          </w:p>
        </w:tc>
      </w:tr>
      <w:tr w:rsidR="00B610A1" w:rsidRPr="004F43A8" w14:paraId="4D8B9855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4DCB150C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TERM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02F35EE1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proofErr w:type="spellStart"/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xterm</w:t>
            </w:r>
            <w:proofErr w:type="spellEnd"/>
          </w:p>
        </w:tc>
      </w:tr>
      <w:tr w:rsidR="00B610A1" w:rsidRPr="004F43A8" w14:paraId="6473454F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7F5FD05D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POSTGRES_PASSWORD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19C98EAD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123</w:t>
            </w:r>
          </w:p>
        </w:tc>
      </w:tr>
      <w:tr w:rsidR="00B610A1" w:rsidRPr="004F43A8" w14:paraId="0CE5CBC7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3536C5F6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POSTGRES_USER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1155352D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proofErr w:type="spellStart"/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admin_ct</w:t>
            </w:r>
            <w:proofErr w:type="spellEnd"/>
          </w:p>
        </w:tc>
      </w:tr>
      <w:tr w:rsidR="00B610A1" w:rsidRPr="004F43A8" w14:paraId="1C8BE53F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66C74F42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SHLVL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07387923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1</w:t>
            </w:r>
          </w:p>
        </w:tc>
      </w:tr>
      <w:tr w:rsidR="00B610A1" w:rsidRPr="004F43A8" w14:paraId="3529E249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3DE657D6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PATH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48C47E30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/usr/local/sbin:/usr/local/bin:/usr/sbin:/usr/bin:/sbin:/bin:/usr/lib/postgresql/11/bin</w:t>
            </w:r>
          </w:p>
        </w:tc>
      </w:tr>
      <w:tr w:rsidR="00B610A1" w:rsidRPr="004F43A8" w14:paraId="49ADE804" w14:textId="77777777" w:rsidTr="00B610A1">
        <w:trPr>
          <w:trHeight w:val="300"/>
        </w:trPr>
        <w:tc>
          <w:tcPr>
            <w:tcW w:w="4390" w:type="dxa"/>
            <w:shd w:val="clear" w:color="auto" w:fill="767171" w:themeFill="background2" w:themeFillShade="80"/>
            <w:noWrap/>
            <w:hideMark/>
          </w:tcPr>
          <w:p w14:paraId="22DAE51C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</w:rPr>
            </w:pPr>
            <w:r w:rsidRPr="00B610A1">
              <w:rPr>
                <w:rFonts w:ascii="Verdana" w:hAnsi="Verdana"/>
                <w:b/>
                <w:bCs/>
              </w:rPr>
              <w:t>_</w:t>
            </w:r>
          </w:p>
        </w:tc>
        <w:tc>
          <w:tcPr>
            <w:tcW w:w="5238" w:type="dxa"/>
            <w:shd w:val="clear" w:color="auto" w:fill="767171" w:themeFill="background2" w:themeFillShade="80"/>
            <w:noWrap/>
            <w:hideMark/>
          </w:tcPr>
          <w:p w14:paraId="42942DCD" w14:textId="77777777" w:rsidR="00B610A1" w:rsidRPr="00B610A1" w:rsidRDefault="00B610A1" w:rsidP="00B610A1">
            <w:pPr>
              <w:pStyle w:val="Corpsdetexte"/>
              <w:rPr>
                <w:rFonts w:ascii="Verdana" w:hAnsi="Verdana"/>
                <w:b/>
                <w:bCs/>
                <w:color w:val="FFD966" w:themeColor="accent4" w:themeTint="99"/>
              </w:rPr>
            </w:pPr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/</w:t>
            </w:r>
            <w:proofErr w:type="spellStart"/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usr</w:t>
            </w:r>
            <w:proofErr w:type="spellEnd"/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/bin/</w:t>
            </w:r>
            <w:proofErr w:type="spellStart"/>
            <w:r w:rsidRPr="00B610A1">
              <w:rPr>
                <w:rFonts w:ascii="Verdana" w:hAnsi="Verdana"/>
                <w:b/>
                <w:bCs/>
                <w:color w:val="FFD966" w:themeColor="accent4" w:themeTint="99"/>
              </w:rPr>
              <w:t>printenv</w:t>
            </w:r>
            <w:proofErr w:type="spellEnd"/>
          </w:p>
        </w:tc>
      </w:tr>
    </w:tbl>
    <w:p w14:paraId="186F82AF" w14:textId="77777777" w:rsidR="004F43A8" w:rsidRPr="004F43A8" w:rsidRDefault="004F43A8" w:rsidP="004F43A8">
      <w:pPr>
        <w:pStyle w:val="Corpsdetexte"/>
        <w:rPr>
          <w:lang w:val="fr-FR"/>
        </w:rPr>
      </w:pPr>
    </w:p>
    <w:p w14:paraId="44A1659B" w14:textId="53CB56A1" w:rsidR="00F45923" w:rsidRPr="00FE0ACF" w:rsidRDefault="00F45923" w:rsidP="00FE0ACF">
      <w:pPr>
        <w:pStyle w:val="Titre2"/>
        <w:spacing w:after="240"/>
        <w:rPr>
          <w:lang w:val="fr-FR"/>
        </w:rPr>
      </w:pPr>
      <w:bookmarkStart w:id="41" w:name="_Toc21528394"/>
      <w:r w:rsidRPr="00FE0ACF">
        <w:rPr>
          <w:lang w:val="fr-FR"/>
        </w:rPr>
        <w:t>Vérification</w:t>
      </w:r>
      <w:bookmarkEnd w:id="41"/>
    </w:p>
    <w:p w14:paraId="3C5C3188" w14:textId="68FB457E" w:rsidR="00F45923" w:rsidRDefault="00F45923" w:rsidP="00F45923">
      <w:pPr>
        <w:pStyle w:val="Corpsdetexte"/>
        <w:spacing w:line="360" w:lineRule="auto"/>
        <w:rPr>
          <w:rFonts w:ascii="Verdana" w:hAnsi="Verdana"/>
          <w:lang w:val="fr-FR"/>
        </w:rPr>
      </w:pPr>
      <w:r w:rsidRPr="006C0300">
        <w:rPr>
          <w:rFonts w:ascii="Verdana" w:hAnsi="Verdana"/>
          <w:lang w:val="fr-FR"/>
        </w:rPr>
        <w:t xml:space="preserve">Afin de vérifier le bon déploiement de l’application, </w:t>
      </w:r>
      <w:r>
        <w:rPr>
          <w:rFonts w:ascii="Verdana" w:hAnsi="Verdana"/>
          <w:lang w:val="fr-FR"/>
        </w:rPr>
        <w:t xml:space="preserve">accéder au terminal du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 xml:space="preserve"> et exécutez la commande &lt;docker-compose </w:t>
      </w:r>
      <w:proofErr w:type="spellStart"/>
      <w:r>
        <w:rPr>
          <w:rFonts w:ascii="Verdana" w:hAnsi="Verdana"/>
          <w:lang w:val="fr-FR"/>
        </w:rPr>
        <w:t>ps</w:t>
      </w:r>
      <w:proofErr w:type="spellEnd"/>
      <w:r>
        <w:rPr>
          <w:rFonts w:ascii="Verdana" w:hAnsi="Verdana"/>
          <w:lang w:val="fr-FR"/>
        </w:rPr>
        <w:t>&gt;.</w:t>
      </w:r>
    </w:p>
    <w:p w14:paraId="37E50C98" w14:textId="77777777" w:rsidR="00F45923" w:rsidRPr="00FB7CA1" w:rsidRDefault="00F45923" w:rsidP="00F45923">
      <w:pPr>
        <w:pStyle w:val="Corpsdetexte"/>
        <w:spacing w:line="360" w:lineRule="auto"/>
        <w:rPr>
          <w:rFonts w:ascii="Verdana" w:hAnsi="Verdana"/>
          <w:lang w:val="en-US"/>
        </w:rPr>
      </w:pPr>
      <w:r w:rsidRPr="00FB7CA1">
        <w:rPr>
          <w:rFonts w:ascii="Verdana" w:hAnsi="Verdana"/>
          <w:lang w:val="en-US"/>
        </w:rPr>
        <w:t xml:space="preserve">Output </w:t>
      </w:r>
      <w:proofErr w:type="gramStart"/>
      <w:r w:rsidRPr="00F45923">
        <w:rPr>
          <w:rFonts w:ascii="Verdana" w:hAnsi="Verdana"/>
          <w:lang w:val="en-US"/>
        </w:rPr>
        <w:t>attendu :</w:t>
      </w:r>
      <w:proofErr w:type="gramEnd"/>
    </w:p>
    <w:p w14:paraId="6920E30E" w14:textId="77777777" w:rsidR="00F45923" w:rsidRPr="008532C6" w:rsidRDefault="00F45923" w:rsidP="00F45923">
      <w:pPr>
        <w:pStyle w:val="Corpsdetexte"/>
        <w:shd w:val="clear" w:color="auto" w:fill="3B3838" w:themeFill="background2" w:themeFillShade="40"/>
        <w:spacing w:line="360" w:lineRule="auto"/>
        <w:rPr>
          <w:rFonts w:ascii="Verdana" w:hAnsi="Verdana"/>
          <w:lang w:val="en-US"/>
        </w:rPr>
      </w:pPr>
      <w:r w:rsidRPr="008532C6">
        <w:rPr>
          <w:rFonts w:ascii="Verdana" w:hAnsi="Verdana"/>
          <w:lang w:val="en-US"/>
        </w:rPr>
        <w:t xml:space="preserve">Name                    Command               </w:t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8532C6">
        <w:rPr>
          <w:rFonts w:ascii="Verdana" w:hAnsi="Verdana"/>
          <w:lang w:val="en-US"/>
        </w:rPr>
        <w:t>State           Ports</w:t>
      </w:r>
    </w:p>
    <w:p w14:paraId="2DB38700" w14:textId="77777777" w:rsidR="00F45923" w:rsidRPr="008532C6" w:rsidRDefault="00F45923" w:rsidP="00F45923">
      <w:pPr>
        <w:pStyle w:val="Corpsdetexte"/>
        <w:shd w:val="clear" w:color="auto" w:fill="3B3838" w:themeFill="background2" w:themeFillShade="40"/>
        <w:spacing w:line="360" w:lineRule="auto"/>
        <w:rPr>
          <w:rFonts w:ascii="Verdana" w:hAnsi="Verdana"/>
          <w:lang w:val="en-US"/>
        </w:rPr>
      </w:pPr>
      <w:r w:rsidRPr="008532C6">
        <w:rPr>
          <w:rFonts w:ascii="Verdana" w:hAnsi="Verdana"/>
          <w:lang w:val="en-US"/>
        </w:rPr>
        <w:t>---------------------------------------------------------------------------------</w:t>
      </w:r>
    </w:p>
    <w:p w14:paraId="5B4EC897" w14:textId="77777777" w:rsidR="00F45923" w:rsidRPr="008532C6" w:rsidRDefault="00F45923" w:rsidP="00F45923">
      <w:pPr>
        <w:pStyle w:val="Corpsdetexte"/>
        <w:shd w:val="clear" w:color="auto" w:fill="3B3838" w:themeFill="background2" w:themeFillShade="40"/>
        <w:spacing w:line="360" w:lineRule="auto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cont</w:t>
      </w:r>
      <w:proofErr w:type="spellEnd"/>
      <w:r>
        <w:rPr>
          <w:rFonts w:ascii="Verdana" w:hAnsi="Verdana"/>
          <w:lang w:val="en-US"/>
        </w:rPr>
        <w:t>-</w:t>
      </w:r>
      <w:proofErr w:type="spellStart"/>
      <w:r>
        <w:rPr>
          <w:rFonts w:ascii="Verdana" w:hAnsi="Verdana"/>
          <w:lang w:val="en-US"/>
        </w:rPr>
        <w:t>ocpizza</w:t>
      </w:r>
      <w:proofErr w:type="spellEnd"/>
      <w:r w:rsidRPr="008532C6">
        <w:rPr>
          <w:rFonts w:ascii="Verdana" w:hAnsi="Verdana"/>
          <w:lang w:val="en-US"/>
        </w:rPr>
        <w:t xml:space="preserve">-back      java -jar </w:t>
      </w:r>
      <w:r>
        <w:rPr>
          <w:rFonts w:ascii="Verdana" w:hAnsi="Verdana"/>
          <w:lang w:val="en-US"/>
        </w:rPr>
        <w:t>ocpizza</w:t>
      </w:r>
      <w:r w:rsidRPr="008532C6">
        <w:rPr>
          <w:rFonts w:ascii="Verdana" w:hAnsi="Verdana"/>
          <w:lang w:val="en-US"/>
        </w:rPr>
        <w:t>-back.jar      Up      0.0.0.0:8080-&gt;8080/</w:t>
      </w:r>
      <w:proofErr w:type="spellStart"/>
      <w:r w:rsidRPr="008532C6">
        <w:rPr>
          <w:rFonts w:ascii="Verdana" w:hAnsi="Verdana"/>
          <w:lang w:val="en-US"/>
        </w:rPr>
        <w:t>tcp</w:t>
      </w:r>
      <w:proofErr w:type="spellEnd"/>
    </w:p>
    <w:p w14:paraId="78722E88" w14:textId="6762BA5F" w:rsidR="00F45923" w:rsidRPr="008532C6" w:rsidRDefault="00F45923" w:rsidP="00F45923">
      <w:pPr>
        <w:pStyle w:val="Corpsdetexte"/>
        <w:shd w:val="clear" w:color="auto" w:fill="3B3838" w:themeFill="background2" w:themeFillShade="40"/>
        <w:spacing w:line="360" w:lineRule="auto"/>
        <w:rPr>
          <w:rFonts w:ascii="Verdana" w:hAnsi="Verdana"/>
          <w:lang w:val="en-US"/>
        </w:rPr>
      </w:pPr>
      <w:proofErr w:type="spellStart"/>
      <w:r w:rsidRPr="008532C6">
        <w:rPr>
          <w:rFonts w:ascii="Verdana" w:hAnsi="Verdana"/>
          <w:lang w:val="en-US"/>
        </w:rPr>
        <w:t>cont</w:t>
      </w:r>
      <w:proofErr w:type="spellEnd"/>
      <w:r w:rsidRPr="008532C6">
        <w:rPr>
          <w:rFonts w:ascii="Verdana" w:hAnsi="Verdana"/>
          <w:lang w:val="en-US"/>
        </w:rPr>
        <w:t>-</w:t>
      </w:r>
      <w:proofErr w:type="spellStart"/>
      <w:r>
        <w:rPr>
          <w:rFonts w:ascii="Verdana" w:hAnsi="Verdana"/>
          <w:lang w:val="en-US"/>
        </w:rPr>
        <w:t>ocpizza</w:t>
      </w:r>
      <w:proofErr w:type="spellEnd"/>
      <w:r w:rsidRPr="008532C6">
        <w:rPr>
          <w:rFonts w:ascii="Verdana" w:hAnsi="Verdana"/>
          <w:lang w:val="en-US"/>
        </w:rPr>
        <w:t>-front     /bin/</w:t>
      </w:r>
      <w:proofErr w:type="spellStart"/>
      <w:r w:rsidRPr="008532C6">
        <w:rPr>
          <w:rFonts w:ascii="Verdana" w:hAnsi="Verdana"/>
          <w:lang w:val="en-US"/>
        </w:rPr>
        <w:t>sh</w:t>
      </w:r>
      <w:proofErr w:type="spellEnd"/>
      <w:r w:rsidRPr="008532C6">
        <w:rPr>
          <w:rFonts w:ascii="Verdana" w:hAnsi="Verdana"/>
          <w:lang w:val="en-US"/>
        </w:rPr>
        <w:t xml:space="preserve"> -c ng </w:t>
      </w:r>
      <w:proofErr w:type="gramStart"/>
      <w:r w:rsidRPr="008532C6">
        <w:rPr>
          <w:rFonts w:ascii="Verdana" w:hAnsi="Verdana"/>
          <w:lang w:val="en-US"/>
        </w:rPr>
        <w:t>serve</w:t>
      </w:r>
      <w:proofErr w:type="gramEnd"/>
      <w:r w:rsidRPr="008532C6">
        <w:rPr>
          <w:rFonts w:ascii="Verdana" w:hAnsi="Verdana"/>
          <w:lang w:val="en-US"/>
        </w:rPr>
        <w:t xml:space="preserve"> --host ...  Up      0.0.0.0:420</w:t>
      </w:r>
      <w:r w:rsidR="000018C7">
        <w:rPr>
          <w:rFonts w:ascii="Verdana" w:hAnsi="Verdana"/>
          <w:lang w:val="en-US"/>
        </w:rPr>
        <w:t>0</w:t>
      </w:r>
      <w:r w:rsidRPr="008532C6">
        <w:rPr>
          <w:rFonts w:ascii="Verdana" w:hAnsi="Verdana"/>
          <w:lang w:val="en-US"/>
        </w:rPr>
        <w:t>-&gt;4200/</w:t>
      </w:r>
      <w:proofErr w:type="spellStart"/>
      <w:r w:rsidRPr="008532C6">
        <w:rPr>
          <w:rFonts w:ascii="Verdana" w:hAnsi="Verdana"/>
          <w:lang w:val="en-US"/>
        </w:rPr>
        <w:t>tcp</w:t>
      </w:r>
      <w:proofErr w:type="spellEnd"/>
    </w:p>
    <w:p w14:paraId="4F7003E7" w14:textId="5DCAFCC4" w:rsidR="00F45923" w:rsidRDefault="00F45923" w:rsidP="00F45923">
      <w:pPr>
        <w:pStyle w:val="Corpsdetexte"/>
        <w:shd w:val="clear" w:color="auto" w:fill="3B3838" w:themeFill="background2" w:themeFillShade="40"/>
        <w:spacing w:line="360" w:lineRule="auto"/>
        <w:rPr>
          <w:rFonts w:ascii="Verdana" w:hAnsi="Verdana"/>
          <w:lang w:val="en-US"/>
        </w:rPr>
      </w:pPr>
      <w:proofErr w:type="spellStart"/>
      <w:r w:rsidRPr="008532C6">
        <w:rPr>
          <w:rFonts w:ascii="Verdana" w:hAnsi="Verdana"/>
          <w:lang w:val="en-US"/>
        </w:rPr>
        <w:t>cont-</w:t>
      </w:r>
      <w:r>
        <w:rPr>
          <w:rFonts w:ascii="Verdana" w:hAnsi="Verdana"/>
          <w:lang w:val="en-US"/>
        </w:rPr>
        <w:t>ocpizza-db</w:t>
      </w:r>
      <w:proofErr w:type="spellEnd"/>
      <w:r w:rsidRPr="008532C6">
        <w:rPr>
          <w:rFonts w:ascii="Verdana" w:hAnsi="Verdana"/>
          <w:lang w:val="en-US"/>
        </w:rPr>
        <w:t xml:space="preserve">   docker-entrypoint.sh </w:t>
      </w:r>
      <w:proofErr w:type="spellStart"/>
      <w:r w:rsidRPr="008532C6">
        <w:rPr>
          <w:rFonts w:ascii="Verdana" w:hAnsi="Verdana"/>
          <w:lang w:val="en-US"/>
        </w:rPr>
        <w:t>postgres</w:t>
      </w:r>
      <w:proofErr w:type="spellEnd"/>
      <w:r w:rsidRPr="008532C6">
        <w:rPr>
          <w:rFonts w:ascii="Verdana" w:hAnsi="Verdana"/>
          <w:lang w:val="en-US"/>
        </w:rPr>
        <w:t xml:space="preserve">   </w:t>
      </w:r>
      <w:r>
        <w:rPr>
          <w:rFonts w:ascii="Verdana" w:hAnsi="Verdana"/>
          <w:lang w:val="en-US"/>
        </w:rPr>
        <w:t xml:space="preserve">  </w:t>
      </w:r>
      <w:r w:rsidRPr="008532C6">
        <w:rPr>
          <w:rFonts w:ascii="Verdana" w:hAnsi="Verdana"/>
          <w:lang w:val="en-US"/>
        </w:rPr>
        <w:t>Up      0.0.0.0:5432-&gt;5432/</w:t>
      </w:r>
      <w:proofErr w:type="spellStart"/>
      <w:r w:rsidRPr="008532C6">
        <w:rPr>
          <w:rFonts w:ascii="Verdana" w:hAnsi="Verdana"/>
          <w:lang w:val="en-US"/>
        </w:rPr>
        <w:t>tcp</w:t>
      </w:r>
      <w:proofErr w:type="spellEnd"/>
    </w:p>
    <w:p w14:paraId="4F4FD1B4" w14:textId="4E1E9F15" w:rsidR="00C73CF6" w:rsidRPr="00C73CF6" w:rsidRDefault="00C73CF6" w:rsidP="00C73CF6">
      <w:pPr>
        <w:rPr>
          <w:lang w:val="en-US"/>
        </w:rPr>
      </w:pPr>
    </w:p>
    <w:p w14:paraId="07C9C70B" w14:textId="62E59F60" w:rsidR="00C73CF6" w:rsidRDefault="00C73CF6" w:rsidP="00C73CF6">
      <w:pPr>
        <w:rPr>
          <w:rFonts w:ascii="Verdana" w:hAnsi="Verdana"/>
          <w:lang w:val="en-US"/>
        </w:rPr>
      </w:pPr>
    </w:p>
    <w:p w14:paraId="35768EAA" w14:textId="7065C66D" w:rsidR="00C775B7" w:rsidRPr="008B0FB0" w:rsidRDefault="00C775B7" w:rsidP="008E3B12">
      <w:pPr>
        <w:pStyle w:val="Corpsdetexte"/>
        <w:spacing w:line="360" w:lineRule="auto"/>
        <w:rPr>
          <w:rFonts w:ascii="Verdana" w:hAnsi="Verdana"/>
          <w:lang w:val="en-US"/>
        </w:rPr>
      </w:pPr>
    </w:p>
    <w:p w14:paraId="752D5596" w14:textId="4975876C" w:rsidR="00A255FE" w:rsidRPr="006C0300" w:rsidRDefault="00A255FE">
      <w:pPr>
        <w:pStyle w:val="Titre1"/>
        <w:rPr>
          <w:rFonts w:ascii="Verdana" w:hAnsi="Verdana"/>
        </w:rPr>
      </w:pPr>
      <w:bookmarkStart w:id="42" w:name="_Toc21528395"/>
      <w:proofErr w:type="spellStart"/>
      <w:r w:rsidRPr="006C0300">
        <w:rPr>
          <w:rFonts w:ascii="Verdana" w:hAnsi="Verdana"/>
        </w:rPr>
        <w:lastRenderedPageBreak/>
        <w:t>Procédure</w:t>
      </w:r>
      <w:proofErr w:type="spellEnd"/>
      <w:r w:rsidRPr="006C0300">
        <w:rPr>
          <w:rFonts w:ascii="Verdana" w:hAnsi="Verdana"/>
        </w:rPr>
        <w:t xml:space="preserve"> de </w:t>
      </w:r>
      <w:proofErr w:type="spellStart"/>
      <w:r w:rsidRPr="006C0300">
        <w:rPr>
          <w:rFonts w:ascii="Verdana" w:hAnsi="Verdana"/>
        </w:rPr>
        <w:t>démarrage</w:t>
      </w:r>
      <w:proofErr w:type="spellEnd"/>
      <w:r w:rsidRPr="006C0300">
        <w:rPr>
          <w:rFonts w:ascii="Verdana" w:hAnsi="Verdana"/>
        </w:rPr>
        <w:t xml:space="preserve"> / </w:t>
      </w:r>
      <w:proofErr w:type="spellStart"/>
      <w:r w:rsidRPr="006C0300">
        <w:rPr>
          <w:rFonts w:ascii="Verdana" w:hAnsi="Verdana"/>
        </w:rPr>
        <w:t>arrêt</w:t>
      </w:r>
      <w:bookmarkEnd w:id="42"/>
      <w:proofErr w:type="spellEnd"/>
    </w:p>
    <w:p w14:paraId="78F95CDE" w14:textId="737383C0" w:rsidR="0047315F" w:rsidRPr="0047315F" w:rsidRDefault="0047315F" w:rsidP="00521C14">
      <w:pPr>
        <w:pStyle w:val="Titre2"/>
        <w:rPr>
          <w:lang w:val="fr-FR"/>
        </w:rPr>
      </w:pPr>
      <w:bookmarkStart w:id="43" w:name="_Toc21528396"/>
      <w:r w:rsidRPr="0047315F">
        <w:rPr>
          <w:lang w:val="fr-FR"/>
        </w:rPr>
        <w:t xml:space="preserve">Démarrage des </w:t>
      </w:r>
      <w:r w:rsidR="007D0D31">
        <w:rPr>
          <w:lang w:val="fr-FR"/>
        </w:rPr>
        <w:t>composants</w:t>
      </w:r>
      <w:bookmarkEnd w:id="43"/>
    </w:p>
    <w:p w14:paraId="53889FAB" w14:textId="2518682E" w:rsidR="007D0D31" w:rsidRDefault="007D0D31" w:rsidP="007D0D31">
      <w:pPr>
        <w:pStyle w:val="Corpsdetexte"/>
        <w:spacing w:line="360" w:lineRule="auto"/>
        <w:rPr>
          <w:rFonts w:ascii="Verdana" w:hAnsi="Verdana"/>
          <w:lang w:val="fr-FR"/>
        </w:rPr>
      </w:pPr>
      <w:r w:rsidRPr="00476BAE">
        <w:rPr>
          <w:rFonts w:ascii="Verdana" w:hAnsi="Verdana"/>
          <w:lang w:val="fr-FR"/>
        </w:rPr>
        <w:t>Accéder</w:t>
      </w:r>
      <w:r>
        <w:rPr>
          <w:rFonts w:ascii="Verdana" w:hAnsi="Verdana"/>
          <w:lang w:val="fr-FR"/>
        </w:rPr>
        <w:t xml:space="preserve"> au terminal du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>, et exécuter l</w:t>
      </w:r>
      <w:r w:rsidR="000D0FDD">
        <w:rPr>
          <w:rFonts w:ascii="Verdana" w:hAnsi="Verdana"/>
          <w:lang w:val="fr-FR"/>
        </w:rPr>
        <w:t>a</w:t>
      </w:r>
      <w:r>
        <w:rPr>
          <w:rFonts w:ascii="Verdana" w:hAnsi="Verdana"/>
          <w:lang w:val="fr-FR"/>
        </w:rPr>
        <w:t xml:space="preserve"> commande</w:t>
      </w:r>
      <w:r w:rsidR="000D0FDD">
        <w:rPr>
          <w:rFonts w:ascii="Verdana" w:hAnsi="Verdana"/>
          <w:lang w:val="fr-FR"/>
        </w:rPr>
        <w:t xml:space="preserve"> </w:t>
      </w:r>
      <w:r>
        <w:rPr>
          <w:rFonts w:ascii="Verdana" w:hAnsi="Verdana"/>
          <w:lang w:val="fr-FR"/>
        </w:rPr>
        <w:t>suivante :</w:t>
      </w:r>
    </w:p>
    <w:p w14:paraId="3B6243DB" w14:textId="07A8FD85" w:rsidR="007D0D31" w:rsidRPr="0047315F" w:rsidRDefault="007D0D31" w:rsidP="007D0D31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fr-FR"/>
        </w:rPr>
      </w:pPr>
      <w:r w:rsidRPr="0047315F">
        <w:rPr>
          <w:rFonts w:ascii="Verdana" w:hAnsi="Verdana"/>
          <w:lang w:val="fr-FR"/>
        </w:rPr>
        <w:t xml:space="preserve">$ docker-compose </w:t>
      </w:r>
      <w:r>
        <w:rPr>
          <w:rFonts w:ascii="Verdana" w:hAnsi="Verdana"/>
          <w:lang w:val="fr-FR"/>
        </w:rPr>
        <w:t>up</w:t>
      </w:r>
    </w:p>
    <w:p w14:paraId="75BA5C15" w14:textId="7B7C1438" w:rsidR="0047315F" w:rsidRDefault="007D0D31" w:rsidP="007D0D31">
      <w:pPr>
        <w:pStyle w:val="Corpsdetexte"/>
        <w:spacing w:line="360" w:lineRule="auto"/>
        <w:rPr>
          <w:rFonts w:ascii="Verdana" w:hAnsi="Verdana"/>
          <w:lang w:val="fr-FR"/>
        </w:rPr>
      </w:pPr>
      <w:bookmarkStart w:id="44" w:name="_Hlk21006013"/>
      <w:r w:rsidRPr="00B435CB">
        <w:rPr>
          <w:rFonts w:ascii="Verdana" w:hAnsi="Verdana"/>
          <w:lang w:val="fr-FR"/>
        </w:rPr>
        <w:t xml:space="preserve">Cela </w:t>
      </w:r>
      <w:r>
        <w:rPr>
          <w:rFonts w:ascii="Verdana" w:hAnsi="Verdana"/>
          <w:lang w:val="fr-FR"/>
        </w:rPr>
        <w:t xml:space="preserve">construira toutes les images en suivant le fichier de configuration </w:t>
      </w:r>
      <w:r>
        <w:rPr>
          <w:rFonts w:ascii="Verdana" w:hAnsi="Verdana"/>
          <w:lang w:val="fr-FR"/>
        </w:rPr>
        <w:br/>
      </w:r>
      <w:bookmarkEnd w:id="44"/>
      <w:r>
        <w:rPr>
          <w:rFonts w:ascii="Verdana" w:hAnsi="Verdana"/>
          <w:lang w:val="fr-FR"/>
        </w:rPr>
        <w:t>&lt; docker-</w:t>
      </w:r>
      <w:proofErr w:type="spellStart"/>
      <w:r>
        <w:rPr>
          <w:rFonts w:ascii="Verdana" w:hAnsi="Verdana"/>
          <w:lang w:val="fr-FR"/>
        </w:rPr>
        <w:t>compose.yml</w:t>
      </w:r>
      <w:proofErr w:type="spellEnd"/>
      <w:r>
        <w:rPr>
          <w:rFonts w:ascii="Verdana" w:hAnsi="Verdana"/>
          <w:lang w:val="fr-FR"/>
        </w:rPr>
        <w:t xml:space="preserve"> &gt; puis démarrera tous les conteneurs et services décrits dans ce dernier.</w:t>
      </w:r>
    </w:p>
    <w:p w14:paraId="18BE2251" w14:textId="13385B33" w:rsidR="000D0FDD" w:rsidRPr="0047315F" w:rsidRDefault="000D0FDD" w:rsidP="000D0FDD">
      <w:pPr>
        <w:pStyle w:val="Titre2"/>
        <w:rPr>
          <w:lang w:val="fr-FR"/>
        </w:rPr>
      </w:pPr>
      <w:bookmarkStart w:id="45" w:name="_Toc21528397"/>
      <w:r>
        <w:rPr>
          <w:lang w:val="fr-FR"/>
        </w:rPr>
        <w:t>Arrêt</w:t>
      </w:r>
      <w:r w:rsidRPr="0047315F">
        <w:rPr>
          <w:lang w:val="fr-FR"/>
        </w:rPr>
        <w:t xml:space="preserve"> des </w:t>
      </w:r>
      <w:r>
        <w:rPr>
          <w:lang w:val="fr-FR"/>
        </w:rPr>
        <w:t>composants</w:t>
      </w:r>
      <w:bookmarkEnd w:id="45"/>
    </w:p>
    <w:p w14:paraId="78B2C222" w14:textId="77777777" w:rsidR="000D0FDD" w:rsidRDefault="000D0FDD" w:rsidP="000D0FDD">
      <w:pPr>
        <w:pStyle w:val="Corpsdetexte"/>
        <w:spacing w:line="360" w:lineRule="auto"/>
        <w:rPr>
          <w:rFonts w:ascii="Verdana" w:hAnsi="Verdana"/>
          <w:lang w:val="fr-FR"/>
        </w:rPr>
      </w:pPr>
      <w:r w:rsidRPr="00476BAE">
        <w:rPr>
          <w:rFonts w:ascii="Verdana" w:hAnsi="Verdana"/>
          <w:lang w:val="fr-FR"/>
        </w:rPr>
        <w:t>Accéder</w:t>
      </w:r>
      <w:r>
        <w:rPr>
          <w:rFonts w:ascii="Verdana" w:hAnsi="Verdana"/>
          <w:lang w:val="fr-FR"/>
        </w:rPr>
        <w:t xml:space="preserve"> au terminal du serveur hôte, et exécuter la commande suivante :</w:t>
      </w:r>
    </w:p>
    <w:p w14:paraId="7CCE80DE" w14:textId="5A6A0827" w:rsidR="000D0FDD" w:rsidRPr="0047315F" w:rsidRDefault="000D0FDD" w:rsidP="000D0FDD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fr-FR"/>
        </w:rPr>
      </w:pPr>
      <w:r w:rsidRPr="0047315F">
        <w:rPr>
          <w:rFonts w:ascii="Verdana" w:hAnsi="Verdana"/>
          <w:lang w:val="fr-FR"/>
        </w:rPr>
        <w:t xml:space="preserve">$ docker-compose </w:t>
      </w:r>
      <w:r>
        <w:rPr>
          <w:rFonts w:ascii="Verdana" w:hAnsi="Verdana"/>
          <w:lang w:val="fr-FR"/>
        </w:rPr>
        <w:t>down</w:t>
      </w:r>
    </w:p>
    <w:p w14:paraId="1932C1DB" w14:textId="0724DA61" w:rsidR="000D0FDD" w:rsidRDefault="000D0FDD" w:rsidP="000D0FDD">
      <w:pPr>
        <w:pStyle w:val="Corpsdetexte"/>
        <w:spacing w:line="360" w:lineRule="auto"/>
        <w:rPr>
          <w:rFonts w:ascii="Verdana" w:hAnsi="Verdana"/>
          <w:lang w:val="fr-FR"/>
        </w:rPr>
      </w:pPr>
      <w:r w:rsidRPr="00B435CB">
        <w:rPr>
          <w:rFonts w:ascii="Verdana" w:hAnsi="Verdana"/>
          <w:lang w:val="fr-FR"/>
        </w:rPr>
        <w:t xml:space="preserve">Cela </w:t>
      </w:r>
      <w:r>
        <w:rPr>
          <w:rFonts w:ascii="Verdana" w:hAnsi="Verdana"/>
          <w:lang w:val="fr-FR"/>
        </w:rPr>
        <w:t>arrêtera tous les services du &lt; docker-</w:t>
      </w:r>
      <w:proofErr w:type="spellStart"/>
      <w:r>
        <w:rPr>
          <w:rFonts w:ascii="Verdana" w:hAnsi="Verdana"/>
          <w:lang w:val="fr-FR"/>
        </w:rPr>
        <w:t>compose.yml</w:t>
      </w:r>
      <w:proofErr w:type="spellEnd"/>
      <w:r>
        <w:rPr>
          <w:rFonts w:ascii="Verdana" w:hAnsi="Verdana"/>
          <w:lang w:val="fr-FR"/>
        </w:rPr>
        <w:t xml:space="preserve"> &gt; et donc tous les composants.</w:t>
      </w:r>
    </w:p>
    <w:p w14:paraId="673963A3" w14:textId="5570A155" w:rsidR="00A255FE" w:rsidRPr="0047315F" w:rsidRDefault="0047315F" w:rsidP="0047315F">
      <w:pPr>
        <w:pStyle w:val="Titre2"/>
      </w:pPr>
      <w:bookmarkStart w:id="46" w:name="_Toc21528398"/>
      <w:proofErr w:type="spellStart"/>
      <w:r w:rsidRPr="0047315F">
        <w:t>Arrêt</w:t>
      </w:r>
      <w:proofErr w:type="spellEnd"/>
      <w:r w:rsidRPr="0047315F">
        <w:t xml:space="preserve"> d’un </w:t>
      </w:r>
      <w:proofErr w:type="spellStart"/>
      <w:r w:rsidRPr="0047315F">
        <w:t>conteneur</w:t>
      </w:r>
      <w:bookmarkEnd w:id="46"/>
      <w:proofErr w:type="spellEnd"/>
    </w:p>
    <w:p w14:paraId="23AF9E99" w14:textId="040A8ED6" w:rsidR="0047315F" w:rsidRDefault="0047315F" w:rsidP="0047315F">
      <w:pPr>
        <w:pStyle w:val="Corpsdetexte"/>
        <w:spacing w:line="360" w:lineRule="auto"/>
        <w:rPr>
          <w:rFonts w:ascii="Verdana" w:hAnsi="Verdana"/>
          <w:lang w:val="fr-FR"/>
        </w:rPr>
      </w:pPr>
      <w:r w:rsidRPr="00476BAE">
        <w:rPr>
          <w:rFonts w:ascii="Verdana" w:hAnsi="Verdana"/>
          <w:lang w:val="fr-FR"/>
        </w:rPr>
        <w:t>Accéder</w:t>
      </w:r>
      <w:r>
        <w:rPr>
          <w:rFonts w:ascii="Verdana" w:hAnsi="Verdana"/>
          <w:lang w:val="fr-FR"/>
        </w:rPr>
        <w:t xml:space="preserve"> au terminal du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>, et exécuter les commandes suivantes :</w:t>
      </w:r>
    </w:p>
    <w:p w14:paraId="23642615" w14:textId="5153AE62" w:rsidR="0047315F" w:rsidRPr="0047315F" w:rsidRDefault="0047315F" w:rsidP="0047315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fr-FR"/>
        </w:rPr>
      </w:pPr>
      <w:r w:rsidRPr="0047315F">
        <w:rPr>
          <w:rFonts w:ascii="Verdana" w:hAnsi="Verdana"/>
          <w:lang w:val="fr-FR"/>
        </w:rPr>
        <w:t>$ docker-compose stop &lt;nom-du-</w:t>
      </w:r>
      <w:r w:rsidR="00D109AE">
        <w:rPr>
          <w:rFonts w:ascii="Verdana" w:hAnsi="Verdana"/>
          <w:lang w:val="fr-FR"/>
        </w:rPr>
        <w:t>service</w:t>
      </w:r>
      <w:r w:rsidRPr="0047315F">
        <w:rPr>
          <w:rFonts w:ascii="Verdana" w:hAnsi="Verdana"/>
          <w:lang w:val="fr-FR"/>
        </w:rPr>
        <w:t>&gt;</w:t>
      </w:r>
    </w:p>
    <w:p w14:paraId="5415A694" w14:textId="0B1B8E1D" w:rsidR="0047315F" w:rsidRPr="0047315F" w:rsidRDefault="0047315F" w:rsidP="0047315F">
      <w:pPr>
        <w:pStyle w:val="Corpsdetexte"/>
        <w:spacing w:line="360" w:lineRule="auto"/>
        <w:rPr>
          <w:rFonts w:ascii="Verdana" w:hAnsi="Verdana"/>
          <w:lang w:val="fr-FR"/>
        </w:rPr>
      </w:pPr>
      <w:r w:rsidRPr="00B435CB">
        <w:rPr>
          <w:rFonts w:ascii="Verdana" w:hAnsi="Verdana"/>
          <w:lang w:val="fr-FR"/>
        </w:rPr>
        <w:t xml:space="preserve">Cela </w:t>
      </w:r>
      <w:r>
        <w:rPr>
          <w:rFonts w:ascii="Verdana" w:hAnsi="Verdana"/>
          <w:lang w:val="fr-FR"/>
        </w:rPr>
        <w:t xml:space="preserve">arrêtera le conteneur Docker désigné par &lt; </w:t>
      </w:r>
      <w:r w:rsidRPr="0047315F">
        <w:rPr>
          <w:rFonts w:ascii="Verdana" w:hAnsi="Verdana"/>
          <w:lang w:val="fr-FR"/>
        </w:rPr>
        <w:t>nom-du-</w:t>
      </w:r>
      <w:r w:rsidR="00D109AE" w:rsidRPr="00D109AE">
        <w:rPr>
          <w:rFonts w:ascii="Verdana" w:hAnsi="Verdana"/>
          <w:lang w:val="fr-FR"/>
        </w:rPr>
        <w:t xml:space="preserve"> </w:t>
      </w:r>
      <w:r w:rsidR="00D109AE">
        <w:rPr>
          <w:rFonts w:ascii="Verdana" w:hAnsi="Verdana"/>
          <w:lang w:val="fr-FR"/>
        </w:rPr>
        <w:t xml:space="preserve">service </w:t>
      </w:r>
      <w:r>
        <w:rPr>
          <w:rFonts w:ascii="Verdana" w:hAnsi="Verdana"/>
          <w:lang w:val="fr-FR"/>
        </w:rPr>
        <w:t>&gt;.</w:t>
      </w:r>
    </w:p>
    <w:p w14:paraId="10ADA8A9" w14:textId="7FF3FF27" w:rsidR="0047315F" w:rsidRDefault="0047315F" w:rsidP="0047315F">
      <w:pPr>
        <w:pStyle w:val="Titre2"/>
      </w:pPr>
      <w:bookmarkStart w:id="47" w:name="_Toc21528399"/>
      <w:proofErr w:type="spellStart"/>
      <w:r>
        <w:t>Red</w:t>
      </w:r>
      <w:r w:rsidR="007D0D31">
        <w:t>é</w:t>
      </w:r>
      <w:r>
        <w:t>marrage</w:t>
      </w:r>
      <w:proofErr w:type="spellEnd"/>
      <w:r>
        <w:t xml:space="preserve"> d’un </w:t>
      </w:r>
      <w:proofErr w:type="spellStart"/>
      <w:r>
        <w:t>conteneur</w:t>
      </w:r>
      <w:bookmarkEnd w:id="47"/>
      <w:proofErr w:type="spellEnd"/>
    </w:p>
    <w:p w14:paraId="0858CD9B" w14:textId="09967AEF" w:rsidR="0047315F" w:rsidRDefault="0047315F" w:rsidP="0047315F">
      <w:pPr>
        <w:pStyle w:val="Corpsdetexte"/>
        <w:spacing w:line="360" w:lineRule="auto"/>
        <w:rPr>
          <w:rFonts w:ascii="Verdana" w:hAnsi="Verdana"/>
          <w:lang w:val="fr-FR"/>
        </w:rPr>
      </w:pPr>
      <w:r w:rsidRPr="00476BAE">
        <w:rPr>
          <w:rFonts w:ascii="Verdana" w:hAnsi="Verdana"/>
          <w:lang w:val="fr-FR"/>
        </w:rPr>
        <w:t>Accéder</w:t>
      </w:r>
      <w:r>
        <w:rPr>
          <w:rFonts w:ascii="Verdana" w:hAnsi="Verdana"/>
          <w:lang w:val="fr-FR"/>
        </w:rPr>
        <w:t xml:space="preserve"> au terminal du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>, et exécuter les commandes suivantes :</w:t>
      </w:r>
    </w:p>
    <w:p w14:paraId="51D4686F" w14:textId="1EE2DDFC" w:rsidR="0047315F" w:rsidRPr="0047315F" w:rsidRDefault="0047315F" w:rsidP="0047315F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fr-FR"/>
        </w:rPr>
      </w:pPr>
      <w:r w:rsidRPr="0047315F">
        <w:rPr>
          <w:rFonts w:ascii="Verdana" w:hAnsi="Verdana"/>
          <w:lang w:val="fr-FR"/>
        </w:rPr>
        <w:lastRenderedPageBreak/>
        <w:t>$ docker-compose restart &lt;nom-du-</w:t>
      </w:r>
      <w:r w:rsidR="00D109AE">
        <w:rPr>
          <w:rFonts w:ascii="Verdana" w:hAnsi="Verdana"/>
          <w:lang w:val="fr-FR"/>
        </w:rPr>
        <w:t>service</w:t>
      </w:r>
      <w:r w:rsidRPr="0047315F">
        <w:rPr>
          <w:rFonts w:ascii="Verdana" w:hAnsi="Verdana"/>
          <w:lang w:val="fr-FR"/>
        </w:rPr>
        <w:t>&gt;</w:t>
      </w:r>
    </w:p>
    <w:p w14:paraId="65A94BDA" w14:textId="4CF40799" w:rsidR="0047315F" w:rsidRPr="0047315F" w:rsidRDefault="0047315F" w:rsidP="0047315F">
      <w:pPr>
        <w:pStyle w:val="Corpsdetexte"/>
        <w:spacing w:line="360" w:lineRule="auto"/>
        <w:rPr>
          <w:rFonts w:ascii="Verdana" w:hAnsi="Verdana"/>
          <w:lang w:val="fr-FR"/>
        </w:rPr>
      </w:pPr>
      <w:r w:rsidRPr="00B435CB">
        <w:rPr>
          <w:rFonts w:ascii="Verdana" w:hAnsi="Verdana"/>
          <w:lang w:val="fr-FR"/>
        </w:rPr>
        <w:t xml:space="preserve">Cela </w:t>
      </w:r>
      <w:r>
        <w:rPr>
          <w:rFonts w:ascii="Verdana" w:hAnsi="Verdana"/>
          <w:lang w:val="fr-FR"/>
        </w:rPr>
        <w:t xml:space="preserve">redémarrera le conteneur Docker désigné par &lt; </w:t>
      </w:r>
      <w:r w:rsidRPr="0047315F">
        <w:rPr>
          <w:rFonts w:ascii="Verdana" w:hAnsi="Verdana"/>
          <w:lang w:val="fr-FR"/>
        </w:rPr>
        <w:t>nom-du-</w:t>
      </w:r>
      <w:r w:rsidR="00D109AE" w:rsidRPr="00D109AE">
        <w:rPr>
          <w:rFonts w:ascii="Verdana" w:hAnsi="Verdana"/>
          <w:lang w:val="fr-FR"/>
        </w:rPr>
        <w:t xml:space="preserve"> </w:t>
      </w:r>
      <w:r w:rsidR="00D109AE">
        <w:rPr>
          <w:rFonts w:ascii="Verdana" w:hAnsi="Verdana"/>
          <w:lang w:val="fr-FR"/>
        </w:rPr>
        <w:t xml:space="preserve">service </w:t>
      </w:r>
      <w:r>
        <w:rPr>
          <w:rFonts w:ascii="Verdana" w:hAnsi="Verdana"/>
          <w:lang w:val="fr-FR"/>
        </w:rPr>
        <w:t>&gt;.</w:t>
      </w:r>
    </w:p>
    <w:p w14:paraId="7DCEF9F9" w14:textId="77777777" w:rsidR="0047315F" w:rsidRPr="0047315F" w:rsidRDefault="0047315F" w:rsidP="0047315F">
      <w:pPr>
        <w:pStyle w:val="Corpsdetexte"/>
        <w:rPr>
          <w:lang w:val="fr-FR"/>
        </w:rPr>
      </w:pPr>
    </w:p>
    <w:p w14:paraId="12C11C40" w14:textId="7A6235C6" w:rsidR="00A255FE" w:rsidRDefault="00A255FE">
      <w:pPr>
        <w:pStyle w:val="Titre1"/>
        <w:rPr>
          <w:rFonts w:ascii="Verdana" w:hAnsi="Verdana"/>
          <w:lang w:val="fr-FR"/>
        </w:rPr>
      </w:pPr>
      <w:bookmarkStart w:id="48" w:name="_Toc21528400"/>
      <w:r w:rsidRPr="0047315F">
        <w:rPr>
          <w:rFonts w:ascii="Verdana" w:hAnsi="Verdana"/>
          <w:lang w:val="fr-FR"/>
        </w:rPr>
        <w:lastRenderedPageBreak/>
        <w:t>Procédure de mise à jour</w:t>
      </w:r>
      <w:bookmarkEnd w:id="48"/>
    </w:p>
    <w:p w14:paraId="3CD2EF96" w14:textId="0D3D5774" w:rsidR="000D0FDD" w:rsidRDefault="007E0A3E" w:rsidP="007E0A3E">
      <w:pPr>
        <w:spacing w:before="360" w:line="360" w:lineRule="auto"/>
        <w:rPr>
          <w:rFonts w:ascii="Verdana" w:hAnsi="Verdana"/>
          <w:lang w:val="fr-FR"/>
        </w:rPr>
      </w:pPr>
      <w:r w:rsidRPr="007E0A3E">
        <w:rPr>
          <w:rFonts w:ascii="Verdana" w:hAnsi="Verdana"/>
          <w:lang w:val="fr-FR"/>
        </w:rPr>
        <w:t xml:space="preserve">Pendant </w:t>
      </w:r>
      <w:r>
        <w:rPr>
          <w:rFonts w:ascii="Verdana" w:hAnsi="Verdana"/>
          <w:lang w:val="fr-FR"/>
        </w:rPr>
        <w:t>une</w:t>
      </w:r>
      <w:r w:rsidRPr="007E0A3E">
        <w:rPr>
          <w:rFonts w:ascii="Verdana" w:hAnsi="Verdana"/>
          <w:lang w:val="fr-FR"/>
        </w:rPr>
        <w:t xml:space="preserve"> procédure de m</w:t>
      </w:r>
      <w:r>
        <w:rPr>
          <w:rFonts w:ascii="Verdana" w:hAnsi="Verdana"/>
          <w:lang w:val="fr-FR"/>
        </w:rPr>
        <w:t xml:space="preserve">ise-à-jour, un service Docker doit être stoppé pour être redémarré. Une interruption de service est donc ici nécessaire. </w:t>
      </w:r>
    </w:p>
    <w:p w14:paraId="0550B93D" w14:textId="31BBF00D" w:rsidR="007E0A3E" w:rsidRPr="007E0A3E" w:rsidRDefault="007E0A3E" w:rsidP="007E0A3E">
      <w:p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Il est indispensable de n’exécuter ces procédures que lors des périodes les plus creuses en sollicitation de ocpizza.com. </w:t>
      </w:r>
    </w:p>
    <w:p w14:paraId="24B5D442" w14:textId="079D6907" w:rsidR="004A6975" w:rsidRPr="00AA2731" w:rsidRDefault="00AA2731" w:rsidP="004A6975">
      <w:pPr>
        <w:pStyle w:val="Titre2"/>
        <w:rPr>
          <w:lang w:val="fr-FR"/>
        </w:rPr>
      </w:pPr>
      <w:bookmarkStart w:id="49" w:name="_Toc21528401"/>
      <w:r w:rsidRPr="00AA2731">
        <w:rPr>
          <w:lang w:val="fr-FR"/>
        </w:rPr>
        <w:t>Mise à jour d’un c</w:t>
      </w:r>
      <w:r>
        <w:rPr>
          <w:lang w:val="fr-FR"/>
        </w:rPr>
        <w:t>omposant</w:t>
      </w:r>
      <w:bookmarkEnd w:id="49"/>
    </w:p>
    <w:p w14:paraId="0BCD62BE" w14:textId="6C94E23B" w:rsidR="004A6975" w:rsidRDefault="00F65D57" w:rsidP="00FE6A8A">
      <w:pPr>
        <w:spacing w:line="360" w:lineRule="auto"/>
        <w:rPr>
          <w:rFonts w:ascii="Verdana" w:hAnsi="Verdana"/>
          <w:lang w:val="fr-FR"/>
        </w:rPr>
      </w:pPr>
      <w:r w:rsidRPr="00F65D57">
        <w:rPr>
          <w:rFonts w:ascii="Verdana" w:hAnsi="Verdana"/>
          <w:lang w:val="fr-FR"/>
        </w:rPr>
        <w:t>Quel que soit le c</w:t>
      </w:r>
      <w:r>
        <w:rPr>
          <w:rFonts w:ascii="Verdana" w:hAnsi="Verdana"/>
          <w:lang w:val="fr-FR"/>
        </w:rPr>
        <w:t>omposant concerné, Docker facilite grandement les choses.</w:t>
      </w:r>
    </w:p>
    <w:p w14:paraId="26B7EDBE" w14:textId="72B84DCD" w:rsidR="00FE6A8A" w:rsidRDefault="00FE6A8A" w:rsidP="00FE6A8A">
      <w:p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Il suffit de :</w:t>
      </w:r>
    </w:p>
    <w:p w14:paraId="238D9AF9" w14:textId="52493382" w:rsidR="00FE6A8A" w:rsidRDefault="00FE6A8A" w:rsidP="00FE6A8A">
      <w:pPr>
        <w:pStyle w:val="Paragraphedelis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Importer le composant mis-à-jour sur le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 xml:space="preserve"> (le .</w:t>
      </w:r>
      <w:proofErr w:type="spellStart"/>
      <w:r>
        <w:rPr>
          <w:rFonts w:ascii="Verdana" w:hAnsi="Verdana"/>
          <w:lang w:val="fr-FR"/>
        </w:rPr>
        <w:t>war</w:t>
      </w:r>
      <w:proofErr w:type="spellEnd"/>
      <w:r>
        <w:rPr>
          <w:rFonts w:ascii="Verdana" w:hAnsi="Verdana"/>
          <w:lang w:val="fr-FR"/>
        </w:rPr>
        <w:t xml:space="preserve"> pour le Backend, le contenu du projet Angular pour le Frontend, le script SQL pour la </w:t>
      </w:r>
      <w:r w:rsidR="002C5359">
        <w:rPr>
          <w:rFonts w:ascii="Verdana" w:hAnsi="Verdana"/>
          <w:lang w:val="fr-FR"/>
        </w:rPr>
        <w:t>b</w:t>
      </w:r>
      <w:r>
        <w:rPr>
          <w:rFonts w:ascii="Verdana" w:hAnsi="Verdana"/>
          <w:lang w:val="fr-FR"/>
        </w:rPr>
        <w:t>ase de données).</w:t>
      </w:r>
      <w:r w:rsidR="00D109AE">
        <w:rPr>
          <w:rFonts w:ascii="Verdana" w:hAnsi="Verdana"/>
          <w:lang w:val="fr-FR"/>
        </w:rPr>
        <w:t xml:space="preserve"> Si besoin, modifier le </w:t>
      </w:r>
      <w:proofErr w:type="spellStart"/>
      <w:r w:rsidR="00D109AE">
        <w:rPr>
          <w:rFonts w:ascii="Verdana" w:hAnsi="Verdana"/>
          <w:lang w:val="fr-FR"/>
        </w:rPr>
        <w:t>Dockerfile</w:t>
      </w:r>
      <w:proofErr w:type="spellEnd"/>
      <w:r w:rsidR="00D109AE">
        <w:rPr>
          <w:rFonts w:ascii="Verdana" w:hAnsi="Verdana"/>
          <w:lang w:val="fr-FR"/>
        </w:rPr>
        <w:t xml:space="preserve"> concerné.</w:t>
      </w:r>
    </w:p>
    <w:p w14:paraId="37818AB3" w14:textId="48D44C0D" w:rsidR="00FE6A8A" w:rsidRDefault="00FE6A8A" w:rsidP="00FE6A8A">
      <w:pPr>
        <w:pStyle w:val="Paragraphedelis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Arrêter le conteneur concerné</w:t>
      </w:r>
      <w:r w:rsidR="00D109AE">
        <w:rPr>
          <w:rFonts w:ascii="Verdana" w:hAnsi="Verdana"/>
          <w:lang w:val="fr-FR"/>
        </w:rPr>
        <w:t xml:space="preserve"> (cf. partie 5.2).</w:t>
      </w:r>
    </w:p>
    <w:p w14:paraId="137675E7" w14:textId="41FEF5C6" w:rsidR="00D109AE" w:rsidRDefault="00D109AE" w:rsidP="00FE6A8A">
      <w:pPr>
        <w:pStyle w:val="Paragraphedelis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Reconstruire l’image du conteneur concerné :</w:t>
      </w:r>
    </w:p>
    <w:p w14:paraId="1FEB8AEE" w14:textId="1A5FD3C4" w:rsidR="00D109AE" w:rsidRPr="0047315F" w:rsidRDefault="00D109AE" w:rsidP="00D109AE">
      <w:pPr>
        <w:pStyle w:val="Corpsdetexte"/>
        <w:shd w:val="clear" w:color="auto" w:fill="000000" w:themeFill="text1"/>
        <w:spacing w:line="360" w:lineRule="auto"/>
        <w:ind w:left="720"/>
        <w:rPr>
          <w:rFonts w:ascii="Verdana" w:hAnsi="Verdana"/>
          <w:lang w:val="fr-FR"/>
        </w:rPr>
      </w:pPr>
      <w:r w:rsidRPr="0047315F">
        <w:rPr>
          <w:rFonts w:ascii="Verdana" w:hAnsi="Verdana"/>
          <w:lang w:val="fr-FR"/>
        </w:rPr>
        <w:t xml:space="preserve">$ docker-compose </w:t>
      </w:r>
      <w:proofErr w:type="spellStart"/>
      <w:r>
        <w:rPr>
          <w:rFonts w:ascii="Verdana" w:hAnsi="Verdana"/>
          <w:lang w:val="fr-FR"/>
        </w:rPr>
        <w:t>build</w:t>
      </w:r>
      <w:proofErr w:type="spellEnd"/>
      <w:r w:rsidRPr="0047315F">
        <w:rPr>
          <w:rFonts w:ascii="Verdana" w:hAnsi="Verdana"/>
          <w:lang w:val="fr-FR"/>
        </w:rPr>
        <w:t xml:space="preserve"> &lt;nom-du-</w:t>
      </w:r>
      <w:r>
        <w:rPr>
          <w:rFonts w:ascii="Verdana" w:hAnsi="Verdana"/>
          <w:lang w:val="fr-FR"/>
        </w:rPr>
        <w:t>service</w:t>
      </w:r>
      <w:r w:rsidRPr="0047315F">
        <w:rPr>
          <w:rFonts w:ascii="Verdana" w:hAnsi="Verdana"/>
          <w:lang w:val="fr-FR"/>
        </w:rPr>
        <w:t>&gt;</w:t>
      </w:r>
    </w:p>
    <w:p w14:paraId="6D278378" w14:textId="0E208233" w:rsidR="00D109AE" w:rsidRDefault="00D109AE" w:rsidP="00FE6A8A">
      <w:pPr>
        <w:pStyle w:val="Paragraphedelis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Redémarrer le conteneur concerné (cf. partie 5.3).</w:t>
      </w:r>
    </w:p>
    <w:p w14:paraId="102F8FD5" w14:textId="1FBF7B0A" w:rsidR="002C5359" w:rsidRDefault="002C5359" w:rsidP="00FE6A8A">
      <w:pPr>
        <w:pStyle w:val="Paragraphedelis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(</w:t>
      </w:r>
      <w:proofErr w:type="gramStart"/>
      <w:r>
        <w:rPr>
          <w:rFonts w:ascii="Verdana" w:hAnsi="Verdana"/>
          <w:lang w:val="fr-FR"/>
        </w:rPr>
        <w:t>mise</w:t>
      </w:r>
      <w:proofErr w:type="gramEnd"/>
      <w:r>
        <w:rPr>
          <w:rFonts w:ascii="Verdana" w:hAnsi="Verdana"/>
          <w:lang w:val="fr-FR"/>
        </w:rPr>
        <w:t xml:space="preserve"> à dispo des artefact sur git)</w:t>
      </w:r>
    </w:p>
    <w:p w14:paraId="1D519C21" w14:textId="4098288C" w:rsidR="00AA2731" w:rsidRPr="00AA2731" w:rsidRDefault="00AA2731" w:rsidP="00AA2731">
      <w:pPr>
        <w:pStyle w:val="Titre2"/>
        <w:rPr>
          <w:lang w:val="fr-FR"/>
        </w:rPr>
      </w:pPr>
      <w:bookmarkStart w:id="50" w:name="_Toc21528402"/>
      <w:r w:rsidRPr="00AA2731">
        <w:rPr>
          <w:lang w:val="fr-FR"/>
        </w:rPr>
        <w:t xml:space="preserve">Mise à jour </w:t>
      </w:r>
      <w:r>
        <w:rPr>
          <w:lang w:val="fr-FR"/>
        </w:rPr>
        <w:t>de la config Docker (</w:t>
      </w:r>
      <w:proofErr w:type="spellStart"/>
      <w:r>
        <w:rPr>
          <w:lang w:val="fr-FR"/>
        </w:rPr>
        <w:t>Dockerfile</w:t>
      </w:r>
      <w:proofErr w:type="spellEnd"/>
      <w:r>
        <w:rPr>
          <w:lang w:val="fr-FR"/>
        </w:rPr>
        <w:t xml:space="preserve"> / </w:t>
      </w:r>
      <w:r w:rsidR="000D0FDD">
        <w:rPr>
          <w:lang w:val="fr-FR"/>
        </w:rPr>
        <w:t>docker-</w:t>
      </w:r>
      <w:proofErr w:type="spellStart"/>
      <w:r w:rsidR="000D0FDD">
        <w:rPr>
          <w:lang w:val="fr-FR"/>
        </w:rPr>
        <w:t>compose.yml</w:t>
      </w:r>
      <w:proofErr w:type="spellEnd"/>
      <w:r w:rsidR="000D0FDD">
        <w:rPr>
          <w:lang w:val="fr-FR"/>
        </w:rPr>
        <w:t>)</w:t>
      </w:r>
      <w:bookmarkEnd w:id="50"/>
    </w:p>
    <w:p w14:paraId="78401C2D" w14:textId="26E60CD2" w:rsidR="00FE6A8A" w:rsidRDefault="00AA2731" w:rsidP="00AA2731">
      <w:p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Modifier le ou les fichiers concernés.</w:t>
      </w:r>
    </w:p>
    <w:p w14:paraId="3B8CE2D0" w14:textId="40F7D4DD" w:rsidR="00AA2731" w:rsidRDefault="00AA2731" w:rsidP="00AA2731">
      <w:p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Saisir la commande suivante dans le terminal du serveur hôte :</w:t>
      </w:r>
    </w:p>
    <w:p w14:paraId="3666791E" w14:textId="43132E73" w:rsidR="00AA2731" w:rsidRPr="00AA2731" w:rsidRDefault="00AA2731" w:rsidP="00AA2731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en-US"/>
        </w:rPr>
      </w:pPr>
      <w:r w:rsidRPr="00AA2731">
        <w:rPr>
          <w:rFonts w:ascii="Verdana" w:hAnsi="Verdana"/>
          <w:lang w:val="en-US"/>
        </w:rPr>
        <w:t xml:space="preserve">$ docker-compose up --force-recreate --no-deps </w:t>
      </w:r>
      <w:r w:rsidR="000D0FDD">
        <w:rPr>
          <w:rFonts w:ascii="Verdana" w:hAnsi="Verdana"/>
          <w:lang w:val="en-US"/>
        </w:rPr>
        <w:t>--</w:t>
      </w:r>
      <w:r w:rsidRPr="00AA2731">
        <w:rPr>
          <w:rFonts w:ascii="Verdana" w:hAnsi="Verdana"/>
          <w:lang w:val="en-US"/>
        </w:rPr>
        <w:t>build &lt;nom-du-service&gt;</w:t>
      </w:r>
    </w:p>
    <w:p w14:paraId="7EADFCDF" w14:textId="1E38E45C" w:rsidR="00AA2731" w:rsidRPr="000D0FDD" w:rsidRDefault="000D0FDD" w:rsidP="00AA2731">
      <w:pPr>
        <w:spacing w:line="360" w:lineRule="auto"/>
        <w:rPr>
          <w:rFonts w:ascii="Verdana" w:hAnsi="Verdana"/>
          <w:lang w:val="fr-FR"/>
        </w:rPr>
      </w:pPr>
      <w:r w:rsidRPr="000D0FDD">
        <w:rPr>
          <w:rFonts w:ascii="Verdana" w:hAnsi="Verdana"/>
          <w:lang w:val="fr-FR"/>
        </w:rPr>
        <w:t xml:space="preserve">Cela reconstruira l’image </w:t>
      </w:r>
      <w:r>
        <w:rPr>
          <w:rFonts w:ascii="Verdana" w:hAnsi="Verdana"/>
          <w:lang w:val="fr-FR"/>
        </w:rPr>
        <w:t>du service et relancera son conteneur.</w:t>
      </w:r>
    </w:p>
    <w:p w14:paraId="1B3E56E5" w14:textId="77777777" w:rsidR="004A6975" w:rsidRPr="000D0FDD" w:rsidRDefault="004A6975" w:rsidP="00FE6A8A">
      <w:pPr>
        <w:spacing w:line="360" w:lineRule="auto"/>
        <w:rPr>
          <w:lang w:val="fr-FR"/>
        </w:rPr>
      </w:pPr>
    </w:p>
    <w:p w14:paraId="3C1A82A5" w14:textId="77777777" w:rsidR="00A255FE" w:rsidRPr="006C0300" w:rsidRDefault="00A255FE">
      <w:pPr>
        <w:pStyle w:val="Titre1"/>
        <w:rPr>
          <w:rFonts w:ascii="Verdana" w:hAnsi="Verdana"/>
        </w:rPr>
      </w:pPr>
      <w:bookmarkStart w:id="51" w:name="_Toc21528403"/>
      <w:r w:rsidRPr="006C0300">
        <w:rPr>
          <w:rFonts w:ascii="Verdana" w:hAnsi="Verdana"/>
        </w:rPr>
        <w:lastRenderedPageBreak/>
        <w:t>Supervision/Monitoring</w:t>
      </w:r>
      <w:bookmarkEnd w:id="51"/>
    </w:p>
    <w:p w14:paraId="6D17629F" w14:textId="7D25BDCF" w:rsidR="00FE437D" w:rsidRDefault="00FE437D" w:rsidP="00FE437D">
      <w:pPr>
        <w:pStyle w:val="Titre2"/>
        <w:rPr>
          <w:lang w:val="fr-FR"/>
        </w:rPr>
      </w:pPr>
      <w:bookmarkStart w:id="52" w:name="_Toc21528404"/>
      <w:r>
        <w:rPr>
          <w:lang w:val="fr-FR"/>
        </w:rPr>
        <w:t>Monitoring du serveur hôte</w:t>
      </w:r>
      <w:bookmarkEnd w:id="52"/>
    </w:p>
    <w:p w14:paraId="6DB667AC" w14:textId="638F4FFF" w:rsidR="00FE437D" w:rsidRDefault="00FE437D" w:rsidP="00FE437D">
      <w:pPr>
        <w:pStyle w:val="Corpsdetexte"/>
        <w:spacing w:line="360" w:lineRule="auto"/>
        <w:rPr>
          <w:rFonts w:ascii="Verdana" w:hAnsi="Verdana"/>
          <w:lang w:val="fr-FR"/>
        </w:rPr>
      </w:pPr>
      <w:r w:rsidRPr="00FE437D">
        <w:rPr>
          <w:rFonts w:ascii="Verdana" w:hAnsi="Verdana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4ADA091" wp14:editId="147DB2CF">
                <wp:simplePos x="0" y="0"/>
                <wp:positionH relativeFrom="margin">
                  <wp:align>right</wp:align>
                </wp:positionH>
                <wp:positionV relativeFrom="paragraph">
                  <wp:posOffset>589280</wp:posOffset>
                </wp:positionV>
                <wp:extent cx="6090285" cy="6424295"/>
                <wp:effectExtent l="0" t="0" r="24765" b="1460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85" cy="6424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A78D3" w14:textId="477EAFA2" w:rsidR="00B25950" w:rsidRPr="00FE437D" w:rsidRDefault="00B25950" w:rsidP="00FE437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24C586" wp14:editId="4CBCEA4A">
                                  <wp:extent cx="5351228" cy="6294665"/>
                                  <wp:effectExtent l="0" t="0" r="1905" b="0"/>
                                  <wp:docPr id="55" name="Imag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67355" cy="63136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A091" id="_x0000_s1039" type="#_x0000_t202" style="position:absolute;left:0;text-align:left;margin-left:428.35pt;margin-top:46.4pt;width:479.55pt;height:505.85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">
                <v:textbox>
                  <w:txbxContent>
                    <w:p w14:paraId="313A78D3" w14:textId="477EAFA2" w:rsidR="00B25950" w:rsidRPr="00FE437D" w:rsidRDefault="00B25950" w:rsidP="00FE437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24C586" wp14:editId="4CBCEA4A">
                            <wp:extent cx="5351228" cy="6294665"/>
                            <wp:effectExtent l="0" t="0" r="1905" b="0"/>
                            <wp:docPr id="55" name="Imag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67355" cy="63136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E437D">
        <w:rPr>
          <w:rFonts w:ascii="Verdana" w:hAnsi="Verdana"/>
          <w:lang w:val="fr-FR"/>
        </w:rPr>
        <w:t>OVH fourni un</w:t>
      </w:r>
      <w:r>
        <w:rPr>
          <w:rFonts w:ascii="Verdana" w:hAnsi="Verdana"/>
          <w:lang w:val="fr-FR"/>
        </w:rPr>
        <w:t xml:space="preserve"> service de monitoring, au niveau du serveur et des applications, intégrant une service d’alerte email et sms en cas de défaillance. </w:t>
      </w:r>
    </w:p>
    <w:p w14:paraId="1CDF54FB" w14:textId="106FF66D" w:rsidR="00FE437D" w:rsidRPr="00FE437D" w:rsidRDefault="00FE437D" w:rsidP="00FE437D">
      <w:pPr>
        <w:pStyle w:val="Corpsdetexte"/>
        <w:spacing w:line="360" w:lineRule="auto"/>
        <w:rPr>
          <w:rFonts w:ascii="Verdana" w:hAnsi="Verdana"/>
          <w:lang w:val="fr-FR"/>
        </w:rPr>
      </w:pPr>
      <w:r w:rsidRPr="00FE437D">
        <w:rPr>
          <w:rFonts w:ascii="Verdana" w:hAnsi="Verdana"/>
          <w:noProof/>
          <w:lang w:val="fr-FR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24D6C2B" wp14:editId="2D86F48D">
                <wp:simplePos x="0" y="0"/>
                <wp:positionH relativeFrom="margin">
                  <wp:align>right</wp:align>
                </wp:positionH>
                <wp:positionV relativeFrom="paragraph">
                  <wp:posOffset>7951</wp:posOffset>
                </wp:positionV>
                <wp:extent cx="6090285" cy="4500245"/>
                <wp:effectExtent l="0" t="0" r="24765" b="1460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85" cy="4500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22D2B" w14:textId="59EB9F52" w:rsidR="00B25950" w:rsidRPr="00FE437D" w:rsidRDefault="00B25950" w:rsidP="00FE437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4BEA60" wp14:editId="312C13B4">
                                  <wp:extent cx="5557962" cy="4405439"/>
                                  <wp:effectExtent l="0" t="0" r="5080" b="0"/>
                                  <wp:docPr id="56" name="Imag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77476" cy="44209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D6C2B" id="_x0000_s1040" type="#_x0000_t202" style="position:absolute;left:0;text-align:left;margin-left:428.35pt;margin-top:.65pt;width:479.55pt;height:354.3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">
                <v:textbox>
                  <w:txbxContent>
                    <w:p w14:paraId="43B22D2B" w14:textId="59EB9F52" w:rsidR="00B25950" w:rsidRPr="00FE437D" w:rsidRDefault="00B25950" w:rsidP="00FE437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4BEA60" wp14:editId="312C13B4">
                            <wp:extent cx="5557962" cy="4405439"/>
                            <wp:effectExtent l="0" t="0" r="5080" b="0"/>
                            <wp:docPr id="56" name="Imag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77476" cy="44209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12D280" w14:textId="6528E649" w:rsidR="00A255FE" w:rsidRPr="00FE437D" w:rsidRDefault="00A255FE" w:rsidP="00FE437D">
      <w:pPr>
        <w:pStyle w:val="Titre2"/>
        <w:rPr>
          <w:lang w:val="fr-FR"/>
        </w:rPr>
      </w:pPr>
      <w:bookmarkStart w:id="53" w:name="_Toc21528405"/>
      <w:r w:rsidRPr="00FE437D">
        <w:rPr>
          <w:lang w:val="fr-FR"/>
        </w:rPr>
        <w:t>Supervision de</w:t>
      </w:r>
      <w:r w:rsidR="00A2765E" w:rsidRPr="00FE437D">
        <w:rPr>
          <w:lang w:val="fr-FR"/>
        </w:rPr>
        <w:t>s conteneurs Docker</w:t>
      </w:r>
      <w:bookmarkEnd w:id="53"/>
    </w:p>
    <w:p w14:paraId="0A5E9462" w14:textId="77777777" w:rsidR="00A2765E" w:rsidRDefault="00A2765E" w:rsidP="00A2765E">
      <w:pPr>
        <w:pStyle w:val="Corpsdetexte"/>
        <w:spacing w:line="360" w:lineRule="auto"/>
        <w:rPr>
          <w:rFonts w:ascii="Verdana" w:hAnsi="Verdana"/>
          <w:lang w:val="fr-FR"/>
        </w:rPr>
      </w:pPr>
      <w:r w:rsidRPr="00476BAE">
        <w:rPr>
          <w:rFonts w:ascii="Verdana" w:hAnsi="Verdana"/>
          <w:lang w:val="fr-FR"/>
        </w:rPr>
        <w:t>Accéder</w:t>
      </w:r>
      <w:r>
        <w:rPr>
          <w:rFonts w:ascii="Verdana" w:hAnsi="Verdana"/>
          <w:lang w:val="fr-FR"/>
        </w:rPr>
        <w:t xml:space="preserve"> au terminal du serveur hôte, et exécuter les commandes suivantes :</w:t>
      </w:r>
    </w:p>
    <w:p w14:paraId="696F27E6" w14:textId="054F3178" w:rsidR="00A2765E" w:rsidRPr="0047315F" w:rsidRDefault="00A2765E" w:rsidP="00A2765E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fr-FR"/>
        </w:rPr>
      </w:pPr>
      <w:r w:rsidRPr="0047315F">
        <w:rPr>
          <w:rFonts w:ascii="Verdana" w:hAnsi="Verdana"/>
          <w:lang w:val="fr-FR"/>
        </w:rPr>
        <w:t>$ docker</w:t>
      </w:r>
      <w:r>
        <w:rPr>
          <w:rFonts w:ascii="Verdana" w:hAnsi="Verdana"/>
          <w:lang w:val="fr-FR"/>
        </w:rPr>
        <w:t xml:space="preserve"> stats &lt;OPTIONS&gt; &lt;CONTAINER…&gt;</w:t>
      </w:r>
    </w:p>
    <w:p w14:paraId="685A9A83" w14:textId="3A7DA200" w:rsidR="00A2765E" w:rsidRDefault="00A2765E" w:rsidP="00A2765E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Cela affichera différents indicateurs relatifs aux conteneurs démarrés sur le serveur</w:t>
      </w:r>
      <w:r w:rsidR="00FE437D">
        <w:rPr>
          <w:rFonts w:ascii="Verdana" w:hAnsi="Verdana"/>
          <w:lang w:val="fr-FR"/>
        </w:rPr>
        <w:t> :</w:t>
      </w:r>
    </w:p>
    <w:p w14:paraId="00BCB5F1" w14:textId="481D4D82" w:rsidR="00FE437D" w:rsidRDefault="00FE437D" w:rsidP="00FE437D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ID du conteneur</w:t>
      </w:r>
    </w:p>
    <w:p w14:paraId="5A58CD5C" w14:textId="53DCA59E" w:rsidR="00FE437D" w:rsidRDefault="00FE437D" w:rsidP="00FE437D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Nom du conteneur</w:t>
      </w:r>
    </w:p>
    <w:p w14:paraId="61975E31" w14:textId="14CEDD5B" w:rsidR="00FE437D" w:rsidRDefault="00FE437D" w:rsidP="00FE437D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% d’utilisation du CPU</w:t>
      </w:r>
    </w:p>
    <w:p w14:paraId="32EBA54D" w14:textId="2825256C" w:rsidR="00FE437D" w:rsidRDefault="00FE437D" w:rsidP="00FE437D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Utilisation de RAM - Total disponible - % d’utilisation</w:t>
      </w:r>
    </w:p>
    <w:p w14:paraId="4A958BE0" w14:textId="341971D5" w:rsidR="00FE437D" w:rsidRDefault="00FE437D" w:rsidP="00FE437D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NET – I/O</w:t>
      </w:r>
    </w:p>
    <w:p w14:paraId="4F30CACD" w14:textId="327EB7E7" w:rsidR="00FE437D" w:rsidRDefault="00FE437D" w:rsidP="00FE437D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lastRenderedPageBreak/>
        <w:t>BLOCK – I/O</w:t>
      </w:r>
    </w:p>
    <w:p w14:paraId="4261EABD" w14:textId="1955AE8D" w:rsidR="00FE437D" w:rsidRDefault="00FE437D" w:rsidP="00FE437D">
      <w:pPr>
        <w:pStyle w:val="Corpsdetexte"/>
        <w:numPr>
          <w:ilvl w:val="0"/>
          <w:numId w:val="9"/>
        </w:numPr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PIDS</w:t>
      </w:r>
    </w:p>
    <w:p w14:paraId="750CAD89" w14:textId="322DE4D5" w:rsidR="00FE437D" w:rsidRPr="00FE437D" w:rsidRDefault="00FE437D" w:rsidP="00FE437D">
      <w:pPr>
        <w:pStyle w:val="Titre2"/>
        <w:rPr>
          <w:lang w:val="fr-FR"/>
        </w:rPr>
      </w:pPr>
      <w:bookmarkStart w:id="54" w:name="_Toc21528406"/>
      <w:r w:rsidRPr="00FE437D">
        <w:rPr>
          <w:lang w:val="fr-FR"/>
        </w:rPr>
        <w:t>Supervision du Backend</w:t>
      </w:r>
      <w:bookmarkEnd w:id="54"/>
    </w:p>
    <w:p w14:paraId="2DD8A7D6" w14:textId="11FC0BE4" w:rsidR="00BA697B" w:rsidRDefault="00BA697B" w:rsidP="00FE437D">
      <w:pPr>
        <w:pStyle w:val="Corpsdetexte"/>
        <w:spacing w:line="360" w:lineRule="auto"/>
        <w:rPr>
          <w:rFonts w:ascii="Verdana" w:hAnsi="Verdana"/>
          <w:lang w:val="fr-FR"/>
        </w:rPr>
      </w:pPr>
      <w:r w:rsidRPr="00BA697B">
        <w:rPr>
          <w:rFonts w:ascii="Verdana" w:hAnsi="Verdana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CCC3D96" wp14:editId="6A864649">
                <wp:simplePos x="0" y="0"/>
                <wp:positionH relativeFrom="margin">
                  <wp:align>right</wp:align>
                </wp:positionH>
                <wp:positionV relativeFrom="paragraph">
                  <wp:posOffset>443865</wp:posOffset>
                </wp:positionV>
                <wp:extent cx="6098540" cy="4206240"/>
                <wp:effectExtent l="0" t="0" r="16510" b="2286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8540" cy="420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300CA" w14:textId="6DB25446" w:rsidR="00B25950" w:rsidRPr="00BA697B" w:rsidRDefault="00B2595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57F843" wp14:editId="4A373AD0">
                                  <wp:extent cx="5906770" cy="3980180"/>
                                  <wp:effectExtent l="0" t="0" r="0" b="1270"/>
                                  <wp:docPr id="57" name="Imag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6770" cy="3980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C3D96" id="_x0000_s1041" type="#_x0000_t202" style="position:absolute;left:0;text-align:left;margin-left:429pt;margin-top:34.95pt;width:480.2pt;height:331.2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">
                <v:textbox>
                  <w:txbxContent>
                    <w:p w14:paraId="4DC300CA" w14:textId="6DB25446" w:rsidR="00B25950" w:rsidRPr="00BA697B" w:rsidRDefault="00B25950">
                      <w:pPr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57F843" wp14:editId="4A373AD0">
                            <wp:extent cx="5906770" cy="3980180"/>
                            <wp:effectExtent l="0" t="0" r="0" b="1270"/>
                            <wp:docPr id="57" name="Imag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6770" cy="3980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437D">
        <w:rPr>
          <w:rFonts w:ascii="Verdana" w:hAnsi="Verdana"/>
          <w:lang w:val="fr-FR"/>
        </w:rPr>
        <w:t xml:space="preserve">Springboot Actuator est implémenté. </w:t>
      </w:r>
      <w:r>
        <w:rPr>
          <w:rFonts w:ascii="Verdana" w:hAnsi="Verdana"/>
          <w:lang w:val="fr-FR"/>
        </w:rPr>
        <w:t>Il fournira les informations ci-dessous :</w:t>
      </w:r>
    </w:p>
    <w:p w14:paraId="07161412" w14:textId="2B03F273" w:rsidR="00FE437D" w:rsidRDefault="00BA697B" w:rsidP="00FE437D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 Pour plus d’information, une documentation détaillée est disponible : </w:t>
      </w:r>
      <w:hyperlink r:id="rId38" w:history="1">
        <w:r w:rsidRPr="00BA697B">
          <w:rPr>
            <w:rStyle w:val="Lienhypertexte"/>
            <w:rFonts w:ascii="Verdana" w:hAnsi="Verdana"/>
            <w:lang w:val="fr-FR"/>
          </w:rPr>
          <w:t>https://docs.spring.io/spring-boot/docs/2.1.8.RELEASE/actuator-api/html/</w:t>
        </w:r>
      </w:hyperlink>
      <w:r>
        <w:rPr>
          <w:rFonts w:ascii="Verdana" w:hAnsi="Verdana"/>
          <w:lang w:val="fr-FR"/>
        </w:rPr>
        <w:t xml:space="preserve">. </w:t>
      </w:r>
    </w:p>
    <w:p w14:paraId="3A10D604" w14:textId="77777777" w:rsidR="00A255FE" w:rsidRPr="00FE437D" w:rsidRDefault="00A255FE">
      <w:pPr>
        <w:pStyle w:val="Corpsdetexte"/>
        <w:rPr>
          <w:rFonts w:ascii="Verdana" w:hAnsi="Verdana"/>
          <w:lang w:val="fr-FR"/>
        </w:rPr>
      </w:pPr>
    </w:p>
    <w:p w14:paraId="32EF3D48" w14:textId="77777777" w:rsidR="00A255FE" w:rsidRPr="00FE437D" w:rsidRDefault="00A255FE">
      <w:pPr>
        <w:pStyle w:val="Titre1"/>
        <w:rPr>
          <w:rFonts w:ascii="Verdana" w:hAnsi="Verdana"/>
          <w:lang w:val="fr-FR"/>
        </w:rPr>
      </w:pPr>
      <w:bookmarkStart w:id="55" w:name="_Toc21528407"/>
      <w:r w:rsidRPr="00FE437D">
        <w:rPr>
          <w:rFonts w:ascii="Verdana" w:hAnsi="Verdana"/>
          <w:lang w:val="fr-FR"/>
        </w:rPr>
        <w:lastRenderedPageBreak/>
        <w:t>Procédure de sauvegarde et restauration</w:t>
      </w:r>
      <w:bookmarkEnd w:id="55"/>
    </w:p>
    <w:p w14:paraId="48A1159B" w14:textId="77777777" w:rsidR="00C47B02" w:rsidRPr="00C47B02" w:rsidRDefault="00C47B02" w:rsidP="00C47B02">
      <w:pPr>
        <w:pStyle w:val="Titre2"/>
        <w:spacing w:before="480"/>
        <w:rPr>
          <w:lang w:val="fr-FR"/>
        </w:rPr>
      </w:pPr>
      <w:bookmarkStart w:id="56" w:name="_Toc21528408"/>
      <w:r w:rsidRPr="00C47B02">
        <w:rPr>
          <w:lang w:val="fr-FR"/>
        </w:rPr>
        <w:t>Mise en place du backup automatique périodique</w:t>
      </w:r>
      <w:bookmarkEnd w:id="56"/>
    </w:p>
    <w:p w14:paraId="66C6B046" w14:textId="7849AA4A" w:rsidR="00C47B02" w:rsidRDefault="00C47B02" w:rsidP="00C47B02">
      <w:pPr>
        <w:pStyle w:val="Corpsdetexte"/>
        <w:spacing w:line="360" w:lineRule="auto"/>
        <w:rPr>
          <w:rFonts w:ascii="Verdana" w:hAnsi="Verdana"/>
          <w:lang w:val="fr-FR"/>
        </w:rPr>
      </w:pPr>
      <w:r w:rsidRPr="00476BAE">
        <w:rPr>
          <w:rFonts w:ascii="Verdana" w:hAnsi="Verdana"/>
          <w:lang w:val="fr-FR"/>
        </w:rPr>
        <w:t>Accéder</w:t>
      </w:r>
      <w:r>
        <w:rPr>
          <w:rFonts w:ascii="Verdana" w:hAnsi="Verdana"/>
          <w:lang w:val="fr-FR"/>
        </w:rPr>
        <w:t xml:space="preserve"> au terminal du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>, et exécuter les commandes suivantes :</w:t>
      </w:r>
    </w:p>
    <w:p w14:paraId="6F656CE1" w14:textId="77777777" w:rsidR="00C47B02" w:rsidRDefault="00C47B02" w:rsidP="00C47B02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$</w:t>
      </w:r>
      <w:r w:rsidRPr="00B435CB">
        <w:rPr>
          <w:rFonts w:ascii="Verdana" w:hAnsi="Verdana"/>
        </w:rPr>
        <w:t xml:space="preserve"> </w:t>
      </w:r>
      <w:r w:rsidRPr="00B435CB">
        <w:rPr>
          <w:rFonts w:ascii="Verdana" w:hAnsi="Verdana"/>
          <w:lang w:val="en-US"/>
        </w:rPr>
        <w:t xml:space="preserve">docker exec -it </w:t>
      </w:r>
      <w:proofErr w:type="spellStart"/>
      <w:r w:rsidRPr="00B435CB">
        <w:rPr>
          <w:rFonts w:ascii="Verdana" w:hAnsi="Verdana"/>
        </w:rPr>
        <w:t>cont-ocpizza-db</w:t>
      </w:r>
      <w:proofErr w:type="spellEnd"/>
      <w:r w:rsidRPr="00B435CB">
        <w:rPr>
          <w:rFonts w:ascii="Verdana" w:hAnsi="Verdana"/>
          <w:lang w:val="en-US"/>
        </w:rPr>
        <w:t xml:space="preserve"> /bin/bash</w:t>
      </w:r>
    </w:p>
    <w:p w14:paraId="210EF2D2" w14:textId="77777777" w:rsidR="00C47B02" w:rsidRDefault="00C47B02" w:rsidP="00C47B02">
      <w:pPr>
        <w:pStyle w:val="Corpsdetexte"/>
        <w:spacing w:line="360" w:lineRule="auto"/>
        <w:rPr>
          <w:rFonts w:ascii="Verdana" w:hAnsi="Verdana"/>
          <w:lang w:val="fr-FR"/>
        </w:rPr>
      </w:pPr>
      <w:r w:rsidRPr="00B435CB">
        <w:rPr>
          <w:rFonts w:ascii="Verdana" w:hAnsi="Verdana"/>
          <w:lang w:val="fr-FR"/>
        </w:rPr>
        <w:t>Cela donne accès au t</w:t>
      </w:r>
      <w:r>
        <w:rPr>
          <w:rFonts w:ascii="Verdana" w:hAnsi="Verdana"/>
          <w:lang w:val="fr-FR"/>
        </w:rPr>
        <w:t>erminal du conteneur Docker « </w:t>
      </w:r>
      <w:proofErr w:type="spellStart"/>
      <w:r w:rsidRPr="00B435CB">
        <w:rPr>
          <w:rFonts w:ascii="Verdana" w:hAnsi="Verdana"/>
          <w:lang w:val="fr-FR"/>
        </w:rPr>
        <w:t>cont-ocpizza-db</w:t>
      </w:r>
      <w:proofErr w:type="spellEnd"/>
      <w:r>
        <w:rPr>
          <w:rFonts w:ascii="Verdana" w:hAnsi="Verdana"/>
          <w:lang w:val="fr-FR"/>
        </w:rPr>
        <w:t> ».</w:t>
      </w:r>
    </w:p>
    <w:p w14:paraId="55861829" w14:textId="77777777" w:rsidR="00C47B02" w:rsidRDefault="00C47B02" w:rsidP="00C47B02">
      <w:pPr>
        <w:pStyle w:val="Corpsdetexte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Exécuter la commande :</w:t>
      </w:r>
    </w:p>
    <w:p w14:paraId="1459CDBD" w14:textId="77777777" w:rsidR="00C47B02" w:rsidRPr="00FB7CA1" w:rsidRDefault="00C47B02" w:rsidP="00C47B02">
      <w:pPr>
        <w:pStyle w:val="Corpsdetexte"/>
        <w:shd w:val="clear" w:color="auto" w:fill="000000" w:themeFill="text1"/>
        <w:spacing w:line="276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$</w:t>
      </w:r>
      <w:r w:rsidRPr="00FB7CA1">
        <w:rPr>
          <w:rFonts w:ascii="Verdana" w:hAnsi="Verdana"/>
          <w:lang w:val="fr-FR"/>
        </w:rPr>
        <w:t xml:space="preserve"> </w:t>
      </w:r>
      <w:proofErr w:type="spellStart"/>
      <w:r w:rsidRPr="00FB7CA1">
        <w:rPr>
          <w:rFonts w:ascii="Verdana" w:hAnsi="Verdana"/>
          <w:lang w:val="fr-FR"/>
        </w:rPr>
        <w:t>crontab</w:t>
      </w:r>
      <w:proofErr w:type="spellEnd"/>
      <w:r w:rsidRPr="00FB7CA1">
        <w:rPr>
          <w:rFonts w:ascii="Verdana" w:hAnsi="Verdana"/>
          <w:lang w:val="fr-FR"/>
        </w:rPr>
        <w:t xml:space="preserve"> -e</w:t>
      </w:r>
    </w:p>
    <w:p w14:paraId="54369444" w14:textId="77777777" w:rsidR="00C47B02" w:rsidRDefault="00C47B02" w:rsidP="00C47B02">
      <w:pPr>
        <w:pStyle w:val="Corpsdetexte"/>
        <w:shd w:val="clear" w:color="auto" w:fill="FFFFFF" w:themeFill="background1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Le fichier de CRON de l’OS est ouvert dans VIM.</w:t>
      </w:r>
    </w:p>
    <w:p w14:paraId="4CE2CEEB" w14:textId="77777777" w:rsidR="00C47B02" w:rsidRDefault="00C47B02" w:rsidP="00C47B02">
      <w:pPr>
        <w:pStyle w:val="Corpsdetexte"/>
        <w:shd w:val="clear" w:color="auto" w:fill="FFFFFF" w:themeFill="background1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Entrer en mode édition avec la touche &lt;i&gt;.</w:t>
      </w:r>
    </w:p>
    <w:p w14:paraId="3428DB86" w14:textId="77777777" w:rsidR="00C47B02" w:rsidRDefault="00C47B02" w:rsidP="00C47B02">
      <w:pPr>
        <w:pStyle w:val="Corpsdetexte"/>
        <w:shd w:val="clear" w:color="auto" w:fill="FFFFFF" w:themeFill="background1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Ajouter la chaine de caractères suivante à la suite des commentaires :</w:t>
      </w:r>
    </w:p>
    <w:p w14:paraId="1E7A6877" w14:textId="32C54726" w:rsidR="00C47B02" w:rsidRPr="00FB7CA1" w:rsidRDefault="00C47B02" w:rsidP="00C47B02">
      <w:pPr>
        <w:pStyle w:val="Corpsdetexte"/>
        <w:shd w:val="clear" w:color="auto" w:fill="3B3838" w:themeFill="background2" w:themeFillShade="40"/>
        <w:spacing w:line="276" w:lineRule="auto"/>
        <w:rPr>
          <w:rFonts w:ascii="Verdana" w:hAnsi="Verdana"/>
          <w:lang w:val="fr-FR"/>
        </w:rPr>
      </w:pPr>
      <w:r w:rsidRPr="00FB7CA1">
        <w:rPr>
          <w:rFonts w:ascii="Verdana" w:hAnsi="Verdana"/>
          <w:lang w:val="fr-FR"/>
        </w:rPr>
        <w:t>0 23 * * * /opt/backup-db.sh</w:t>
      </w:r>
    </w:p>
    <w:p w14:paraId="59066D54" w14:textId="77777777" w:rsidR="00C47B02" w:rsidRDefault="00C47B02" w:rsidP="00C47B02">
      <w:pPr>
        <w:pStyle w:val="Corpsdetexte"/>
        <w:shd w:val="clear" w:color="auto" w:fill="FFFFFF" w:themeFill="background1"/>
        <w:spacing w:before="120" w:line="360" w:lineRule="auto"/>
        <w:rPr>
          <w:rFonts w:ascii="Verdana" w:hAnsi="Verdana"/>
          <w:lang w:val="fr-FR"/>
        </w:rPr>
      </w:pPr>
      <w:r w:rsidRPr="00E97699">
        <w:rPr>
          <w:rFonts w:ascii="Verdana" w:hAnsi="Verdana"/>
          <w:lang w:val="fr-FR"/>
        </w:rPr>
        <w:t xml:space="preserve">Quitter le mode </w:t>
      </w:r>
      <w:r>
        <w:rPr>
          <w:rFonts w:ascii="Verdana" w:hAnsi="Verdana"/>
          <w:lang w:val="fr-FR"/>
        </w:rPr>
        <w:t>é</w:t>
      </w:r>
      <w:r w:rsidRPr="00E97699">
        <w:rPr>
          <w:rFonts w:ascii="Verdana" w:hAnsi="Verdana"/>
          <w:lang w:val="fr-FR"/>
        </w:rPr>
        <w:t>dition a</w:t>
      </w:r>
      <w:r>
        <w:rPr>
          <w:rFonts w:ascii="Verdana" w:hAnsi="Verdana"/>
          <w:lang w:val="fr-FR"/>
        </w:rPr>
        <w:t>vec la touche &lt;Echap&gt; puis quitter en sauvegardant avec la commande &lt;</w:t>
      </w:r>
      <w:proofErr w:type="gramStart"/>
      <w:r>
        <w:rPr>
          <w:rFonts w:ascii="Verdana" w:hAnsi="Verdana"/>
          <w:lang w:val="fr-FR"/>
        </w:rPr>
        <w:t> :</w:t>
      </w:r>
      <w:proofErr w:type="spellStart"/>
      <w:r>
        <w:rPr>
          <w:rFonts w:ascii="Verdana" w:hAnsi="Verdana"/>
          <w:lang w:val="fr-FR"/>
        </w:rPr>
        <w:t>wq</w:t>
      </w:r>
      <w:proofErr w:type="spellEnd"/>
      <w:proofErr w:type="gramEnd"/>
      <w:r>
        <w:rPr>
          <w:rFonts w:ascii="Verdana" w:hAnsi="Verdana"/>
          <w:lang w:val="fr-FR"/>
        </w:rPr>
        <w:t xml:space="preserve"> &gt; puis la touche &lt;Entrée&gt;.</w:t>
      </w:r>
    </w:p>
    <w:p w14:paraId="669D1005" w14:textId="77777777" w:rsidR="00C47B02" w:rsidRDefault="00C47B02" w:rsidP="00C47B02">
      <w:pPr>
        <w:pStyle w:val="Corpsdetexte"/>
        <w:shd w:val="clear" w:color="auto" w:fill="FFFFFF" w:themeFill="background1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Le script </w:t>
      </w:r>
      <w:proofErr w:type="spellStart"/>
      <w:r>
        <w:rPr>
          <w:rFonts w:ascii="Verdana" w:hAnsi="Verdana"/>
          <w:lang w:val="fr-FR"/>
        </w:rPr>
        <w:t>shell</w:t>
      </w:r>
      <w:proofErr w:type="spellEnd"/>
      <w:r>
        <w:rPr>
          <w:rFonts w:ascii="Verdana" w:hAnsi="Verdana"/>
          <w:lang w:val="fr-FR"/>
        </w:rPr>
        <w:t xml:space="preserve"> suivant sera exécuté tous les jours à 23h :</w:t>
      </w:r>
    </w:p>
    <w:p w14:paraId="327C8E39" w14:textId="162B5749" w:rsidR="00C47B02" w:rsidRDefault="00042E3A" w:rsidP="00C47B02">
      <w:pPr>
        <w:pStyle w:val="PrformatHTML"/>
        <w:shd w:val="clear" w:color="auto" w:fill="1C1C1C"/>
        <w:rPr>
          <w:rFonts w:ascii="Consolas" w:hAnsi="Consolas"/>
          <w:color w:val="F6F6F6"/>
        </w:rPr>
      </w:pPr>
      <w:r>
        <w:rPr>
          <w:rFonts w:ascii="Consolas" w:hAnsi="Consolas"/>
          <w:b/>
          <w:bCs/>
          <w:color w:val="F6F6F6"/>
        </w:rPr>
        <w:t>#!/bin/</w:t>
      </w:r>
      <w:proofErr w:type="spellStart"/>
      <w:r>
        <w:rPr>
          <w:rFonts w:ascii="Consolas" w:hAnsi="Consolas"/>
          <w:b/>
          <w:bCs/>
          <w:color w:val="F6F6F6"/>
        </w:rPr>
        <w:t>bash</w:t>
      </w:r>
      <w:proofErr w:type="spellEnd"/>
      <w:r>
        <w:rPr>
          <w:rFonts w:ascii="Consolas" w:hAnsi="Consolas"/>
          <w:b/>
          <w:bCs/>
          <w:color w:val="F6F6F6"/>
        </w:rPr>
        <w:br/>
      </w:r>
      <w:r>
        <w:rPr>
          <w:rFonts w:ascii="Consolas" w:hAnsi="Consolas"/>
          <w:b/>
          <w:bCs/>
          <w:color w:val="F6F6F6"/>
        </w:rPr>
        <w:br/>
      </w:r>
      <w:r>
        <w:rPr>
          <w:rFonts w:ascii="Consolas" w:hAnsi="Consolas"/>
          <w:color w:val="66D9EE"/>
        </w:rPr>
        <w:t>HOST</w:t>
      </w:r>
      <w:r>
        <w:rPr>
          <w:rFonts w:ascii="Consolas" w:hAnsi="Consolas"/>
          <w:color w:val="F6F6F6"/>
        </w:rPr>
        <w:t>=</w:t>
      </w:r>
      <w:r>
        <w:rPr>
          <w:rFonts w:ascii="Consolas" w:hAnsi="Consolas"/>
          <w:color w:val="E6DA74"/>
        </w:rPr>
        <w:t>"localhost"</w:t>
      </w:r>
      <w:r>
        <w:rPr>
          <w:rFonts w:ascii="Consolas" w:hAnsi="Consolas"/>
          <w:color w:val="E6DA74"/>
        </w:rPr>
        <w:br/>
      </w:r>
      <w:r>
        <w:rPr>
          <w:rFonts w:ascii="Consolas" w:hAnsi="Consolas"/>
          <w:color w:val="66D9EE"/>
        </w:rPr>
        <w:t>DB</w:t>
      </w:r>
      <w:r>
        <w:rPr>
          <w:rFonts w:ascii="Consolas" w:hAnsi="Consolas"/>
          <w:color w:val="F6F6F6"/>
        </w:rPr>
        <w:t>=</w:t>
      </w:r>
      <w:r>
        <w:rPr>
          <w:rFonts w:ascii="Consolas" w:hAnsi="Consolas"/>
          <w:color w:val="E6DA74"/>
        </w:rPr>
        <w:t>"</w:t>
      </w:r>
      <w:proofErr w:type="spellStart"/>
      <w:r>
        <w:rPr>
          <w:rFonts w:ascii="Consolas" w:hAnsi="Consolas"/>
          <w:color w:val="E6DA74"/>
        </w:rPr>
        <w:t>db_ocpizza</w:t>
      </w:r>
      <w:proofErr w:type="spellEnd"/>
      <w:r>
        <w:rPr>
          <w:rFonts w:ascii="Consolas" w:hAnsi="Consolas"/>
          <w:color w:val="E6DA74"/>
        </w:rPr>
        <w:t>"</w:t>
      </w:r>
      <w:r>
        <w:rPr>
          <w:rFonts w:ascii="Consolas" w:hAnsi="Consolas"/>
          <w:color w:val="E6DA74"/>
        </w:rPr>
        <w:br/>
      </w:r>
      <w:r>
        <w:rPr>
          <w:rFonts w:ascii="Consolas" w:hAnsi="Consolas"/>
          <w:color w:val="66D9EE"/>
        </w:rPr>
        <w:t>USER</w:t>
      </w:r>
      <w:r>
        <w:rPr>
          <w:rFonts w:ascii="Consolas" w:hAnsi="Consolas"/>
          <w:color w:val="F6F6F6"/>
        </w:rPr>
        <w:t>=</w:t>
      </w:r>
      <w:r>
        <w:rPr>
          <w:rFonts w:ascii="Consolas" w:hAnsi="Consolas"/>
          <w:color w:val="E6DA74"/>
        </w:rPr>
        <w:t>"</w:t>
      </w:r>
      <w:proofErr w:type="spellStart"/>
      <w:r>
        <w:rPr>
          <w:rFonts w:ascii="Consolas" w:hAnsi="Consolas"/>
          <w:color w:val="E6DA74"/>
        </w:rPr>
        <w:t>admin_ocp</w:t>
      </w:r>
      <w:proofErr w:type="spellEnd"/>
      <w:r>
        <w:rPr>
          <w:rFonts w:ascii="Consolas" w:hAnsi="Consolas"/>
          <w:color w:val="E6DA74"/>
        </w:rPr>
        <w:t>"</w:t>
      </w:r>
      <w:r>
        <w:rPr>
          <w:rFonts w:ascii="Consolas" w:hAnsi="Consolas"/>
          <w:color w:val="E6DA74"/>
        </w:rPr>
        <w:br/>
      </w:r>
      <w:r>
        <w:rPr>
          <w:rFonts w:ascii="Consolas" w:hAnsi="Consolas"/>
          <w:color w:val="66D9EE"/>
        </w:rPr>
        <w:t>PGPASSWORD</w:t>
      </w:r>
      <w:r>
        <w:rPr>
          <w:rFonts w:ascii="Consolas" w:hAnsi="Consolas"/>
          <w:color w:val="F6F6F6"/>
        </w:rPr>
        <w:t>=</w:t>
      </w:r>
      <w:r>
        <w:rPr>
          <w:rFonts w:ascii="Consolas" w:hAnsi="Consolas"/>
          <w:color w:val="E6DA74"/>
        </w:rPr>
        <w:t>"admin"</w:t>
      </w:r>
      <w:r>
        <w:rPr>
          <w:rFonts w:ascii="Consolas" w:hAnsi="Consolas"/>
          <w:color w:val="E6DA74"/>
        </w:rPr>
        <w:br/>
      </w:r>
      <w:r>
        <w:rPr>
          <w:rFonts w:ascii="Consolas" w:hAnsi="Consolas"/>
          <w:color w:val="66D9EE"/>
        </w:rPr>
        <w:t>DATE</w:t>
      </w:r>
      <w:r>
        <w:rPr>
          <w:rFonts w:ascii="Consolas" w:hAnsi="Consolas"/>
          <w:color w:val="F6F6F6"/>
        </w:rPr>
        <w:t>=</w:t>
      </w:r>
      <w:r>
        <w:rPr>
          <w:rFonts w:ascii="Consolas" w:hAnsi="Consolas"/>
          <w:i/>
          <w:iCs/>
          <w:color w:val="C57633"/>
        </w:rPr>
        <w:t xml:space="preserve">`date </w:t>
      </w:r>
      <w:r>
        <w:rPr>
          <w:rFonts w:ascii="Consolas" w:hAnsi="Consolas"/>
          <w:color w:val="F6F6F6"/>
        </w:rPr>
        <w:t>+%</w:t>
      </w:r>
      <w:proofErr w:type="spellStart"/>
      <w:r>
        <w:rPr>
          <w:rFonts w:ascii="Consolas" w:hAnsi="Consolas"/>
          <w:color w:val="F6F6F6"/>
        </w:rPr>
        <w:t>Y%m%d</w:t>
      </w:r>
      <w:proofErr w:type="spellEnd"/>
      <w:r>
        <w:rPr>
          <w:rFonts w:ascii="Consolas" w:hAnsi="Consolas"/>
          <w:i/>
          <w:iCs/>
          <w:color w:val="C57633"/>
        </w:rPr>
        <w:t>`</w:t>
      </w:r>
      <w:r>
        <w:rPr>
          <w:rFonts w:ascii="Consolas" w:hAnsi="Consolas"/>
          <w:i/>
          <w:iCs/>
          <w:color w:val="C57633"/>
        </w:rPr>
        <w:br/>
      </w:r>
      <w:r>
        <w:rPr>
          <w:rFonts w:ascii="Consolas" w:hAnsi="Consolas"/>
          <w:color w:val="66D9EE"/>
        </w:rPr>
        <w:t>FILENAME</w:t>
      </w:r>
      <w:r>
        <w:rPr>
          <w:rFonts w:ascii="Consolas" w:hAnsi="Consolas"/>
          <w:color w:val="F6F6F6"/>
        </w:rPr>
        <w:t>=</w:t>
      </w:r>
      <w:r>
        <w:rPr>
          <w:rFonts w:ascii="Consolas" w:hAnsi="Consolas"/>
          <w:color w:val="E6DA74"/>
        </w:rPr>
        <w:t>"/</w:t>
      </w:r>
      <w:proofErr w:type="spellStart"/>
      <w:r>
        <w:rPr>
          <w:rFonts w:ascii="Consolas" w:hAnsi="Consolas"/>
          <w:color w:val="E6DA74"/>
        </w:rPr>
        <w:t>opt</w:t>
      </w:r>
      <w:proofErr w:type="spellEnd"/>
      <w:r>
        <w:rPr>
          <w:rFonts w:ascii="Consolas" w:hAnsi="Consolas"/>
          <w:color w:val="E6DA74"/>
        </w:rPr>
        <w:t>/</w:t>
      </w:r>
      <w:proofErr w:type="spellStart"/>
      <w:r>
        <w:rPr>
          <w:rFonts w:ascii="Consolas" w:hAnsi="Consolas"/>
          <w:color w:val="E6DA74"/>
        </w:rPr>
        <w:t>db_backup</w:t>
      </w:r>
      <w:proofErr w:type="spellEnd"/>
      <w:r>
        <w:rPr>
          <w:rFonts w:ascii="Consolas" w:hAnsi="Consolas"/>
          <w:color w:val="E6DA74"/>
        </w:rPr>
        <w:t>/</w:t>
      </w:r>
      <w:r>
        <w:rPr>
          <w:rFonts w:ascii="Consolas" w:hAnsi="Consolas"/>
          <w:color w:val="F92772"/>
        </w:rPr>
        <w:t>$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6D9EE"/>
        </w:rPr>
        <w:t>DB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DA74"/>
        </w:rPr>
        <w:t>_</w:t>
      </w:r>
      <w:r>
        <w:rPr>
          <w:rFonts w:ascii="Consolas" w:hAnsi="Consolas"/>
          <w:color w:val="F92772"/>
        </w:rPr>
        <w:t>$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6D9EE"/>
        </w:rPr>
        <w:t>DATE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DA74"/>
        </w:rPr>
        <w:t>.tar"</w:t>
      </w:r>
      <w:r>
        <w:rPr>
          <w:rFonts w:ascii="Consolas" w:hAnsi="Consolas"/>
          <w:color w:val="E6DA74"/>
        </w:rPr>
        <w:br/>
      </w:r>
      <w:r>
        <w:rPr>
          <w:rFonts w:ascii="Consolas" w:hAnsi="Consolas"/>
          <w:color w:val="808080"/>
        </w:rPr>
        <w:t>#FILENAME="/</w:t>
      </w:r>
      <w:proofErr w:type="spellStart"/>
      <w:r>
        <w:rPr>
          <w:rFonts w:ascii="Consolas" w:hAnsi="Consolas"/>
          <w:color w:val="808080"/>
        </w:rPr>
        <w:t>opt</w:t>
      </w:r>
      <w:proofErr w:type="spellEnd"/>
      <w:r>
        <w:rPr>
          <w:rFonts w:ascii="Consolas" w:hAnsi="Consolas"/>
          <w:color w:val="808080"/>
        </w:rPr>
        <w:t>/</w:t>
      </w:r>
      <w:proofErr w:type="spellStart"/>
      <w:r>
        <w:rPr>
          <w:rFonts w:ascii="Consolas" w:hAnsi="Consolas"/>
          <w:color w:val="808080"/>
        </w:rPr>
        <w:t>db_backup</w:t>
      </w:r>
      <w:proofErr w:type="spellEnd"/>
      <w:r>
        <w:rPr>
          <w:rFonts w:ascii="Consolas" w:hAnsi="Consolas"/>
          <w:color w:val="808080"/>
        </w:rPr>
        <w:t>/${DB}_${DATE}.</w:t>
      </w:r>
      <w:proofErr w:type="spellStart"/>
      <w:r>
        <w:rPr>
          <w:rFonts w:ascii="Consolas" w:hAnsi="Consolas"/>
          <w:color w:val="808080"/>
        </w:rPr>
        <w:t>sql</w:t>
      </w:r>
      <w:proofErr w:type="spellEnd"/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66D9EE"/>
        </w:rPr>
        <w:t>PGPASSWORD</w:t>
      </w:r>
      <w:r>
        <w:rPr>
          <w:rFonts w:ascii="Consolas" w:hAnsi="Consolas"/>
          <w:color w:val="F6F6F6"/>
        </w:rPr>
        <w:t>=</w:t>
      </w:r>
      <w:r>
        <w:rPr>
          <w:rFonts w:ascii="Consolas" w:hAnsi="Consolas"/>
          <w:color w:val="F92772"/>
        </w:rPr>
        <w:t>$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6D9EE"/>
        </w:rPr>
        <w:t>PGPASSWORD</w:t>
      </w:r>
      <w:r>
        <w:rPr>
          <w:rFonts w:ascii="Consolas" w:hAnsi="Consolas"/>
          <w:color w:val="F9FAF4"/>
        </w:rPr>
        <w:t xml:space="preserve">} </w:t>
      </w:r>
      <w:proofErr w:type="spellStart"/>
      <w:r>
        <w:rPr>
          <w:rFonts w:ascii="Consolas" w:hAnsi="Consolas"/>
          <w:color w:val="F6F6F6"/>
        </w:rPr>
        <w:t>pg_restore</w:t>
      </w:r>
      <w:proofErr w:type="spellEnd"/>
      <w:r>
        <w:rPr>
          <w:rFonts w:ascii="Consolas" w:hAnsi="Consolas"/>
          <w:color w:val="F6F6F6"/>
        </w:rPr>
        <w:t xml:space="preserve"> -d </w:t>
      </w:r>
      <w:r>
        <w:rPr>
          <w:rFonts w:ascii="Consolas" w:hAnsi="Consolas"/>
          <w:color w:val="F92772"/>
        </w:rPr>
        <w:t>$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6D9EE"/>
        </w:rPr>
        <w:t>DB</w:t>
      </w:r>
      <w:r>
        <w:rPr>
          <w:rFonts w:ascii="Consolas" w:hAnsi="Consolas"/>
          <w:color w:val="F9FAF4"/>
        </w:rPr>
        <w:t xml:space="preserve">} </w:t>
      </w:r>
      <w:r>
        <w:rPr>
          <w:rFonts w:ascii="Consolas" w:hAnsi="Consolas"/>
          <w:color w:val="F92772"/>
        </w:rPr>
        <w:t>$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6D9EE"/>
        </w:rPr>
        <w:t>FILENAME</w:t>
      </w:r>
      <w:r>
        <w:rPr>
          <w:rFonts w:ascii="Consolas" w:hAnsi="Consolas"/>
          <w:color w:val="F9FAF4"/>
        </w:rPr>
        <w:t xml:space="preserve">} </w:t>
      </w:r>
      <w:r>
        <w:rPr>
          <w:rFonts w:ascii="Consolas" w:hAnsi="Consolas"/>
          <w:color w:val="F6F6F6"/>
        </w:rPr>
        <w:t xml:space="preserve">-c -U </w:t>
      </w:r>
      <w:r>
        <w:rPr>
          <w:rFonts w:ascii="Consolas" w:hAnsi="Consolas"/>
          <w:color w:val="F92772"/>
        </w:rPr>
        <w:t>$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6D9EE"/>
        </w:rPr>
        <w:t>USER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</w:r>
      <w:r>
        <w:rPr>
          <w:rFonts w:ascii="Consolas" w:hAnsi="Consolas"/>
          <w:color w:val="808080"/>
        </w:rPr>
        <w:t xml:space="preserve">#PGPASSWORD=${PGPASSWORD} </w:t>
      </w:r>
      <w:proofErr w:type="spellStart"/>
      <w:r>
        <w:rPr>
          <w:rFonts w:ascii="Consolas" w:hAnsi="Consolas"/>
          <w:color w:val="808080"/>
        </w:rPr>
        <w:t>pg_dump</w:t>
      </w:r>
      <w:proofErr w:type="spellEnd"/>
      <w:r>
        <w:rPr>
          <w:rFonts w:ascii="Consolas" w:hAnsi="Consolas"/>
          <w:color w:val="808080"/>
        </w:rPr>
        <w:t xml:space="preserve"> -</w:t>
      </w:r>
      <w:proofErr w:type="spellStart"/>
      <w:r>
        <w:rPr>
          <w:rFonts w:ascii="Consolas" w:hAnsi="Consolas"/>
          <w:color w:val="808080"/>
        </w:rPr>
        <w:t>Fc</w:t>
      </w:r>
      <w:proofErr w:type="spellEnd"/>
      <w:r>
        <w:rPr>
          <w:rFonts w:ascii="Consolas" w:hAnsi="Consolas"/>
          <w:color w:val="808080"/>
        </w:rPr>
        <w:t xml:space="preserve"> -U ${USER} -h ${HOST} ${DB} &gt; ${FILENAME}</w:t>
      </w:r>
      <w:r w:rsidR="00C47B02">
        <w:rPr>
          <w:rFonts w:ascii="Consolas" w:hAnsi="Consolas"/>
          <w:color w:val="F9FAF4"/>
        </w:rPr>
        <w:br/>
      </w:r>
    </w:p>
    <w:p w14:paraId="6F68E497" w14:textId="77777777" w:rsidR="00C47B02" w:rsidRDefault="00C47B02" w:rsidP="00C47B02">
      <w:pPr>
        <w:pStyle w:val="Corpsdetexte"/>
        <w:shd w:val="clear" w:color="auto" w:fill="FFFFFF" w:themeFill="background1"/>
        <w:spacing w:line="360" w:lineRule="auto"/>
        <w:rPr>
          <w:rFonts w:ascii="Verdana" w:hAnsi="Verdana"/>
          <w:lang w:val="fr-FR"/>
        </w:rPr>
      </w:pPr>
    </w:p>
    <w:p w14:paraId="2616646D" w14:textId="37033389" w:rsidR="00C47B02" w:rsidRDefault="00C47B02" w:rsidP="00C47B02">
      <w:pPr>
        <w:pStyle w:val="Corpsdetexte"/>
        <w:spacing w:line="360" w:lineRule="auto"/>
        <w:rPr>
          <w:rFonts w:ascii="Verdana" w:hAnsi="Verdana"/>
          <w:lang w:val="fr-FR"/>
        </w:rPr>
      </w:pPr>
      <w:r w:rsidRPr="00476BAE">
        <w:rPr>
          <w:rFonts w:ascii="Verdana" w:hAnsi="Verdana"/>
          <w:lang w:val="fr-FR"/>
        </w:rPr>
        <w:t>Accéder</w:t>
      </w:r>
      <w:r>
        <w:rPr>
          <w:rFonts w:ascii="Verdana" w:hAnsi="Verdana"/>
          <w:lang w:val="fr-FR"/>
        </w:rPr>
        <w:t xml:space="preserve"> au terminal du</w:t>
      </w:r>
      <w:r w:rsidR="000018C7">
        <w:rPr>
          <w:rFonts w:ascii="Verdana" w:hAnsi="Verdana"/>
          <w:lang w:val="fr-FR"/>
        </w:rPr>
        <w:t xml:space="preserve"> serveur</w:t>
      </w:r>
      <w:r>
        <w:rPr>
          <w:rFonts w:ascii="Verdana" w:hAnsi="Verdana"/>
          <w:lang w:val="fr-FR"/>
        </w:rPr>
        <w:t xml:space="preserve"> h</w:t>
      </w:r>
      <w:r w:rsidR="000018C7">
        <w:rPr>
          <w:rFonts w:ascii="Verdana" w:hAnsi="Verdana"/>
          <w:lang w:val="fr-FR"/>
        </w:rPr>
        <w:t>ô</w:t>
      </w:r>
      <w:r>
        <w:rPr>
          <w:rFonts w:ascii="Verdana" w:hAnsi="Verdana"/>
          <w:lang w:val="fr-FR"/>
        </w:rPr>
        <w:t>t</w:t>
      </w:r>
      <w:r w:rsidR="000018C7">
        <w:rPr>
          <w:rFonts w:ascii="Verdana" w:hAnsi="Verdana"/>
          <w:lang w:val="fr-FR"/>
        </w:rPr>
        <w:t>e</w:t>
      </w:r>
      <w:r>
        <w:rPr>
          <w:rFonts w:ascii="Verdana" w:hAnsi="Verdana"/>
          <w:lang w:val="fr-FR"/>
        </w:rPr>
        <w:t>, et exécuter les commandes suivantes :</w:t>
      </w:r>
    </w:p>
    <w:p w14:paraId="44176EE8" w14:textId="77777777" w:rsidR="00C47B02" w:rsidRDefault="00C47B02" w:rsidP="00C47B02">
      <w:pPr>
        <w:pStyle w:val="Corpsdetexte"/>
        <w:shd w:val="clear" w:color="auto" w:fill="000000" w:themeFill="text1"/>
        <w:spacing w:line="360" w:lineRule="auto"/>
        <w:rPr>
          <w:rFonts w:ascii="Verdana" w:hAnsi="Verdana"/>
          <w:color w:val="FFFFFF" w:themeColor="background1"/>
          <w:lang w:val="en-US"/>
        </w:rPr>
      </w:pPr>
      <w:r>
        <w:rPr>
          <w:rFonts w:ascii="Verdana" w:hAnsi="Verdana"/>
          <w:color w:val="FFFFFF" w:themeColor="background1"/>
          <w:lang w:val="en-US"/>
        </w:rPr>
        <w:t>$</w:t>
      </w:r>
      <w:r w:rsidRPr="001F09F3">
        <w:rPr>
          <w:rFonts w:ascii="Verdana" w:hAnsi="Verdana"/>
          <w:color w:val="FFFFFF" w:themeColor="background1"/>
          <w:lang w:val="en-US"/>
        </w:rPr>
        <w:t xml:space="preserve"> apt-get update &amp;&amp; apt-get install vim -y &amp;&amp; export EDITOR=/</w:t>
      </w:r>
      <w:proofErr w:type="spellStart"/>
      <w:r w:rsidRPr="001F09F3">
        <w:rPr>
          <w:rFonts w:ascii="Verdana" w:hAnsi="Verdana"/>
          <w:color w:val="FFFFFF" w:themeColor="background1"/>
          <w:lang w:val="en-US"/>
        </w:rPr>
        <w:t>usr</w:t>
      </w:r>
      <w:proofErr w:type="spellEnd"/>
      <w:r w:rsidRPr="001F09F3">
        <w:rPr>
          <w:rFonts w:ascii="Verdana" w:hAnsi="Verdana"/>
          <w:color w:val="FFFFFF" w:themeColor="background1"/>
          <w:lang w:val="en-US"/>
        </w:rPr>
        <w:t xml:space="preserve">/bin/vim </w:t>
      </w:r>
    </w:p>
    <w:p w14:paraId="520694CB" w14:textId="77777777" w:rsidR="00C47B02" w:rsidRPr="001F09F3" w:rsidRDefault="00C47B02" w:rsidP="00C47B02">
      <w:pPr>
        <w:pStyle w:val="Corpsdetexte"/>
        <w:shd w:val="clear" w:color="auto" w:fill="000000" w:themeFill="text1"/>
        <w:spacing w:line="360" w:lineRule="auto"/>
        <w:rPr>
          <w:rFonts w:ascii="Verdana" w:hAnsi="Verdana"/>
          <w:color w:val="FFFFFF" w:themeColor="background1"/>
          <w:lang w:val="en-US"/>
        </w:rPr>
      </w:pPr>
      <w:r>
        <w:rPr>
          <w:rFonts w:ascii="Verdana" w:hAnsi="Verdana"/>
          <w:color w:val="FFFFFF" w:themeColor="background1"/>
          <w:lang w:val="en-US"/>
        </w:rPr>
        <w:lastRenderedPageBreak/>
        <w:t xml:space="preserve">$ </w:t>
      </w:r>
      <w:proofErr w:type="spellStart"/>
      <w:r>
        <w:rPr>
          <w:rFonts w:ascii="Verdana" w:hAnsi="Verdana"/>
          <w:color w:val="FFFFFF" w:themeColor="background1"/>
          <w:lang w:val="en-US"/>
        </w:rPr>
        <w:t>mkdir</w:t>
      </w:r>
      <w:proofErr w:type="spellEnd"/>
      <w:r>
        <w:rPr>
          <w:rFonts w:ascii="Verdana" w:hAnsi="Verdana"/>
          <w:color w:val="FFFFFF" w:themeColor="background1"/>
          <w:lang w:val="en-US"/>
        </w:rPr>
        <w:t xml:space="preserve"> /opt/</w:t>
      </w:r>
      <w:proofErr w:type="spellStart"/>
      <w:r>
        <w:rPr>
          <w:rFonts w:ascii="Verdana" w:hAnsi="Verdana"/>
          <w:color w:val="FFFFFF" w:themeColor="background1"/>
          <w:lang w:val="en-US"/>
        </w:rPr>
        <w:t>ocpizza</w:t>
      </w:r>
      <w:proofErr w:type="spellEnd"/>
      <w:r>
        <w:rPr>
          <w:rFonts w:ascii="Verdana" w:hAnsi="Verdana"/>
          <w:color w:val="FFFFFF" w:themeColor="background1"/>
          <w:lang w:val="en-US"/>
        </w:rPr>
        <w:t xml:space="preserve"> &amp;&amp; </w:t>
      </w:r>
      <w:proofErr w:type="spellStart"/>
      <w:r>
        <w:rPr>
          <w:rFonts w:ascii="Verdana" w:hAnsi="Verdana"/>
          <w:color w:val="FFFFFF" w:themeColor="background1"/>
          <w:lang w:val="en-US"/>
        </w:rPr>
        <w:t>mkdir</w:t>
      </w:r>
      <w:proofErr w:type="spellEnd"/>
      <w:r>
        <w:rPr>
          <w:rFonts w:ascii="Verdana" w:hAnsi="Verdana"/>
          <w:color w:val="FFFFFF" w:themeColor="background1"/>
          <w:lang w:val="en-US"/>
        </w:rPr>
        <w:t xml:space="preserve"> opt/</w:t>
      </w:r>
      <w:proofErr w:type="spellStart"/>
      <w:r>
        <w:rPr>
          <w:rFonts w:ascii="Verdana" w:hAnsi="Verdana"/>
          <w:color w:val="FFFFFF" w:themeColor="background1"/>
          <w:lang w:val="en-US"/>
        </w:rPr>
        <w:t>ocpizza</w:t>
      </w:r>
      <w:proofErr w:type="spellEnd"/>
      <w:r>
        <w:rPr>
          <w:rFonts w:ascii="Verdana" w:hAnsi="Verdana"/>
          <w:color w:val="FFFFFF" w:themeColor="background1"/>
          <w:lang w:val="en-US"/>
        </w:rPr>
        <w:t>/</w:t>
      </w:r>
      <w:proofErr w:type="spellStart"/>
      <w:r>
        <w:rPr>
          <w:rFonts w:ascii="Verdana" w:hAnsi="Verdana"/>
          <w:color w:val="FFFFFF" w:themeColor="background1"/>
          <w:lang w:val="en-US"/>
        </w:rPr>
        <w:t>db_backup</w:t>
      </w:r>
      <w:proofErr w:type="spellEnd"/>
    </w:p>
    <w:p w14:paraId="618719C5" w14:textId="77777777" w:rsidR="00C47B02" w:rsidRPr="00FB7CA1" w:rsidRDefault="00C47B02" w:rsidP="00C47B02">
      <w:pPr>
        <w:pStyle w:val="Corpsdetexte"/>
        <w:shd w:val="clear" w:color="auto" w:fill="000000" w:themeFill="text1"/>
        <w:spacing w:line="276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$</w:t>
      </w:r>
      <w:r w:rsidRPr="00FB7CA1">
        <w:rPr>
          <w:rFonts w:ascii="Verdana" w:hAnsi="Verdana"/>
          <w:lang w:val="fr-FR"/>
        </w:rPr>
        <w:t xml:space="preserve"> </w:t>
      </w:r>
      <w:proofErr w:type="spellStart"/>
      <w:r w:rsidRPr="00FB7CA1">
        <w:rPr>
          <w:rFonts w:ascii="Verdana" w:hAnsi="Verdana"/>
          <w:lang w:val="fr-FR"/>
        </w:rPr>
        <w:t>crontab</w:t>
      </w:r>
      <w:proofErr w:type="spellEnd"/>
      <w:r w:rsidRPr="00FB7CA1">
        <w:rPr>
          <w:rFonts w:ascii="Verdana" w:hAnsi="Verdana"/>
          <w:lang w:val="fr-FR"/>
        </w:rPr>
        <w:t xml:space="preserve"> -e</w:t>
      </w:r>
    </w:p>
    <w:p w14:paraId="16F4753C" w14:textId="77777777" w:rsidR="00C47B02" w:rsidRDefault="00C47B02" w:rsidP="00C47B02">
      <w:pPr>
        <w:pStyle w:val="Corpsdetexte"/>
        <w:shd w:val="clear" w:color="auto" w:fill="FFFFFF" w:themeFill="background1"/>
        <w:spacing w:before="120"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Le fichier de CRON de l’OS est ouvert dans VIM.</w:t>
      </w:r>
    </w:p>
    <w:p w14:paraId="3B422A08" w14:textId="77777777" w:rsidR="00C47B02" w:rsidRDefault="00C47B02" w:rsidP="00C47B02">
      <w:pPr>
        <w:pStyle w:val="Corpsdetexte"/>
        <w:shd w:val="clear" w:color="auto" w:fill="FFFFFF" w:themeFill="background1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Entrer en mode édition avec la touche &lt;i&gt;.</w:t>
      </w:r>
    </w:p>
    <w:p w14:paraId="74534753" w14:textId="77777777" w:rsidR="00C47B02" w:rsidRDefault="00C47B02" w:rsidP="00C47B02">
      <w:pPr>
        <w:pStyle w:val="Corpsdetexte"/>
        <w:shd w:val="clear" w:color="auto" w:fill="FFFFFF" w:themeFill="background1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Ajouter la chaine de caractères suivante à la suite des commentaires :</w:t>
      </w:r>
    </w:p>
    <w:p w14:paraId="39E433DD" w14:textId="647E709A" w:rsidR="00C47B02" w:rsidRPr="009063B8" w:rsidRDefault="00C47B02" w:rsidP="00C47B02">
      <w:pPr>
        <w:pStyle w:val="Corpsdetexte"/>
        <w:shd w:val="clear" w:color="auto" w:fill="3B3838" w:themeFill="background2" w:themeFillShade="40"/>
        <w:spacing w:line="276" w:lineRule="auto"/>
        <w:rPr>
          <w:rFonts w:ascii="Verdana" w:hAnsi="Verdana"/>
          <w:lang w:val="en-US"/>
        </w:rPr>
      </w:pPr>
      <w:r w:rsidRPr="009063B8">
        <w:rPr>
          <w:rFonts w:ascii="Verdana" w:hAnsi="Verdana"/>
          <w:lang w:val="en-US"/>
        </w:rPr>
        <w:t>10 23 * * * /opt/</w:t>
      </w:r>
      <w:r w:rsidR="009063B8" w:rsidRPr="009063B8">
        <w:rPr>
          <w:rFonts w:ascii="Verdana" w:hAnsi="Verdana"/>
          <w:lang w:val="en-US"/>
        </w:rPr>
        <w:t>extract-</w:t>
      </w:r>
      <w:r w:rsidRPr="009063B8">
        <w:rPr>
          <w:rFonts w:ascii="Verdana" w:hAnsi="Verdana"/>
          <w:lang w:val="en-US"/>
        </w:rPr>
        <w:t>backup.sh</w:t>
      </w:r>
    </w:p>
    <w:p w14:paraId="02A670BE" w14:textId="77777777" w:rsidR="00C47B02" w:rsidRDefault="00C47B02" w:rsidP="00C47B02">
      <w:pPr>
        <w:pStyle w:val="Corpsdetexte"/>
        <w:shd w:val="clear" w:color="auto" w:fill="FFFFFF" w:themeFill="background1"/>
        <w:spacing w:before="120" w:line="360" w:lineRule="auto"/>
        <w:rPr>
          <w:rFonts w:ascii="Verdana" w:hAnsi="Verdana"/>
          <w:lang w:val="fr-FR"/>
        </w:rPr>
      </w:pPr>
      <w:r w:rsidRPr="00E97699">
        <w:rPr>
          <w:rFonts w:ascii="Verdana" w:hAnsi="Verdana"/>
          <w:lang w:val="fr-FR"/>
        </w:rPr>
        <w:t xml:space="preserve">Quitter le mode </w:t>
      </w:r>
      <w:r>
        <w:rPr>
          <w:rFonts w:ascii="Verdana" w:hAnsi="Verdana"/>
          <w:lang w:val="fr-FR"/>
        </w:rPr>
        <w:t>é</w:t>
      </w:r>
      <w:r w:rsidRPr="00E97699">
        <w:rPr>
          <w:rFonts w:ascii="Verdana" w:hAnsi="Verdana"/>
          <w:lang w:val="fr-FR"/>
        </w:rPr>
        <w:t>dition a</w:t>
      </w:r>
      <w:r>
        <w:rPr>
          <w:rFonts w:ascii="Verdana" w:hAnsi="Verdana"/>
          <w:lang w:val="fr-FR"/>
        </w:rPr>
        <w:t>vec la touche &lt;Echap&gt; puis quitter en sauvegardant avec la commande &lt;</w:t>
      </w:r>
      <w:proofErr w:type="gramStart"/>
      <w:r>
        <w:rPr>
          <w:rFonts w:ascii="Verdana" w:hAnsi="Verdana"/>
          <w:lang w:val="fr-FR"/>
        </w:rPr>
        <w:t> :</w:t>
      </w:r>
      <w:proofErr w:type="spellStart"/>
      <w:r>
        <w:rPr>
          <w:rFonts w:ascii="Verdana" w:hAnsi="Verdana"/>
          <w:lang w:val="fr-FR"/>
        </w:rPr>
        <w:t>wq</w:t>
      </w:r>
      <w:proofErr w:type="spellEnd"/>
      <w:proofErr w:type="gramEnd"/>
      <w:r>
        <w:rPr>
          <w:rFonts w:ascii="Verdana" w:hAnsi="Verdana"/>
          <w:lang w:val="fr-FR"/>
        </w:rPr>
        <w:t xml:space="preserve"> &gt; puis la touche &lt;Entrée&gt;.</w:t>
      </w:r>
    </w:p>
    <w:p w14:paraId="463FD921" w14:textId="77777777" w:rsidR="00C47B02" w:rsidRDefault="00C47B02" w:rsidP="00C47B02">
      <w:pPr>
        <w:pStyle w:val="Corpsdetexte"/>
        <w:shd w:val="clear" w:color="auto" w:fill="FFFFFF" w:themeFill="background1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Le script </w:t>
      </w:r>
      <w:proofErr w:type="spellStart"/>
      <w:r>
        <w:rPr>
          <w:rFonts w:ascii="Verdana" w:hAnsi="Verdana"/>
          <w:lang w:val="fr-FR"/>
        </w:rPr>
        <w:t>shell</w:t>
      </w:r>
      <w:proofErr w:type="spellEnd"/>
      <w:r>
        <w:rPr>
          <w:rFonts w:ascii="Verdana" w:hAnsi="Verdana"/>
          <w:lang w:val="fr-FR"/>
        </w:rPr>
        <w:t xml:space="preserve"> suivant sera exécuté tous les jours à 23h10 :</w:t>
      </w:r>
    </w:p>
    <w:p w14:paraId="4638E946" w14:textId="36858432" w:rsidR="00C47B02" w:rsidRDefault="00C47B02" w:rsidP="00C47B02">
      <w:pPr>
        <w:pStyle w:val="PrformatHTML"/>
        <w:shd w:val="clear" w:color="auto" w:fill="1C1C1C"/>
        <w:rPr>
          <w:rFonts w:ascii="Consolas" w:hAnsi="Consolas"/>
          <w:color w:val="F6F6F6"/>
        </w:rPr>
      </w:pPr>
      <w:proofErr w:type="gramStart"/>
      <w:r w:rsidRPr="00042E3A">
        <w:rPr>
          <w:rFonts w:ascii="Consolas" w:hAnsi="Consolas"/>
          <w:b/>
          <w:bCs/>
          <w:color w:val="F6F6F6"/>
        </w:rPr>
        <w:t>#!/</w:t>
      </w:r>
      <w:proofErr w:type="gramEnd"/>
      <w:r w:rsidRPr="00042E3A">
        <w:rPr>
          <w:rFonts w:ascii="Consolas" w:hAnsi="Consolas"/>
          <w:b/>
          <w:bCs/>
          <w:color w:val="F6F6F6"/>
        </w:rPr>
        <w:t>bin/</w:t>
      </w:r>
      <w:proofErr w:type="spellStart"/>
      <w:r w:rsidRPr="00042E3A">
        <w:rPr>
          <w:rFonts w:ascii="Consolas" w:hAnsi="Consolas"/>
          <w:b/>
          <w:bCs/>
          <w:color w:val="F6F6F6"/>
        </w:rPr>
        <w:t>bash</w:t>
      </w:r>
      <w:proofErr w:type="spellEnd"/>
      <w:r w:rsidRPr="00042E3A">
        <w:rPr>
          <w:rFonts w:ascii="Consolas" w:hAnsi="Consolas"/>
          <w:b/>
          <w:bCs/>
          <w:color w:val="F6F6F6"/>
        </w:rPr>
        <w:br/>
      </w:r>
      <w:r w:rsidRPr="00042E3A">
        <w:rPr>
          <w:rFonts w:ascii="Consolas" w:hAnsi="Consolas"/>
          <w:b/>
          <w:bCs/>
          <w:color w:val="F6F6F6"/>
        </w:rPr>
        <w:br/>
      </w:r>
      <w:r w:rsidRPr="00042E3A">
        <w:rPr>
          <w:rFonts w:ascii="Consolas" w:hAnsi="Consolas"/>
          <w:color w:val="66D9EE"/>
        </w:rPr>
        <w:t>DB</w:t>
      </w:r>
      <w:r w:rsidRPr="00042E3A">
        <w:rPr>
          <w:rFonts w:ascii="Consolas" w:hAnsi="Consolas"/>
          <w:color w:val="F6F6F6"/>
        </w:rPr>
        <w:t>=</w:t>
      </w:r>
      <w:r w:rsidRPr="00042E3A">
        <w:rPr>
          <w:rFonts w:ascii="Consolas" w:hAnsi="Consolas"/>
          <w:color w:val="E6DA74"/>
        </w:rPr>
        <w:t>"</w:t>
      </w:r>
      <w:proofErr w:type="spellStart"/>
      <w:r w:rsidRPr="00042E3A">
        <w:rPr>
          <w:rFonts w:ascii="Consolas" w:hAnsi="Consolas"/>
          <w:color w:val="E6DA74"/>
        </w:rPr>
        <w:t>db_ocpizza</w:t>
      </w:r>
      <w:proofErr w:type="spellEnd"/>
      <w:r w:rsidRPr="00042E3A">
        <w:rPr>
          <w:rFonts w:ascii="Consolas" w:hAnsi="Consolas"/>
          <w:color w:val="E6DA74"/>
        </w:rPr>
        <w:t>"</w:t>
      </w:r>
      <w:r w:rsidRPr="00042E3A">
        <w:rPr>
          <w:rFonts w:ascii="Consolas" w:hAnsi="Consolas"/>
          <w:color w:val="E6DA74"/>
        </w:rPr>
        <w:br/>
      </w:r>
      <w:r w:rsidRPr="00042E3A">
        <w:rPr>
          <w:rFonts w:ascii="Consolas" w:hAnsi="Consolas"/>
          <w:color w:val="66D9EE"/>
        </w:rPr>
        <w:t>DATE</w:t>
      </w:r>
      <w:r w:rsidRPr="00042E3A">
        <w:rPr>
          <w:rFonts w:ascii="Consolas" w:hAnsi="Consolas"/>
          <w:color w:val="F6F6F6"/>
        </w:rPr>
        <w:t>=</w:t>
      </w:r>
      <w:r w:rsidRPr="00042E3A">
        <w:rPr>
          <w:rFonts w:ascii="Consolas" w:hAnsi="Consolas"/>
          <w:i/>
          <w:iCs/>
          <w:color w:val="C57633"/>
        </w:rPr>
        <w:t xml:space="preserve">`date </w:t>
      </w:r>
      <w:r w:rsidRPr="00042E3A">
        <w:rPr>
          <w:rFonts w:ascii="Consolas" w:hAnsi="Consolas"/>
          <w:color w:val="F6F6F6"/>
        </w:rPr>
        <w:t>+%</w:t>
      </w:r>
      <w:proofErr w:type="spellStart"/>
      <w:r w:rsidRPr="00042E3A">
        <w:rPr>
          <w:rFonts w:ascii="Consolas" w:hAnsi="Consolas"/>
          <w:color w:val="F6F6F6"/>
        </w:rPr>
        <w:t>Y%m%d</w:t>
      </w:r>
      <w:proofErr w:type="spellEnd"/>
      <w:r w:rsidRPr="00042E3A">
        <w:rPr>
          <w:rFonts w:ascii="Consolas" w:hAnsi="Consolas"/>
          <w:i/>
          <w:iCs/>
          <w:color w:val="C57633"/>
        </w:rPr>
        <w:t>`</w:t>
      </w:r>
      <w:r w:rsidRPr="00042E3A">
        <w:rPr>
          <w:rFonts w:ascii="Consolas" w:hAnsi="Consolas"/>
          <w:i/>
          <w:iCs/>
          <w:color w:val="C57633"/>
        </w:rPr>
        <w:br/>
      </w:r>
      <w:r w:rsidRPr="00042E3A">
        <w:rPr>
          <w:rFonts w:ascii="Consolas" w:hAnsi="Consolas"/>
          <w:color w:val="66D9EE"/>
        </w:rPr>
        <w:t>CONT_PATH</w:t>
      </w:r>
      <w:r w:rsidRPr="00042E3A">
        <w:rPr>
          <w:rFonts w:ascii="Consolas" w:hAnsi="Consolas"/>
          <w:color w:val="F6F6F6"/>
        </w:rPr>
        <w:t>=</w:t>
      </w:r>
      <w:r w:rsidRPr="00042E3A">
        <w:rPr>
          <w:rFonts w:ascii="Consolas" w:hAnsi="Consolas"/>
          <w:color w:val="E6DA74"/>
        </w:rPr>
        <w:t>"/</w:t>
      </w:r>
      <w:proofErr w:type="spellStart"/>
      <w:r w:rsidRPr="00042E3A">
        <w:rPr>
          <w:rFonts w:ascii="Consolas" w:hAnsi="Consolas"/>
          <w:color w:val="E6DA74"/>
        </w:rPr>
        <w:t>opt</w:t>
      </w:r>
      <w:proofErr w:type="spellEnd"/>
      <w:r w:rsidRPr="00042E3A">
        <w:rPr>
          <w:rFonts w:ascii="Consolas" w:hAnsi="Consolas"/>
          <w:color w:val="E6DA74"/>
        </w:rPr>
        <w:t>/</w:t>
      </w:r>
      <w:proofErr w:type="spellStart"/>
      <w:r w:rsidRPr="00042E3A">
        <w:rPr>
          <w:rFonts w:ascii="Consolas" w:hAnsi="Consolas"/>
          <w:color w:val="E6DA74"/>
        </w:rPr>
        <w:t>db_backup</w:t>
      </w:r>
      <w:proofErr w:type="spellEnd"/>
      <w:r w:rsidRPr="00042E3A">
        <w:rPr>
          <w:rFonts w:ascii="Consolas" w:hAnsi="Consolas"/>
          <w:color w:val="E6DA74"/>
        </w:rPr>
        <w:t>/</w:t>
      </w:r>
      <w:r w:rsidRPr="00042E3A">
        <w:rPr>
          <w:rFonts w:ascii="Consolas" w:hAnsi="Consolas"/>
          <w:color w:val="F92772"/>
        </w:rPr>
        <w:t>$</w:t>
      </w:r>
      <w:r w:rsidRPr="00042E3A">
        <w:rPr>
          <w:rFonts w:ascii="Consolas" w:hAnsi="Consolas"/>
          <w:color w:val="F9FAF4"/>
        </w:rPr>
        <w:t>{</w:t>
      </w:r>
      <w:r w:rsidRPr="00042E3A">
        <w:rPr>
          <w:rFonts w:ascii="Consolas" w:hAnsi="Consolas"/>
          <w:color w:val="66D9EE"/>
        </w:rPr>
        <w:t>DB</w:t>
      </w:r>
      <w:r w:rsidRPr="00042E3A">
        <w:rPr>
          <w:rFonts w:ascii="Consolas" w:hAnsi="Consolas"/>
          <w:color w:val="F9FAF4"/>
        </w:rPr>
        <w:t>}</w:t>
      </w:r>
      <w:r w:rsidRPr="00042E3A">
        <w:rPr>
          <w:rFonts w:ascii="Consolas" w:hAnsi="Consolas"/>
          <w:color w:val="E6DA74"/>
        </w:rPr>
        <w:t>_</w:t>
      </w:r>
      <w:r w:rsidRPr="00042E3A">
        <w:rPr>
          <w:rFonts w:ascii="Consolas" w:hAnsi="Consolas"/>
          <w:color w:val="F92772"/>
        </w:rPr>
        <w:t>$</w:t>
      </w:r>
      <w:r w:rsidRPr="00042E3A">
        <w:rPr>
          <w:rFonts w:ascii="Consolas" w:hAnsi="Consolas"/>
          <w:color w:val="F9FAF4"/>
        </w:rPr>
        <w:t>{</w:t>
      </w:r>
      <w:r w:rsidRPr="00042E3A">
        <w:rPr>
          <w:rFonts w:ascii="Consolas" w:hAnsi="Consolas"/>
          <w:color w:val="66D9EE"/>
        </w:rPr>
        <w:t>DATE</w:t>
      </w:r>
      <w:r w:rsidRPr="00042E3A">
        <w:rPr>
          <w:rFonts w:ascii="Consolas" w:hAnsi="Consolas"/>
          <w:color w:val="F9FAF4"/>
        </w:rPr>
        <w:t>}</w:t>
      </w:r>
      <w:r w:rsidRPr="00042E3A">
        <w:rPr>
          <w:rFonts w:ascii="Consolas" w:hAnsi="Consolas"/>
          <w:color w:val="E6DA74"/>
        </w:rPr>
        <w:t>.</w:t>
      </w:r>
      <w:r w:rsidR="00042E3A" w:rsidRPr="00042E3A">
        <w:rPr>
          <w:rFonts w:ascii="Consolas" w:hAnsi="Consolas"/>
          <w:color w:val="E6DA74"/>
        </w:rPr>
        <w:t>tar</w:t>
      </w:r>
      <w:r w:rsidRPr="00042E3A">
        <w:rPr>
          <w:rFonts w:ascii="Consolas" w:hAnsi="Consolas"/>
          <w:color w:val="E6DA74"/>
        </w:rPr>
        <w:t>"</w:t>
      </w:r>
      <w:r w:rsidRPr="00042E3A">
        <w:rPr>
          <w:rFonts w:ascii="Consolas" w:hAnsi="Consolas"/>
          <w:color w:val="E6DA74"/>
        </w:rPr>
        <w:br/>
      </w:r>
      <w:r>
        <w:rPr>
          <w:rFonts w:ascii="Consolas" w:hAnsi="Consolas"/>
          <w:color w:val="66D9EE"/>
        </w:rPr>
        <w:t>CONT_NAME</w:t>
      </w:r>
      <w:r>
        <w:rPr>
          <w:rFonts w:ascii="Consolas" w:hAnsi="Consolas"/>
          <w:color w:val="F6F6F6"/>
        </w:rPr>
        <w:t>=</w:t>
      </w:r>
      <w:r>
        <w:rPr>
          <w:rFonts w:ascii="Consolas" w:hAnsi="Consolas"/>
          <w:color w:val="E6DA74"/>
        </w:rPr>
        <w:t>"</w:t>
      </w:r>
      <w:proofErr w:type="spellStart"/>
      <w:r>
        <w:rPr>
          <w:rFonts w:ascii="Consolas" w:hAnsi="Consolas"/>
          <w:color w:val="E6DA74"/>
        </w:rPr>
        <w:t>cont-ocpizza-db</w:t>
      </w:r>
      <w:proofErr w:type="spellEnd"/>
      <w:r>
        <w:rPr>
          <w:rFonts w:ascii="Consolas" w:hAnsi="Consolas"/>
          <w:color w:val="E6DA74"/>
        </w:rPr>
        <w:t>"</w:t>
      </w:r>
      <w:r>
        <w:rPr>
          <w:rFonts w:ascii="Consolas" w:hAnsi="Consolas"/>
          <w:color w:val="E6DA74"/>
        </w:rPr>
        <w:br/>
      </w:r>
      <w:r>
        <w:rPr>
          <w:rFonts w:ascii="Consolas" w:hAnsi="Consolas"/>
          <w:color w:val="66D9EE"/>
        </w:rPr>
        <w:t>DESTINATION</w:t>
      </w:r>
      <w:r>
        <w:rPr>
          <w:rFonts w:ascii="Consolas" w:hAnsi="Consolas"/>
          <w:color w:val="F6F6F6"/>
        </w:rPr>
        <w:t>=</w:t>
      </w:r>
      <w:r>
        <w:rPr>
          <w:rFonts w:ascii="Consolas" w:hAnsi="Consolas"/>
          <w:color w:val="E6DA74"/>
        </w:rPr>
        <w:t>"/</w:t>
      </w:r>
      <w:proofErr w:type="spellStart"/>
      <w:r>
        <w:rPr>
          <w:rFonts w:ascii="Consolas" w:hAnsi="Consolas"/>
          <w:color w:val="E6DA74"/>
        </w:rPr>
        <w:t>opt</w:t>
      </w:r>
      <w:proofErr w:type="spellEnd"/>
      <w:r>
        <w:rPr>
          <w:rFonts w:ascii="Consolas" w:hAnsi="Consolas"/>
          <w:color w:val="E6DA74"/>
        </w:rPr>
        <w:t>/</w:t>
      </w:r>
      <w:proofErr w:type="spellStart"/>
      <w:r>
        <w:rPr>
          <w:rFonts w:ascii="Consolas" w:hAnsi="Consolas"/>
          <w:color w:val="E6DA74"/>
        </w:rPr>
        <w:t>ocpizza</w:t>
      </w:r>
      <w:proofErr w:type="spellEnd"/>
      <w:r>
        <w:rPr>
          <w:rFonts w:ascii="Consolas" w:hAnsi="Consolas"/>
          <w:color w:val="E6DA74"/>
        </w:rPr>
        <w:t>/</w:t>
      </w:r>
      <w:proofErr w:type="spellStart"/>
      <w:r>
        <w:rPr>
          <w:rFonts w:ascii="Consolas" w:hAnsi="Consolas"/>
          <w:color w:val="E6DA74"/>
        </w:rPr>
        <w:t>db_ocpizza</w:t>
      </w:r>
      <w:proofErr w:type="spellEnd"/>
      <w:r>
        <w:rPr>
          <w:rFonts w:ascii="Consolas" w:hAnsi="Consolas"/>
          <w:color w:val="E6DA74"/>
        </w:rPr>
        <w:t>/</w:t>
      </w:r>
      <w:r>
        <w:rPr>
          <w:rFonts w:ascii="Consolas" w:hAnsi="Consolas"/>
          <w:color w:val="F92772"/>
        </w:rPr>
        <w:t>$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6D9EE"/>
        </w:rPr>
        <w:t>DB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DA74"/>
        </w:rPr>
        <w:t>_</w:t>
      </w:r>
      <w:r>
        <w:rPr>
          <w:rFonts w:ascii="Consolas" w:hAnsi="Consolas"/>
          <w:color w:val="F92772"/>
        </w:rPr>
        <w:t>$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6D9EE"/>
        </w:rPr>
        <w:t>DATE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DA74"/>
        </w:rPr>
        <w:t>.</w:t>
      </w:r>
      <w:r w:rsidR="00042E3A">
        <w:rPr>
          <w:rFonts w:ascii="Consolas" w:hAnsi="Consolas"/>
          <w:color w:val="E6DA74"/>
        </w:rPr>
        <w:t>tar</w:t>
      </w:r>
      <w:r>
        <w:rPr>
          <w:rFonts w:ascii="Consolas" w:hAnsi="Consolas"/>
          <w:color w:val="E6DA74"/>
        </w:rPr>
        <w:t>"</w:t>
      </w:r>
      <w:r>
        <w:rPr>
          <w:rFonts w:ascii="Consolas" w:hAnsi="Consolas"/>
          <w:color w:val="E6DA74"/>
        </w:rPr>
        <w:br/>
      </w:r>
      <w:r>
        <w:rPr>
          <w:rFonts w:ascii="Consolas" w:hAnsi="Consolas"/>
          <w:color w:val="808080"/>
        </w:rPr>
        <w:t># -E UTF-8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i/>
          <w:iCs/>
          <w:color w:val="C57633"/>
        </w:rPr>
        <w:t xml:space="preserve">docker </w:t>
      </w:r>
      <w:proofErr w:type="spellStart"/>
      <w:r>
        <w:rPr>
          <w:rFonts w:ascii="Consolas" w:hAnsi="Consolas"/>
          <w:color w:val="F6F6F6"/>
        </w:rPr>
        <w:t>cp</w:t>
      </w:r>
      <w:proofErr w:type="spellEnd"/>
      <w:r>
        <w:rPr>
          <w:rFonts w:ascii="Consolas" w:hAnsi="Consolas"/>
          <w:color w:val="F6F6F6"/>
        </w:rPr>
        <w:t xml:space="preserve"> </w:t>
      </w:r>
      <w:r>
        <w:rPr>
          <w:rFonts w:ascii="Consolas" w:hAnsi="Consolas"/>
          <w:color w:val="F92772"/>
        </w:rPr>
        <w:t>$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6D9EE"/>
        </w:rPr>
        <w:t>CONT_NAME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6F6F6"/>
        </w:rPr>
        <w:t>:</w:t>
      </w:r>
      <w:r>
        <w:rPr>
          <w:rFonts w:ascii="Consolas" w:hAnsi="Consolas"/>
          <w:color w:val="F92772"/>
        </w:rPr>
        <w:t>$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6D9EE"/>
        </w:rPr>
        <w:t>CONT_PATH</w:t>
      </w:r>
      <w:r>
        <w:rPr>
          <w:rFonts w:ascii="Consolas" w:hAnsi="Consolas"/>
          <w:color w:val="F9FAF4"/>
        </w:rPr>
        <w:t xml:space="preserve">} </w:t>
      </w:r>
      <w:r>
        <w:rPr>
          <w:rFonts w:ascii="Consolas" w:hAnsi="Consolas"/>
          <w:color w:val="F92772"/>
        </w:rPr>
        <w:t>$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6D9EE"/>
        </w:rPr>
        <w:t>DESTINATION</w:t>
      </w:r>
      <w:r>
        <w:rPr>
          <w:rFonts w:ascii="Consolas" w:hAnsi="Consolas"/>
          <w:color w:val="F9FAF4"/>
        </w:rPr>
        <w:t>}</w:t>
      </w:r>
    </w:p>
    <w:p w14:paraId="1059F408" w14:textId="77777777" w:rsidR="00C47B02" w:rsidRDefault="00C47B02" w:rsidP="00C47B02">
      <w:pPr>
        <w:pStyle w:val="Corpsdetexte"/>
        <w:shd w:val="clear" w:color="auto" w:fill="FFFFFF" w:themeFill="background1"/>
        <w:spacing w:line="360" w:lineRule="auto"/>
        <w:rPr>
          <w:rFonts w:ascii="Verdana" w:hAnsi="Verdana"/>
          <w:lang w:val="fr-FR"/>
        </w:rPr>
      </w:pPr>
    </w:p>
    <w:p w14:paraId="65F382F6" w14:textId="2F4B417C" w:rsidR="00C47B02" w:rsidRPr="00E97699" w:rsidRDefault="00C47B02" w:rsidP="00C47B02">
      <w:pPr>
        <w:pStyle w:val="Corpsdetexte"/>
        <w:shd w:val="clear" w:color="auto" w:fill="FFFFFF" w:themeFill="background1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A son exécution, le fichier de backup de la base de données est copié depuis le conteneur Docker &lt;</w:t>
      </w:r>
      <w:proofErr w:type="spellStart"/>
      <w:r>
        <w:rPr>
          <w:rFonts w:ascii="Verdana" w:hAnsi="Verdana"/>
          <w:lang w:val="fr-FR"/>
        </w:rPr>
        <w:t>cont-ocpizza-db</w:t>
      </w:r>
      <w:proofErr w:type="spellEnd"/>
      <w:r>
        <w:rPr>
          <w:rFonts w:ascii="Verdana" w:hAnsi="Verdana"/>
          <w:lang w:val="fr-FR"/>
        </w:rPr>
        <w:t xml:space="preserve">&gt; vers le </w:t>
      </w:r>
      <w:r w:rsidR="009B56DB">
        <w:rPr>
          <w:rFonts w:ascii="Verdana" w:hAnsi="Verdana"/>
          <w:lang w:val="fr-FR"/>
        </w:rPr>
        <w:t>serveur hôte</w:t>
      </w:r>
      <w:r>
        <w:rPr>
          <w:rFonts w:ascii="Verdana" w:hAnsi="Verdana"/>
          <w:lang w:val="fr-FR"/>
        </w:rPr>
        <w:t>, à l’emplacement attribué à la variable &lt;</w:t>
      </w:r>
      <w:r w:rsidRPr="00FC747F">
        <w:rPr>
          <w:rFonts w:ascii="Consolas" w:hAnsi="Consolas"/>
          <w:color w:val="66D9EE"/>
          <w:lang w:val="fr-FR"/>
        </w:rPr>
        <w:t xml:space="preserve"> DESTINATION</w:t>
      </w:r>
      <w:r>
        <w:rPr>
          <w:rFonts w:ascii="Verdana" w:hAnsi="Verdana"/>
          <w:lang w:val="fr-FR"/>
        </w:rPr>
        <w:t xml:space="preserve"> &gt;.</w:t>
      </w:r>
    </w:p>
    <w:p w14:paraId="0473B96C" w14:textId="5F0ECC69" w:rsidR="000018C7" w:rsidRPr="00C47B02" w:rsidRDefault="00303A59" w:rsidP="000018C7">
      <w:pPr>
        <w:pStyle w:val="Titre2"/>
        <w:spacing w:before="480"/>
        <w:rPr>
          <w:lang w:val="fr-FR"/>
        </w:rPr>
      </w:pPr>
      <w:r>
        <w:rPr>
          <w:lang w:val="fr-FR"/>
        </w:rPr>
        <w:t>Restauration à partir d</w:t>
      </w:r>
      <w:bookmarkStart w:id="57" w:name="_GoBack"/>
      <w:bookmarkEnd w:id="57"/>
      <w:r>
        <w:rPr>
          <w:lang w:val="fr-FR"/>
        </w:rPr>
        <w:t>’une sauvegarde</w:t>
      </w:r>
    </w:p>
    <w:p w14:paraId="669D09C5" w14:textId="77777777" w:rsidR="000018C7" w:rsidRDefault="000018C7" w:rsidP="000018C7">
      <w:pPr>
        <w:pStyle w:val="Corpsdetexte"/>
        <w:spacing w:line="360" w:lineRule="auto"/>
        <w:rPr>
          <w:rFonts w:ascii="Verdana" w:hAnsi="Verdana"/>
          <w:lang w:val="fr-FR"/>
        </w:rPr>
      </w:pPr>
      <w:r w:rsidRPr="00476BAE">
        <w:rPr>
          <w:rFonts w:ascii="Verdana" w:hAnsi="Verdana"/>
          <w:lang w:val="fr-FR"/>
        </w:rPr>
        <w:t>Accéder</w:t>
      </w:r>
      <w:r>
        <w:rPr>
          <w:rFonts w:ascii="Verdana" w:hAnsi="Verdana"/>
          <w:lang w:val="fr-FR"/>
        </w:rPr>
        <w:t xml:space="preserve"> au terminal du serveur hôte, et exécuter les commandes suivantes :</w:t>
      </w:r>
    </w:p>
    <w:p w14:paraId="014E991D" w14:textId="42644D73" w:rsidR="000018C7" w:rsidRPr="00616422" w:rsidRDefault="000018C7" w:rsidP="00616422">
      <w:pPr>
        <w:pStyle w:val="Corpsdetexte"/>
        <w:shd w:val="clear" w:color="auto" w:fill="000000" w:themeFill="text1"/>
        <w:spacing w:line="360" w:lineRule="auto"/>
        <w:rPr>
          <w:rFonts w:ascii="Verdana" w:hAnsi="Verdana"/>
          <w:lang w:val="fr-FR"/>
        </w:rPr>
      </w:pPr>
      <w:r w:rsidRPr="00616422">
        <w:rPr>
          <w:rFonts w:ascii="Verdana" w:hAnsi="Verdana"/>
          <w:lang w:val="fr-FR"/>
        </w:rPr>
        <w:t xml:space="preserve">$ </w:t>
      </w:r>
      <w:r w:rsidR="00616422" w:rsidRPr="00616422">
        <w:rPr>
          <w:rFonts w:ascii="Verdana" w:hAnsi="Verdana"/>
          <w:lang w:val="fr-FR"/>
        </w:rPr>
        <w:t xml:space="preserve">docker </w:t>
      </w:r>
      <w:proofErr w:type="spellStart"/>
      <w:r w:rsidR="00616422" w:rsidRPr="00616422">
        <w:rPr>
          <w:rFonts w:ascii="Verdana" w:hAnsi="Verdana"/>
          <w:lang w:val="fr-FR"/>
        </w:rPr>
        <w:t>exec</w:t>
      </w:r>
      <w:proofErr w:type="spellEnd"/>
      <w:r w:rsidR="00616422" w:rsidRPr="00616422">
        <w:rPr>
          <w:rFonts w:ascii="Verdana" w:hAnsi="Verdana"/>
          <w:lang w:val="fr-FR"/>
        </w:rPr>
        <w:t xml:space="preserve"> -</w:t>
      </w:r>
      <w:proofErr w:type="spellStart"/>
      <w:r w:rsidR="00616422" w:rsidRPr="00616422">
        <w:rPr>
          <w:rFonts w:ascii="Verdana" w:hAnsi="Verdana"/>
          <w:lang w:val="fr-FR"/>
        </w:rPr>
        <w:t>it</w:t>
      </w:r>
      <w:proofErr w:type="spellEnd"/>
      <w:r w:rsidR="00616422" w:rsidRPr="00616422">
        <w:rPr>
          <w:rFonts w:ascii="Verdana" w:hAnsi="Verdana"/>
          <w:lang w:val="fr-FR"/>
        </w:rPr>
        <w:t xml:space="preserve"> </w:t>
      </w:r>
      <w:proofErr w:type="spellStart"/>
      <w:r w:rsidR="00616422" w:rsidRPr="00616422">
        <w:rPr>
          <w:rFonts w:ascii="Verdana" w:hAnsi="Verdana"/>
          <w:lang w:val="fr-FR"/>
        </w:rPr>
        <w:t>cont-</w:t>
      </w:r>
      <w:r w:rsidR="00042E3A">
        <w:rPr>
          <w:rFonts w:ascii="Verdana" w:hAnsi="Verdana"/>
          <w:lang w:val="fr-FR"/>
        </w:rPr>
        <w:t>ocpizza</w:t>
      </w:r>
      <w:r w:rsidR="00616422" w:rsidRPr="00616422">
        <w:rPr>
          <w:rFonts w:ascii="Verdana" w:hAnsi="Verdana"/>
          <w:lang w:val="fr-FR"/>
        </w:rPr>
        <w:t>-db</w:t>
      </w:r>
      <w:proofErr w:type="spellEnd"/>
      <w:r w:rsidR="00616422" w:rsidRPr="00616422">
        <w:rPr>
          <w:rFonts w:ascii="Verdana" w:hAnsi="Verdana"/>
          <w:lang w:val="fr-FR"/>
        </w:rPr>
        <w:t xml:space="preserve"> </w:t>
      </w:r>
      <w:proofErr w:type="spellStart"/>
      <w:r w:rsidR="00616422" w:rsidRPr="00616422">
        <w:rPr>
          <w:rFonts w:ascii="Verdana" w:hAnsi="Verdana"/>
          <w:lang w:val="fr-FR"/>
        </w:rPr>
        <w:t>pg_restore</w:t>
      </w:r>
      <w:proofErr w:type="spellEnd"/>
      <w:r w:rsidR="00616422" w:rsidRPr="00616422">
        <w:rPr>
          <w:rFonts w:ascii="Verdana" w:hAnsi="Verdana"/>
          <w:lang w:val="fr-FR"/>
        </w:rPr>
        <w:t xml:space="preserve"> </w:t>
      </w:r>
      <w:r w:rsidR="00042E3A">
        <w:rPr>
          <w:rFonts w:ascii="Verdana" w:hAnsi="Verdana"/>
          <w:lang w:val="fr-FR"/>
        </w:rPr>
        <w:t>-d</w:t>
      </w:r>
      <w:r w:rsidR="00616422" w:rsidRPr="00616422">
        <w:rPr>
          <w:rFonts w:ascii="Verdana" w:hAnsi="Verdana"/>
          <w:lang w:val="fr-FR"/>
        </w:rPr>
        <w:t xml:space="preserve"> </w:t>
      </w:r>
      <w:proofErr w:type="spellStart"/>
      <w:r w:rsidR="00616422" w:rsidRPr="00616422">
        <w:rPr>
          <w:rFonts w:ascii="Verdana" w:hAnsi="Verdana"/>
          <w:lang w:val="fr-FR"/>
        </w:rPr>
        <w:t>db_contacts</w:t>
      </w:r>
      <w:proofErr w:type="spellEnd"/>
      <w:r w:rsidR="00042E3A">
        <w:rPr>
          <w:rFonts w:ascii="Verdana" w:hAnsi="Verdana"/>
          <w:lang w:val="fr-FR"/>
        </w:rPr>
        <w:t xml:space="preserve"> </w:t>
      </w:r>
      <w:r w:rsidR="00616422" w:rsidRPr="00616422">
        <w:rPr>
          <w:rFonts w:ascii="Verdana" w:hAnsi="Verdana"/>
          <w:lang w:val="fr-FR"/>
        </w:rPr>
        <w:t>/</w:t>
      </w:r>
      <w:proofErr w:type="spellStart"/>
      <w:r w:rsidR="00616422" w:rsidRPr="00616422">
        <w:rPr>
          <w:rFonts w:ascii="Verdana" w:hAnsi="Verdana"/>
          <w:lang w:val="fr-FR"/>
        </w:rPr>
        <w:t>opt</w:t>
      </w:r>
      <w:proofErr w:type="spellEnd"/>
      <w:r w:rsidR="00616422" w:rsidRPr="00616422">
        <w:rPr>
          <w:rFonts w:ascii="Verdana" w:hAnsi="Verdana"/>
          <w:lang w:val="fr-FR"/>
        </w:rPr>
        <w:t>/</w:t>
      </w:r>
      <w:proofErr w:type="spellStart"/>
      <w:r w:rsidR="00616422" w:rsidRPr="00616422">
        <w:rPr>
          <w:rFonts w:ascii="Verdana" w:hAnsi="Verdana"/>
          <w:lang w:val="fr-FR"/>
        </w:rPr>
        <w:t>db_backup</w:t>
      </w:r>
      <w:proofErr w:type="spellEnd"/>
      <w:r w:rsidR="00616422" w:rsidRPr="00616422">
        <w:rPr>
          <w:rFonts w:ascii="Verdana" w:hAnsi="Verdana"/>
          <w:lang w:val="fr-FR"/>
        </w:rPr>
        <w:t>/</w:t>
      </w:r>
      <w:r w:rsidR="00616422" w:rsidRPr="00616422">
        <w:rPr>
          <w:rFonts w:ascii="Verdana" w:hAnsi="Verdana"/>
          <w:lang w:val="fr-FR"/>
        </w:rPr>
        <w:t>&lt;nom_du_fi</w:t>
      </w:r>
      <w:r w:rsidR="00616422">
        <w:rPr>
          <w:rFonts w:ascii="Verdana" w:hAnsi="Verdana"/>
          <w:lang w:val="fr-FR"/>
        </w:rPr>
        <w:t>chier.</w:t>
      </w:r>
      <w:r w:rsidR="00042E3A">
        <w:rPr>
          <w:rFonts w:ascii="Verdana" w:hAnsi="Verdana"/>
          <w:lang w:val="fr-FR"/>
        </w:rPr>
        <w:t>tar</w:t>
      </w:r>
      <w:r w:rsidR="00616422">
        <w:rPr>
          <w:rFonts w:ascii="Verdana" w:hAnsi="Verdana"/>
          <w:lang w:val="fr-FR"/>
        </w:rPr>
        <w:t>&gt;</w:t>
      </w:r>
      <w:r w:rsidR="00042E3A">
        <w:rPr>
          <w:rFonts w:ascii="Verdana" w:hAnsi="Verdana"/>
          <w:lang w:val="fr-FR"/>
        </w:rPr>
        <w:t xml:space="preserve"> -c -U </w:t>
      </w:r>
      <w:proofErr w:type="spellStart"/>
      <w:r w:rsidR="00042E3A">
        <w:rPr>
          <w:rFonts w:ascii="Verdana" w:hAnsi="Verdana"/>
          <w:lang w:val="fr-FR"/>
        </w:rPr>
        <w:t>admin_ocp</w:t>
      </w:r>
      <w:proofErr w:type="spellEnd"/>
    </w:p>
    <w:p w14:paraId="739BFF5C" w14:textId="66139517" w:rsidR="000018C7" w:rsidRDefault="00616422" w:rsidP="000018C7">
      <w:pPr>
        <w:pStyle w:val="Corpsdetexte"/>
        <w:shd w:val="clear" w:color="auto" w:fill="FFFFFF" w:themeFill="background1"/>
        <w:spacing w:line="360" w:lineRule="auto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Cela restaurera le contenu de la sauvegarde d</w:t>
      </w:r>
      <w:r w:rsidR="00042E3A">
        <w:rPr>
          <w:rFonts w:ascii="Verdana" w:hAnsi="Verdana"/>
          <w:lang w:val="fr-FR"/>
        </w:rPr>
        <w:t>e l’archive</w:t>
      </w:r>
      <w:r>
        <w:rPr>
          <w:rFonts w:ascii="Verdana" w:hAnsi="Verdana"/>
          <w:lang w:val="fr-FR"/>
        </w:rPr>
        <w:t xml:space="preserve"> </w:t>
      </w:r>
      <w:r w:rsidR="00042E3A">
        <w:rPr>
          <w:rFonts w:ascii="Verdana" w:hAnsi="Verdana"/>
          <w:lang w:val="fr-FR"/>
        </w:rPr>
        <w:t>TAR</w:t>
      </w:r>
      <w:r>
        <w:rPr>
          <w:rFonts w:ascii="Verdana" w:hAnsi="Verdana"/>
          <w:lang w:val="fr-FR"/>
        </w:rPr>
        <w:t xml:space="preserve"> désigné</w:t>
      </w:r>
      <w:r w:rsidR="00042E3A">
        <w:rPr>
          <w:rFonts w:ascii="Verdana" w:hAnsi="Verdana"/>
          <w:lang w:val="fr-FR"/>
        </w:rPr>
        <w:t>e</w:t>
      </w:r>
      <w:r>
        <w:rPr>
          <w:rFonts w:ascii="Verdana" w:hAnsi="Verdana"/>
          <w:lang w:val="fr-FR"/>
        </w:rPr>
        <w:t xml:space="preserve"> dans la base de donnée</w:t>
      </w:r>
      <w:r w:rsidR="00042E3A">
        <w:rPr>
          <w:rFonts w:ascii="Verdana" w:hAnsi="Verdana"/>
          <w:lang w:val="fr-FR"/>
        </w:rPr>
        <w:t>s</w:t>
      </w:r>
      <w:r>
        <w:rPr>
          <w:rFonts w:ascii="Verdana" w:hAnsi="Verdana"/>
          <w:lang w:val="fr-FR"/>
        </w:rPr>
        <w:t xml:space="preserve"> du conteneur cible.</w:t>
      </w:r>
    </w:p>
    <w:p w14:paraId="1F0EC73A" w14:textId="77777777" w:rsidR="00A255FE" w:rsidRPr="00C47B02" w:rsidRDefault="00A255FE">
      <w:pPr>
        <w:pStyle w:val="Corpsdetexte"/>
        <w:rPr>
          <w:rFonts w:ascii="Verdana" w:hAnsi="Verdana"/>
          <w:lang w:val="fr-FR"/>
        </w:rPr>
      </w:pPr>
    </w:p>
    <w:p w14:paraId="14FDCE45" w14:textId="77777777" w:rsidR="00A255FE" w:rsidRPr="006C0300" w:rsidRDefault="00A255FE" w:rsidP="00E002F4">
      <w:pPr>
        <w:pStyle w:val="Titre1"/>
        <w:spacing w:after="360"/>
        <w:ind w:left="431" w:hanging="431"/>
        <w:rPr>
          <w:rFonts w:ascii="Verdana" w:hAnsi="Verdana"/>
        </w:rPr>
      </w:pPr>
      <w:bookmarkStart w:id="58" w:name="_Toc21528409"/>
      <w:proofErr w:type="spellStart"/>
      <w:r w:rsidRPr="006C0300">
        <w:rPr>
          <w:rFonts w:ascii="Verdana" w:hAnsi="Verdana"/>
        </w:rPr>
        <w:lastRenderedPageBreak/>
        <w:t>Glossaire</w:t>
      </w:r>
      <w:bookmarkEnd w:id="58"/>
      <w:proofErr w:type="spellEnd"/>
    </w:p>
    <w:sectPr w:rsidR="00A255FE" w:rsidRPr="006C0300" w:rsidSect="00250BE4">
      <w:headerReference w:type="default" r:id="rId39"/>
      <w:footerReference w:type="default" r:id="rId40"/>
      <w:endnotePr>
        <w:numFmt w:val="decimal"/>
      </w:endnotePr>
      <w:type w:val="continuous"/>
      <w:pgSz w:w="11906" w:h="16838"/>
      <w:pgMar w:top="2180" w:right="1134" w:bottom="1418" w:left="1134" w:header="709" w:footer="3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CA5F4" w14:textId="77777777" w:rsidR="00B76B34" w:rsidRDefault="00B76B34">
      <w:r>
        <w:separator/>
      </w:r>
    </w:p>
  </w:endnote>
  <w:endnote w:type="continuationSeparator" w:id="0">
    <w:p w14:paraId="1DA1E694" w14:textId="77777777" w:rsidR="00B76B34" w:rsidRDefault="00B76B34">
      <w:r>
        <w:continuationSeparator/>
      </w:r>
    </w:p>
  </w:endnote>
  <w:endnote w:id="1">
    <w:p w14:paraId="32B364B4" w14:textId="4DDB5C63" w:rsidR="00250BE4" w:rsidRPr="0036149A" w:rsidRDefault="00250BE4" w:rsidP="0036149A">
      <w:pPr>
        <w:pStyle w:val="Corpsdetexte"/>
        <w:spacing w:after="240" w:line="360" w:lineRule="auto"/>
        <w:rPr>
          <w:rFonts w:ascii="Verdana" w:hAnsi="Verdana"/>
          <w:lang w:val="fr-FR"/>
        </w:rPr>
      </w:pPr>
      <w:r>
        <w:rPr>
          <w:rStyle w:val="Appeldenotedefin"/>
        </w:rPr>
        <w:endnoteRef/>
      </w:r>
      <w:r w:rsidRPr="00250BE4">
        <w:rPr>
          <w:lang w:val="fr-FR"/>
        </w:rPr>
        <w:t xml:space="preserve"> </w:t>
      </w:r>
      <w:r w:rsidRPr="00E002F4">
        <w:rPr>
          <w:rFonts w:ascii="Verdana" w:hAnsi="Verdana"/>
          <w:b/>
          <w:bCs/>
          <w:lang w:val="fr-FR"/>
        </w:rPr>
        <w:t>Composant</w:t>
      </w:r>
      <w:r w:rsidRPr="00E002F4">
        <w:rPr>
          <w:rFonts w:ascii="Verdana" w:hAnsi="Verdana"/>
          <w:lang w:val="fr-FR"/>
        </w:rPr>
        <w:t xml:space="preserve"> : définit un élément c</w:t>
      </w:r>
      <w:r>
        <w:rPr>
          <w:rFonts w:ascii="Verdana" w:hAnsi="Verdana"/>
          <w:lang w:val="fr-FR"/>
        </w:rPr>
        <w:t>onstitutif d’une solution applicative.</w:t>
      </w:r>
    </w:p>
  </w:endnote>
  <w:endnote w:id="2">
    <w:p w14:paraId="73A264EF" w14:textId="192830E8" w:rsidR="00250BE4" w:rsidRPr="0036149A" w:rsidRDefault="00250BE4" w:rsidP="0036149A">
      <w:pPr>
        <w:pStyle w:val="Corpsdetexte"/>
        <w:spacing w:after="240" w:line="360" w:lineRule="auto"/>
        <w:rPr>
          <w:rFonts w:ascii="Verdana" w:hAnsi="Verdana"/>
          <w:lang w:val="fr-FR"/>
        </w:rPr>
      </w:pPr>
      <w:r>
        <w:rPr>
          <w:rStyle w:val="Appeldenotedefin"/>
        </w:rPr>
        <w:endnoteRef/>
      </w:r>
      <w:r w:rsidRPr="00250BE4">
        <w:rPr>
          <w:lang w:val="fr-FR"/>
        </w:rPr>
        <w:t xml:space="preserve"> </w:t>
      </w:r>
      <w:r w:rsidRPr="00E002F4">
        <w:rPr>
          <w:rFonts w:ascii="Verdana" w:hAnsi="Verdana"/>
          <w:b/>
          <w:bCs/>
          <w:lang w:val="fr-FR"/>
        </w:rPr>
        <w:t>Docker</w:t>
      </w:r>
      <w:r w:rsidRPr="00B25950">
        <w:rPr>
          <w:rFonts w:ascii="Verdana" w:hAnsi="Verdana"/>
          <w:lang w:val="fr-FR"/>
        </w:rPr>
        <w:t xml:space="preserve"> :</w:t>
      </w:r>
      <w:r>
        <w:rPr>
          <w:rFonts w:ascii="Verdana" w:hAnsi="Verdana"/>
          <w:lang w:val="fr-FR"/>
        </w:rPr>
        <w:t xml:space="preserve"> plateforme de conteneurisation utilisée pour déployer les composants de l</w:t>
      </w:r>
      <w:r w:rsidR="0036149A">
        <w:rPr>
          <w:rFonts w:ascii="Verdana" w:hAnsi="Verdana"/>
          <w:lang w:val="fr-FR"/>
        </w:rPr>
        <w:t>’</w:t>
      </w:r>
      <w:r>
        <w:rPr>
          <w:rFonts w:ascii="Verdana" w:hAnsi="Verdana"/>
          <w:lang w:val="fr-FR"/>
        </w:rPr>
        <w:t xml:space="preserve">application sur le serveur hôte. </w:t>
      </w:r>
    </w:p>
  </w:endnote>
  <w:endnote w:id="3">
    <w:p w14:paraId="2A491E54" w14:textId="34041B89" w:rsidR="00250BE4" w:rsidRPr="0036149A" w:rsidRDefault="00250BE4" w:rsidP="0036149A">
      <w:pPr>
        <w:pStyle w:val="Corpsdetexte"/>
        <w:spacing w:after="240" w:line="360" w:lineRule="auto"/>
        <w:rPr>
          <w:rFonts w:ascii="Verdana" w:hAnsi="Verdana"/>
          <w:lang w:val="fr-FR"/>
        </w:rPr>
      </w:pPr>
      <w:r>
        <w:rPr>
          <w:rStyle w:val="Appeldenotedefin"/>
        </w:rPr>
        <w:endnoteRef/>
      </w:r>
      <w:r w:rsidRPr="00250BE4">
        <w:rPr>
          <w:lang w:val="fr-FR"/>
        </w:rPr>
        <w:t xml:space="preserve"> </w:t>
      </w:r>
      <w:r w:rsidRPr="00E002F4">
        <w:rPr>
          <w:rFonts w:ascii="Verdana" w:hAnsi="Verdana"/>
          <w:b/>
          <w:bCs/>
          <w:lang w:val="fr-FR"/>
        </w:rPr>
        <w:t>Serveur hôte</w:t>
      </w:r>
      <w:r>
        <w:rPr>
          <w:rFonts w:ascii="Verdana" w:hAnsi="Verdana"/>
          <w:lang w:val="fr-FR"/>
        </w:rPr>
        <w:t xml:space="preserve"> : définit l’entité physique qui hébergera les composants de l’application </w:t>
      </w:r>
      <w:proofErr w:type="spellStart"/>
      <w:r>
        <w:rPr>
          <w:rFonts w:ascii="Verdana" w:hAnsi="Verdana"/>
          <w:lang w:val="fr-FR"/>
        </w:rPr>
        <w:t>ocpizza</w:t>
      </w:r>
      <w:proofErr w:type="spellEnd"/>
      <w:r>
        <w:rPr>
          <w:rFonts w:ascii="Verdana" w:hAnsi="Verdana"/>
          <w:lang w:val="fr-FR"/>
        </w:rPr>
        <w:t>.</w:t>
      </w:r>
    </w:p>
  </w:endnote>
  <w:endnote w:id="4">
    <w:p w14:paraId="244468D1" w14:textId="0F5110F4" w:rsidR="00250BE4" w:rsidRPr="0036149A" w:rsidRDefault="00250BE4" w:rsidP="0036149A">
      <w:pPr>
        <w:pStyle w:val="Corpsdetexte"/>
        <w:spacing w:after="240" w:line="360" w:lineRule="auto"/>
        <w:rPr>
          <w:rFonts w:ascii="Verdana" w:hAnsi="Verdana"/>
          <w:lang w:val="fr-FR"/>
        </w:rPr>
      </w:pPr>
      <w:r>
        <w:rPr>
          <w:rStyle w:val="Appeldenotedefin"/>
        </w:rPr>
        <w:endnoteRef/>
      </w:r>
      <w:r w:rsidRPr="00250BE4">
        <w:rPr>
          <w:lang w:val="fr-FR"/>
        </w:rPr>
        <w:t xml:space="preserve"> </w:t>
      </w:r>
      <w:r w:rsidRPr="00E002F4">
        <w:rPr>
          <w:rFonts w:ascii="Verdana" w:hAnsi="Verdana"/>
          <w:b/>
          <w:bCs/>
          <w:lang w:val="fr-FR"/>
        </w:rPr>
        <w:t>Conteneur docker</w:t>
      </w:r>
      <w:r w:rsidRPr="00B25950">
        <w:rPr>
          <w:rFonts w:ascii="Verdana" w:hAnsi="Verdana"/>
          <w:lang w:val="fr-FR"/>
        </w:rPr>
        <w:t xml:space="preserve"> :</w:t>
      </w:r>
      <w:r>
        <w:rPr>
          <w:rFonts w:ascii="Verdana" w:hAnsi="Verdana"/>
          <w:lang w:val="fr-FR"/>
        </w:rPr>
        <w:t xml:space="preserve"> u</w:t>
      </w:r>
      <w:r w:rsidRPr="0027031B">
        <w:rPr>
          <w:rFonts w:ascii="Verdana" w:hAnsi="Verdana"/>
          <w:lang w:val="fr-FR"/>
        </w:rPr>
        <w:t>n </w:t>
      </w:r>
      <w:r>
        <w:rPr>
          <w:rFonts w:ascii="Verdana" w:hAnsi="Verdana"/>
          <w:lang w:val="fr-FR"/>
        </w:rPr>
        <w:t>conteneur</w:t>
      </w:r>
      <w:r w:rsidRPr="0027031B">
        <w:rPr>
          <w:rFonts w:ascii="Verdana" w:hAnsi="Verdana"/>
          <w:lang w:val="fr-FR"/>
        </w:rPr>
        <w:t xml:space="preserve"> enveloppe </w:t>
      </w:r>
      <w:r>
        <w:rPr>
          <w:rFonts w:ascii="Verdana" w:hAnsi="Verdana"/>
          <w:lang w:val="fr-FR"/>
        </w:rPr>
        <w:t>un composant</w:t>
      </w:r>
      <w:r w:rsidRPr="0027031B">
        <w:rPr>
          <w:rFonts w:ascii="Verdana" w:hAnsi="Verdana"/>
          <w:lang w:val="fr-FR"/>
        </w:rPr>
        <w:t xml:space="preserve"> dans une boîte </w:t>
      </w:r>
      <w:r>
        <w:rPr>
          <w:rFonts w:ascii="Verdana" w:hAnsi="Verdana"/>
          <w:lang w:val="fr-FR"/>
        </w:rPr>
        <w:t>virtuelle et isolée</w:t>
      </w:r>
      <w:r w:rsidRPr="0027031B">
        <w:rPr>
          <w:rFonts w:ascii="Verdana" w:hAnsi="Verdana"/>
          <w:lang w:val="fr-FR"/>
        </w:rPr>
        <w:t xml:space="preserve"> avec tout ce dont il a besoin pour s’exécuter</w:t>
      </w:r>
      <w:r>
        <w:rPr>
          <w:rFonts w:ascii="Verdana" w:hAnsi="Verdana"/>
          <w:lang w:val="fr-FR"/>
        </w:rPr>
        <w:t>.</w:t>
      </w:r>
    </w:p>
  </w:endnote>
  <w:endnote w:id="5">
    <w:p w14:paraId="0B6EB54D" w14:textId="3E8BABF8" w:rsidR="00250BE4" w:rsidRPr="0036149A" w:rsidRDefault="00250BE4" w:rsidP="0036149A">
      <w:pPr>
        <w:pStyle w:val="Corpsdetexte"/>
        <w:spacing w:after="240" w:line="360" w:lineRule="auto"/>
        <w:rPr>
          <w:rFonts w:ascii="Verdana" w:hAnsi="Verdana"/>
          <w:lang w:val="fr-FR"/>
        </w:rPr>
      </w:pPr>
      <w:r>
        <w:rPr>
          <w:rStyle w:val="Appeldenotedefin"/>
        </w:rPr>
        <w:endnoteRef/>
      </w:r>
      <w:r w:rsidRPr="00250BE4">
        <w:rPr>
          <w:lang w:val="fr-FR"/>
        </w:rPr>
        <w:t xml:space="preserve"> </w:t>
      </w:r>
      <w:r w:rsidRPr="00E002F4">
        <w:rPr>
          <w:rFonts w:ascii="Verdana" w:hAnsi="Verdana"/>
          <w:b/>
          <w:bCs/>
          <w:lang w:val="fr-FR"/>
        </w:rPr>
        <w:t>Image docker</w:t>
      </w:r>
      <w:r>
        <w:rPr>
          <w:rFonts w:ascii="Verdana" w:hAnsi="Verdana"/>
          <w:lang w:val="fr-FR"/>
        </w:rPr>
        <w:t> : définit une collection ordonnée de changements au niveau d’un système de fichier racine et des paramètres correspondant pour une utilisation à l’intérieur d’un conteneur au runtime.</w:t>
      </w:r>
    </w:p>
  </w:endnote>
  <w:endnote w:id="6">
    <w:p w14:paraId="0699DA17" w14:textId="735D6BC3" w:rsidR="0036149A" w:rsidRPr="0036149A" w:rsidRDefault="00323973" w:rsidP="0036149A">
      <w:pPr>
        <w:pStyle w:val="Notedefin"/>
        <w:spacing w:after="240" w:line="360" w:lineRule="auto"/>
        <w:jc w:val="both"/>
        <w:rPr>
          <w:rFonts w:ascii="Verdana" w:hAnsi="Verdana" w:cs="Lohit Devanagari"/>
          <w:sz w:val="22"/>
          <w:szCs w:val="24"/>
          <w:lang w:val="fr-FR"/>
        </w:rPr>
      </w:pPr>
      <w:r>
        <w:rPr>
          <w:rStyle w:val="Appeldenotedefin"/>
        </w:rPr>
        <w:endnoteRef/>
      </w:r>
      <w:r w:rsidRPr="00323973">
        <w:rPr>
          <w:lang w:val="fr-FR"/>
        </w:rPr>
        <w:t xml:space="preserve"> </w:t>
      </w:r>
      <w:r w:rsidRPr="0036149A">
        <w:rPr>
          <w:rFonts w:ascii="Verdana" w:hAnsi="Verdana" w:cs="Lohit Devanagari"/>
          <w:b/>
          <w:bCs/>
          <w:sz w:val="22"/>
          <w:szCs w:val="24"/>
          <w:lang w:val="fr-FR"/>
        </w:rPr>
        <w:t xml:space="preserve">Backend : </w:t>
      </w:r>
      <w:r w:rsidR="0036149A" w:rsidRPr="0036149A">
        <w:rPr>
          <w:rFonts w:ascii="Verdana" w:hAnsi="Verdana" w:cs="Lohit Devanagari"/>
          <w:sz w:val="22"/>
          <w:szCs w:val="24"/>
          <w:lang w:val="fr-FR"/>
        </w:rPr>
        <w:t>dans une solution applicative,</w:t>
      </w:r>
      <w:r w:rsidR="0036149A">
        <w:rPr>
          <w:rFonts w:ascii="Verdana" w:hAnsi="Verdana" w:cs="Lohit Devanagari"/>
          <w:b/>
          <w:bCs/>
          <w:sz w:val="22"/>
          <w:szCs w:val="24"/>
          <w:lang w:val="fr-FR"/>
        </w:rPr>
        <w:t xml:space="preserve"> </w:t>
      </w:r>
      <w:r w:rsidRPr="0036149A">
        <w:rPr>
          <w:rFonts w:ascii="Verdana" w:hAnsi="Verdana" w:cs="Lohit Devanagari"/>
          <w:sz w:val="22"/>
          <w:szCs w:val="24"/>
          <w:lang w:val="fr-FR"/>
        </w:rPr>
        <w:t>désigne l’ensemble des composants logiciels responsable</w:t>
      </w:r>
      <w:r w:rsidR="0036149A" w:rsidRPr="0036149A">
        <w:rPr>
          <w:rFonts w:ascii="Verdana" w:hAnsi="Verdana" w:cs="Lohit Devanagari"/>
          <w:sz w:val="22"/>
          <w:szCs w:val="24"/>
          <w:lang w:val="fr-FR"/>
        </w:rPr>
        <w:t>s, directement ou non,</w:t>
      </w:r>
      <w:r w:rsidRPr="0036149A">
        <w:rPr>
          <w:rFonts w:ascii="Verdana" w:hAnsi="Verdana" w:cs="Lohit Devanagari"/>
          <w:sz w:val="22"/>
          <w:szCs w:val="24"/>
          <w:lang w:val="fr-FR"/>
        </w:rPr>
        <w:t xml:space="preserve"> de</w:t>
      </w:r>
      <w:r w:rsidR="0036149A" w:rsidRPr="0036149A">
        <w:rPr>
          <w:rFonts w:ascii="Verdana" w:hAnsi="Verdana" w:cs="Lohit Devanagari"/>
          <w:sz w:val="22"/>
          <w:szCs w:val="24"/>
          <w:lang w:val="fr-FR"/>
        </w:rPr>
        <w:t>s</w:t>
      </w:r>
      <w:r w:rsidRPr="0036149A">
        <w:rPr>
          <w:rFonts w:ascii="Verdana" w:hAnsi="Verdana" w:cs="Lohit Devanagari"/>
          <w:sz w:val="22"/>
          <w:szCs w:val="24"/>
          <w:lang w:val="fr-FR"/>
        </w:rPr>
        <w:t xml:space="preserve"> </w:t>
      </w:r>
      <w:r w:rsidR="0036149A" w:rsidRPr="0036149A">
        <w:rPr>
          <w:rFonts w:ascii="Verdana" w:hAnsi="Verdana" w:cs="Lohit Devanagari"/>
          <w:sz w:val="22"/>
          <w:szCs w:val="24"/>
          <w:lang w:val="fr-FR"/>
        </w:rPr>
        <w:t xml:space="preserve">traitements effectués en arrière-plan par </w:t>
      </w:r>
      <w:r w:rsidR="0036149A">
        <w:rPr>
          <w:rFonts w:ascii="Verdana" w:hAnsi="Verdana" w:cs="Lohit Devanagari"/>
          <w:sz w:val="22"/>
          <w:szCs w:val="24"/>
          <w:lang w:val="fr-FR"/>
        </w:rPr>
        <w:t>celle-ci</w:t>
      </w:r>
      <w:r w:rsidR="0036149A" w:rsidRPr="0036149A">
        <w:rPr>
          <w:rFonts w:ascii="Verdana" w:hAnsi="Verdana" w:cs="Lohit Devanagari"/>
          <w:sz w:val="22"/>
          <w:szCs w:val="24"/>
          <w:lang w:val="fr-FR"/>
        </w:rPr>
        <w:t>.</w:t>
      </w:r>
    </w:p>
  </w:endnote>
  <w:endnote w:id="7">
    <w:p w14:paraId="777BC0BB" w14:textId="0ED293E7" w:rsidR="0036149A" w:rsidRPr="0036149A" w:rsidRDefault="0036149A" w:rsidP="0036149A">
      <w:pPr>
        <w:pStyle w:val="Notedefin"/>
        <w:spacing w:after="240" w:line="360" w:lineRule="auto"/>
        <w:jc w:val="both"/>
        <w:rPr>
          <w:rFonts w:ascii="Verdana" w:hAnsi="Verdana" w:cs="Lohit Devanagari"/>
          <w:sz w:val="22"/>
          <w:szCs w:val="24"/>
          <w:lang w:val="fr-FR"/>
        </w:rPr>
      </w:pPr>
      <w:r>
        <w:rPr>
          <w:rStyle w:val="Appeldenotedefin"/>
        </w:rPr>
        <w:endnoteRef/>
      </w:r>
      <w:r w:rsidRPr="0036149A">
        <w:rPr>
          <w:lang w:val="fr-FR"/>
        </w:rPr>
        <w:t xml:space="preserve"> </w:t>
      </w:r>
      <w:r>
        <w:rPr>
          <w:rFonts w:ascii="Verdana" w:hAnsi="Verdana" w:cs="Lohit Devanagari"/>
          <w:b/>
          <w:bCs/>
          <w:sz w:val="22"/>
          <w:szCs w:val="24"/>
          <w:lang w:val="fr-FR"/>
        </w:rPr>
        <w:t>Frontend</w:t>
      </w:r>
      <w:r w:rsidRPr="0036149A">
        <w:rPr>
          <w:rFonts w:ascii="Verdana" w:hAnsi="Verdana" w:cs="Lohit Devanagari"/>
          <w:b/>
          <w:bCs/>
          <w:sz w:val="22"/>
          <w:szCs w:val="24"/>
          <w:lang w:val="fr-FR"/>
        </w:rPr>
        <w:t xml:space="preserve"> : </w:t>
      </w:r>
      <w:r w:rsidRPr="0036149A">
        <w:rPr>
          <w:rFonts w:ascii="Verdana" w:hAnsi="Verdana" w:cs="Lohit Devanagari"/>
          <w:sz w:val="22"/>
          <w:szCs w:val="24"/>
          <w:lang w:val="fr-FR"/>
        </w:rPr>
        <w:t xml:space="preserve">dans une solution applicative, </w:t>
      </w:r>
      <w:r w:rsidRPr="0036149A">
        <w:rPr>
          <w:rFonts w:ascii="Verdana" w:hAnsi="Verdana" w:cs="Lohit Devanagari"/>
          <w:sz w:val="22"/>
          <w:szCs w:val="24"/>
          <w:lang w:val="fr-FR"/>
        </w:rPr>
        <w:t xml:space="preserve">désigne l’ensemble des composants logiciels </w:t>
      </w:r>
      <w:r>
        <w:rPr>
          <w:rFonts w:ascii="Verdana" w:hAnsi="Verdana" w:cs="Lohit Devanagari"/>
          <w:sz w:val="22"/>
          <w:szCs w:val="24"/>
          <w:lang w:val="fr-FR"/>
        </w:rPr>
        <w:t>qui seront reçues par le client (souvent un navigateur internet tel que Chrome ou Firefox)</w:t>
      </w:r>
      <w:r w:rsidRPr="0036149A">
        <w:rPr>
          <w:rFonts w:ascii="Verdana" w:hAnsi="Verdana" w:cs="Lohit Devanagari"/>
          <w:sz w:val="22"/>
          <w:szCs w:val="24"/>
          <w:lang w:val="fr-FR"/>
        </w:rPr>
        <w:t>.</w:t>
      </w:r>
    </w:p>
    <w:p w14:paraId="26BD3E0C" w14:textId="7E697D94" w:rsidR="0036149A" w:rsidRPr="0036149A" w:rsidRDefault="0036149A">
      <w:pPr>
        <w:pStyle w:val="Notedefin"/>
        <w:rPr>
          <w:lang w:val="fr-FR"/>
        </w:rPr>
      </w:pPr>
    </w:p>
  </w:endnote>
  <w:endnote w:id="8">
    <w:p w14:paraId="28419CBC" w14:textId="5F0ED0FB" w:rsidR="00250BE4" w:rsidRPr="00EC44E2" w:rsidRDefault="00250BE4" w:rsidP="0036149A">
      <w:pPr>
        <w:pStyle w:val="Notedefin"/>
        <w:spacing w:after="240" w:line="360" w:lineRule="auto"/>
        <w:jc w:val="both"/>
        <w:rPr>
          <w:rFonts w:ascii="Verdana" w:hAnsi="Verdana" w:cs="Lohit Devanagari"/>
          <w:sz w:val="22"/>
          <w:szCs w:val="24"/>
          <w:lang w:val="fr-FR"/>
        </w:rPr>
      </w:pPr>
      <w:r>
        <w:rPr>
          <w:rStyle w:val="Appeldenotedefin"/>
        </w:rPr>
        <w:endnoteRef/>
      </w:r>
      <w:r w:rsidRPr="00250BE4">
        <w:rPr>
          <w:lang w:val="fr-FR"/>
        </w:rPr>
        <w:t xml:space="preserve"> </w:t>
      </w:r>
      <w:r w:rsidR="00EC44E2" w:rsidRPr="00EC44E2">
        <w:rPr>
          <w:rFonts w:ascii="Verdana" w:hAnsi="Verdana" w:cs="Lohit Devanagari"/>
          <w:b/>
          <w:bCs/>
          <w:sz w:val="22"/>
          <w:szCs w:val="24"/>
          <w:lang w:val="fr-FR"/>
        </w:rPr>
        <w:t xml:space="preserve">Artefact : </w:t>
      </w:r>
      <w:r w:rsidRPr="00EC44E2">
        <w:rPr>
          <w:rFonts w:ascii="Verdana" w:hAnsi="Verdana" w:cs="Lohit Devanagari"/>
          <w:sz w:val="22"/>
          <w:szCs w:val="24"/>
          <w:lang w:val="fr-FR"/>
        </w:rPr>
        <w:t xml:space="preserve">représente une partie physique de l'information, utilisée ou produite par le processus de développement d'un logiciel </w:t>
      </w:r>
      <w:r w:rsidR="00EC44E2">
        <w:rPr>
          <w:rFonts w:ascii="Verdana" w:hAnsi="Verdana" w:cs="Lohit Devanagari"/>
          <w:sz w:val="22"/>
          <w:szCs w:val="24"/>
          <w:lang w:val="fr-FR"/>
        </w:rPr>
        <w:t>(ex :</w:t>
      </w:r>
      <w:r w:rsidRPr="00EC44E2">
        <w:rPr>
          <w:rFonts w:ascii="Verdana" w:hAnsi="Verdana" w:cs="Lohit Devanagari"/>
          <w:sz w:val="22"/>
          <w:szCs w:val="24"/>
          <w:lang w:val="fr-FR"/>
        </w:rPr>
        <w:t xml:space="preserve"> </w:t>
      </w:r>
      <w:hyperlink r:id="rId1" w:history="1">
        <w:r w:rsidRPr="00EC44E2">
          <w:rPr>
            <w:rFonts w:ascii="Verdana" w:hAnsi="Verdana" w:cs="Lohit Devanagari"/>
            <w:sz w:val="22"/>
            <w:szCs w:val="24"/>
            <w:lang w:val="fr-FR"/>
          </w:rPr>
          <w:t>modèle</w:t>
        </w:r>
      </w:hyperlink>
      <w:r w:rsidRPr="00EC44E2">
        <w:rPr>
          <w:rFonts w:ascii="Verdana" w:hAnsi="Verdana" w:cs="Lohit Devanagari"/>
          <w:sz w:val="22"/>
          <w:szCs w:val="24"/>
          <w:lang w:val="fr-FR"/>
        </w:rPr>
        <w:t xml:space="preserve">, </w:t>
      </w:r>
      <w:hyperlink r:id="rId2" w:history="1">
        <w:r w:rsidRPr="00EC44E2">
          <w:rPr>
            <w:rFonts w:ascii="Verdana" w:hAnsi="Verdana" w:cs="Lohit Devanagari"/>
            <w:sz w:val="22"/>
            <w:szCs w:val="24"/>
            <w:lang w:val="fr-FR"/>
          </w:rPr>
          <w:t>fichier</w:t>
        </w:r>
      </w:hyperlink>
      <w:r w:rsidR="00EC44E2">
        <w:rPr>
          <w:rFonts w:ascii="Verdana" w:hAnsi="Verdana" w:cs="Lohit Devanagari"/>
          <w:sz w:val="22"/>
          <w:szCs w:val="24"/>
          <w:lang w:val="fr-FR"/>
        </w:rPr>
        <w:t xml:space="preserve">, </w:t>
      </w:r>
      <w:r w:rsidRPr="00EC44E2">
        <w:rPr>
          <w:rFonts w:ascii="Verdana" w:hAnsi="Verdana" w:cs="Lohit Devanagari"/>
          <w:sz w:val="22"/>
          <w:szCs w:val="24"/>
          <w:lang w:val="fr-FR"/>
        </w:rPr>
        <w:t>table</w:t>
      </w:r>
      <w:r w:rsidR="00EC44E2">
        <w:rPr>
          <w:rFonts w:ascii="Verdana" w:hAnsi="Verdana" w:cs="Lohit Devanagari"/>
          <w:sz w:val="22"/>
          <w:szCs w:val="24"/>
          <w:lang w:val="fr-FR"/>
        </w:rPr>
        <w:t>, etc.)</w:t>
      </w:r>
      <w:r w:rsidRPr="00EC44E2">
        <w:rPr>
          <w:rFonts w:ascii="Verdana" w:hAnsi="Verdana" w:cs="Lohit Devanagari"/>
          <w:sz w:val="22"/>
          <w:szCs w:val="24"/>
          <w:lang w:val="fr-FR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1"/>
    <w:family w:val="auto"/>
    <w:pitch w:val="variable"/>
  </w:font>
  <w:font w:name="Droid Sans">
    <w:altName w:val="Arial"/>
    <w:charset w:val="01"/>
    <w:family w:val="swiss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91"/>
      <w:gridCol w:w="7647"/>
    </w:tblGrid>
    <w:tr w:rsidR="00B25950" w:rsidRPr="00982F19" w14:paraId="0A4C0747" w14:textId="77777777">
      <w:trPr>
        <w:trHeight w:val="112"/>
      </w:trPr>
      <w:tc>
        <w:tcPr>
          <w:tcW w:w="1991" w:type="dxa"/>
          <w:shd w:val="clear" w:color="auto" w:fill="E6E6E6"/>
        </w:tcPr>
        <w:p w14:paraId="47F211AA" w14:textId="0040CA4E" w:rsidR="00B25950" w:rsidRDefault="00B25950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>
            <w:rPr>
              <w:b/>
              <w:color w:val="363636"/>
              <w:sz w:val="20"/>
              <w:szCs w:val="20"/>
            </w:rPr>
            <w:t>TheOptimizers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7647" w:type="dxa"/>
          <w:shd w:val="clear" w:color="auto" w:fill="E6E6E6"/>
        </w:tcPr>
        <w:p w14:paraId="2C9C7BF4" w14:textId="1C5A5583" w:rsidR="00B25950" w:rsidRPr="00A24187" w:rsidRDefault="00B25950">
          <w:pPr>
            <w:rPr>
              <w:lang w:val="fr-FR"/>
            </w:rPr>
          </w:pPr>
          <w:r w:rsidRPr="00A24187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17 rue Charlemagne, 75000 Paris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03.40.00.00.00</w:t>
          </w:r>
          <w:r w:rsidRPr="00A24187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service@theoptimizers.com</w:t>
          </w:r>
        </w:p>
      </w:tc>
    </w:tr>
    <w:tr w:rsidR="00B25950" w:rsidRPr="00982F19" w14:paraId="2082B1BC" w14:textId="77777777">
      <w:trPr>
        <w:trHeight w:val="182"/>
      </w:trPr>
      <w:tc>
        <w:tcPr>
          <w:tcW w:w="1991" w:type="dxa"/>
          <w:shd w:val="clear" w:color="auto" w:fill="E6E6E6"/>
        </w:tcPr>
        <w:p w14:paraId="21BFD4C9" w14:textId="1D3915EE" w:rsidR="00B25950" w:rsidRDefault="00B25950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Theoptimizers.com</w:t>
          </w:r>
        </w:p>
      </w:tc>
      <w:tc>
        <w:tcPr>
          <w:tcW w:w="7647" w:type="dxa"/>
          <w:shd w:val="clear" w:color="auto" w:fill="E6E6E6"/>
        </w:tcPr>
        <w:p w14:paraId="5752DA04" w14:textId="77777777" w:rsidR="00B25950" w:rsidRPr="006C0300" w:rsidRDefault="00B25950">
          <w:pPr>
            <w:rPr>
              <w:lang w:val="fr-FR"/>
            </w:rPr>
          </w:pPr>
          <w:r w:rsidRPr="006C0300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S.A.R.L. au capital de 1 000,00 € enregistrée au RCS de Xxxx – SIREN 999 999 999 – Code APE : 6202A</w:t>
          </w:r>
        </w:p>
      </w:tc>
    </w:tr>
  </w:tbl>
  <w:p w14:paraId="50E92A73" w14:textId="77777777" w:rsidR="00B25950" w:rsidRPr="006C0300" w:rsidRDefault="00B25950">
    <w:pPr>
      <w:rPr>
        <w:sz w:val="4"/>
        <w:szCs w:val="4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2C221" w14:textId="77777777" w:rsidR="00B76B34" w:rsidRDefault="00B76B34">
      <w:r>
        <w:separator/>
      </w:r>
    </w:p>
  </w:footnote>
  <w:footnote w:type="continuationSeparator" w:id="0">
    <w:p w14:paraId="29C3FCD4" w14:textId="77777777" w:rsidR="00B76B34" w:rsidRDefault="00B76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B25950" w14:paraId="63C7DA3E" w14:textId="77777777">
      <w:tc>
        <w:tcPr>
          <w:tcW w:w="4818" w:type="dxa"/>
          <w:shd w:val="clear" w:color="auto" w:fill="auto"/>
        </w:tcPr>
        <w:p w14:paraId="7908CBF7" w14:textId="1C7BF79B" w:rsidR="00B25950" w:rsidRDefault="00B25950">
          <w:r>
            <w:rPr>
              <w:noProof/>
            </w:rPr>
            <w:drawing>
              <wp:inline distT="0" distB="0" distL="0" distR="0" wp14:anchorId="355D2D5B" wp14:editId="0E98F1AB">
                <wp:extent cx="1304925" cy="352425"/>
                <wp:effectExtent l="0" t="0" r="0" b="0"/>
                <wp:docPr id="58" name="Image 58" descr="Logo OCPiz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OCPizz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14:paraId="6185C448" w14:textId="1571B96F" w:rsidR="00B25950" w:rsidRDefault="00B25950">
          <w:pPr>
            <w:pStyle w:val="Contenudecadre"/>
            <w:jc w:val="right"/>
          </w:pPr>
          <w:r>
            <w:rPr>
              <w:noProof/>
            </w:rPr>
            <w:drawing>
              <wp:inline distT="0" distB="0" distL="0" distR="0" wp14:anchorId="46E3A28D" wp14:editId="4A609D0B">
                <wp:extent cx="1415332" cy="410142"/>
                <wp:effectExtent l="0" t="0" r="0" b="9525"/>
                <wp:docPr id="59" name="Imag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Optimizers-logo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6156" b="34865"/>
                        <a:stretch/>
                      </pic:blipFill>
                      <pic:spPr bwMode="auto">
                        <a:xfrm>
                          <a:off x="0" y="0"/>
                          <a:ext cx="1517977" cy="4398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050C5F6F" w14:textId="77777777" w:rsidR="00B25950" w:rsidRDefault="00B2595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7007DF0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  <w:rPr>
        <w:lang w:val="fr-FR"/>
      </w:r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4820"/>
        </w:tabs>
        <w:ind w:left="568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E3B6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5FA7FBE"/>
    <w:multiLevelType w:val="hybridMultilevel"/>
    <w:tmpl w:val="5516C016"/>
    <w:lvl w:ilvl="0" w:tplc="7994B794">
      <w:numFmt w:val="bullet"/>
      <w:lvlText w:val="-"/>
      <w:lvlJc w:val="left"/>
      <w:pPr>
        <w:ind w:left="720" w:hanging="360"/>
      </w:pPr>
      <w:rPr>
        <w:rFonts w:ascii="Verdana" w:eastAsia="Source Han Sans CN Regular" w:hAnsi="Verdana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0C"/>
    <w:rsid w:val="000018C7"/>
    <w:rsid w:val="00012E57"/>
    <w:rsid w:val="00035972"/>
    <w:rsid w:val="00042E3A"/>
    <w:rsid w:val="00067687"/>
    <w:rsid w:val="000A1259"/>
    <w:rsid w:val="000D0FDD"/>
    <w:rsid w:val="0010532C"/>
    <w:rsid w:val="00140C75"/>
    <w:rsid w:val="001441AD"/>
    <w:rsid w:val="0019280C"/>
    <w:rsid w:val="001A17B1"/>
    <w:rsid w:val="001B1002"/>
    <w:rsid w:val="001C468F"/>
    <w:rsid w:val="001F09F3"/>
    <w:rsid w:val="00205FDF"/>
    <w:rsid w:val="002468E9"/>
    <w:rsid w:val="00250BE4"/>
    <w:rsid w:val="0027031B"/>
    <w:rsid w:val="002C5359"/>
    <w:rsid w:val="002D25BD"/>
    <w:rsid w:val="002E3CEB"/>
    <w:rsid w:val="002F56B5"/>
    <w:rsid w:val="00300CA1"/>
    <w:rsid w:val="00303A59"/>
    <w:rsid w:val="00305A23"/>
    <w:rsid w:val="00323973"/>
    <w:rsid w:val="00352F01"/>
    <w:rsid w:val="0036149A"/>
    <w:rsid w:val="00371827"/>
    <w:rsid w:val="00374CC3"/>
    <w:rsid w:val="00375C34"/>
    <w:rsid w:val="00393B53"/>
    <w:rsid w:val="00394F93"/>
    <w:rsid w:val="003B6FA2"/>
    <w:rsid w:val="003C61B4"/>
    <w:rsid w:val="00431F1E"/>
    <w:rsid w:val="004620AD"/>
    <w:rsid w:val="0046461D"/>
    <w:rsid w:val="0047315F"/>
    <w:rsid w:val="00473950"/>
    <w:rsid w:val="00476BAE"/>
    <w:rsid w:val="00477C6B"/>
    <w:rsid w:val="004A6975"/>
    <w:rsid w:val="004B44E3"/>
    <w:rsid w:val="004B5FE1"/>
    <w:rsid w:val="004C3759"/>
    <w:rsid w:val="004F43A8"/>
    <w:rsid w:val="00513797"/>
    <w:rsid w:val="00521C14"/>
    <w:rsid w:val="0053697F"/>
    <w:rsid w:val="00566682"/>
    <w:rsid w:val="00573724"/>
    <w:rsid w:val="005B215F"/>
    <w:rsid w:val="005E3C33"/>
    <w:rsid w:val="005E7F22"/>
    <w:rsid w:val="005F57A8"/>
    <w:rsid w:val="00616422"/>
    <w:rsid w:val="006307B6"/>
    <w:rsid w:val="006735D1"/>
    <w:rsid w:val="006C0300"/>
    <w:rsid w:val="006D1E67"/>
    <w:rsid w:val="00743855"/>
    <w:rsid w:val="0075256B"/>
    <w:rsid w:val="00771110"/>
    <w:rsid w:val="007811AC"/>
    <w:rsid w:val="007D0D31"/>
    <w:rsid w:val="007E0A3E"/>
    <w:rsid w:val="007F5BAE"/>
    <w:rsid w:val="00805A2A"/>
    <w:rsid w:val="008268CD"/>
    <w:rsid w:val="008532C6"/>
    <w:rsid w:val="00867F0B"/>
    <w:rsid w:val="0088094F"/>
    <w:rsid w:val="00885584"/>
    <w:rsid w:val="00885FA7"/>
    <w:rsid w:val="008B0FB0"/>
    <w:rsid w:val="008D48A6"/>
    <w:rsid w:val="008E3B12"/>
    <w:rsid w:val="008E4BA9"/>
    <w:rsid w:val="009034A9"/>
    <w:rsid w:val="009063B8"/>
    <w:rsid w:val="0093587A"/>
    <w:rsid w:val="00982F19"/>
    <w:rsid w:val="009B56DB"/>
    <w:rsid w:val="009B6660"/>
    <w:rsid w:val="009F4735"/>
    <w:rsid w:val="009F6499"/>
    <w:rsid w:val="00A036EF"/>
    <w:rsid w:val="00A03991"/>
    <w:rsid w:val="00A07D49"/>
    <w:rsid w:val="00A21AA8"/>
    <w:rsid w:val="00A23C31"/>
    <w:rsid w:val="00A24187"/>
    <w:rsid w:val="00A255FE"/>
    <w:rsid w:val="00A2717E"/>
    <w:rsid w:val="00A2765E"/>
    <w:rsid w:val="00A9409F"/>
    <w:rsid w:val="00AA2731"/>
    <w:rsid w:val="00AA4084"/>
    <w:rsid w:val="00AB6559"/>
    <w:rsid w:val="00AC0037"/>
    <w:rsid w:val="00AE0E31"/>
    <w:rsid w:val="00B25950"/>
    <w:rsid w:val="00B34935"/>
    <w:rsid w:val="00B42EAC"/>
    <w:rsid w:val="00B435CB"/>
    <w:rsid w:val="00B610A1"/>
    <w:rsid w:val="00B71D3E"/>
    <w:rsid w:val="00B75749"/>
    <w:rsid w:val="00B76B34"/>
    <w:rsid w:val="00B86A75"/>
    <w:rsid w:val="00B8724B"/>
    <w:rsid w:val="00B87672"/>
    <w:rsid w:val="00B9249B"/>
    <w:rsid w:val="00BA697B"/>
    <w:rsid w:val="00BA6ACB"/>
    <w:rsid w:val="00BA74D2"/>
    <w:rsid w:val="00BD15AE"/>
    <w:rsid w:val="00BE158A"/>
    <w:rsid w:val="00BE7F30"/>
    <w:rsid w:val="00BF303D"/>
    <w:rsid w:val="00C13372"/>
    <w:rsid w:val="00C342CE"/>
    <w:rsid w:val="00C375D4"/>
    <w:rsid w:val="00C47B02"/>
    <w:rsid w:val="00C73CF6"/>
    <w:rsid w:val="00C775B7"/>
    <w:rsid w:val="00C82A88"/>
    <w:rsid w:val="00C851B4"/>
    <w:rsid w:val="00C86744"/>
    <w:rsid w:val="00CF2A19"/>
    <w:rsid w:val="00D109AE"/>
    <w:rsid w:val="00D230BB"/>
    <w:rsid w:val="00D23BD9"/>
    <w:rsid w:val="00D452B0"/>
    <w:rsid w:val="00D52FB0"/>
    <w:rsid w:val="00D66EEE"/>
    <w:rsid w:val="00D85F89"/>
    <w:rsid w:val="00D9144B"/>
    <w:rsid w:val="00D927CE"/>
    <w:rsid w:val="00DC7A5C"/>
    <w:rsid w:val="00DF33F5"/>
    <w:rsid w:val="00E002F4"/>
    <w:rsid w:val="00E1781E"/>
    <w:rsid w:val="00E278A5"/>
    <w:rsid w:val="00E3390C"/>
    <w:rsid w:val="00E97699"/>
    <w:rsid w:val="00EC44E2"/>
    <w:rsid w:val="00EF6E6D"/>
    <w:rsid w:val="00F034A1"/>
    <w:rsid w:val="00F45923"/>
    <w:rsid w:val="00F65D57"/>
    <w:rsid w:val="00FB7CA1"/>
    <w:rsid w:val="00FC3EFF"/>
    <w:rsid w:val="00FC747F"/>
    <w:rsid w:val="00FE0ACF"/>
    <w:rsid w:val="00FE437D"/>
    <w:rsid w:val="00FE6A8A"/>
    <w:rsid w:val="00FF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CB0E075"/>
  <w15:chartTrackingRefBased/>
  <w15:docId w15:val="{A3108A74-47D7-4D7A-955C-C897EDC3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val="en-GB"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rsid w:val="00BD15AE"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600" w:after="360"/>
      <w:ind w:left="578" w:hanging="578"/>
      <w:outlineLvl w:val="1"/>
    </w:pPr>
    <w:rPr>
      <w:rFonts w:ascii="Verdana" w:hAnsi="Verdana"/>
      <w:color w:val="4C4C4C"/>
      <w:kern w:val="28"/>
      <w:sz w:val="28"/>
    </w:rPr>
  </w:style>
  <w:style w:type="paragraph" w:styleId="Titre3">
    <w:name w:val="heading 3"/>
    <w:basedOn w:val="Titre11"/>
    <w:next w:val="Corpsdetexte"/>
    <w:autoRedefine/>
    <w:qFormat/>
    <w:rsid w:val="002E3CEB"/>
    <w:pPr>
      <w:numPr>
        <w:ilvl w:val="2"/>
        <w:numId w:val="1"/>
      </w:numPr>
      <w:spacing w:before="480" w:after="360"/>
      <w:outlineLvl w:val="2"/>
    </w:pPr>
    <w:rPr>
      <w:rFonts w:ascii="Verdana" w:hAnsi="Verdana"/>
      <w:i/>
      <w:color w:val="4C4C4C"/>
      <w:kern w:val="28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ind w:left="864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character" w:styleId="Mentionnonrsolue">
    <w:name w:val="Unresolved Mention"/>
    <w:uiPriority w:val="99"/>
    <w:semiHidden/>
    <w:unhideWhenUsed/>
    <w:rsid w:val="003B6FA2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880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805A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805A2A"/>
    <w:rPr>
      <w:rFonts w:ascii="Courier New" w:hAnsi="Courier New" w:cs="Courier New"/>
    </w:rPr>
  </w:style>
  <w:style w:type="character" w:styleId="Lienhypertextesuivivisit">
    <w:name w:val="FollowedHyperlink"/>
    <w:basedOn w:val="Policepardfaut"/>
    <w:uiPriority w:val="99"/>
    <w:semiHidden/>
    <w:unhideWhenUsed/>
    <w:rsid w:val="0046461D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FE6A8A"/>
    <w:pPr>
      <w:ind w:left="720"/>
      <w:contextualSpacing/>
    </w:pPr>
    <w:rPr>
      <w:rFonts w:cs="Mangal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3587A"/>
    <w:rPr>
      <w:rFonts w:cs="Mangal"/>
      <w:sz w:val="20"/>
      <w:szCs w:val="18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3587A"/>
    <w:rPr>
      <w:rFonts w:ascii="Open Sans" w:eastAsia="Source Han Sans CN Regular" w:hAnsi="Open Sans" w:cs="Mangal"/>
      <w:kern w:val="1"/>
      <w:szCs w:val="18"/>
      <w:lang w:val="en-GB" w:eastAsia="zh-CN" w:bidi="hi-IN"/>
    </w:rPr>
  </w:style>
  <w:style w:type="character" w:styleId="Appeldenotedefin">
    <w:name w:val="endnote reference"/>
    <w:basedOn w:val="Policepardfaut"/>
    <w:uiPriority w:val="99"/>
    <w:semiHidden/>
    <w:unhideWhenUsed/>
    <w:rsid w:val="009358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github.com/thibaut54/ocpizza.com/blob/master/create_db_ocpizza.sql" TargetMode="External"/><Relationship Id="rId26" Type="http://schemas.openxmlformats.org/officeDocument/2006/relationships/hyperlink" Target="https://github.com/thibaut54/ocpizza.com/blob/master/build/back/Dockerfile-back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github.com/thibaut54/ocpizza.com/blob/master/build/back/Dockerfile-back" TargetMode="External"/><Relationship Id="rId34" Type="http://schemas.openxmlformats.org/officeDocument/2006/relationships/hyperlink" Target="https://github.com/thibaut54/ocpizza.com/blob/master/sh/extract-backup.sh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thibaut54/ocpizza.com/blob/master/create_db_ocpizza_dev.sql" TargetMode="External"/><Relationship Id="rId20" Type="http://schemas.openxmlformats.org/officeDocument/2006/relationships/hyperlink" Target="https://docs.docker.com/config/containers/resource_constraints/" TargetMode="External"/><Relationship Id="rId29" Type="http://schemas.openxmlformats.org/officeDocument/2006/relationships/hyperlink" Target="https://github.com/thibaut54/ocpizza.com/blob/master/docker-compose.y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ashboard.stripe.com/test/dashboard" TargetMode="External"/><Relationship Id="rId32" Type="http://schemas.openxmlformats.org/officeDocument/2006/relationships/hyperlink" Target="https://github.com/thibaut54/ocpizza.com/blob/master/db/create_db_ocpizza_dev.sql" TargetMode="External"/><Relationship Id="rId37" Type="http://schemas.openxmlformats.org/officeDocument/2006/relationships/image" Target="media/image9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stripe.com/fr" TargetMode="External"/><Relationship Id="rId28" Type="http://schemas.openxmlformats.org/officeDocument/2006/relationships/hyperlink" Target="https://github.com/thibaut54/ocpizza.com/blob/master/db/Dockerfile-db" TargetMode="External"/><Relationship Id="rId36" Type="http://schemas.openxmlformats.org/officeDocument/2006/relationships/image" Target="media/image8.png"/><Relationship Id="rId10" Type="http://schemas.openxmlformats.org/officeDocument/2006/relationships/hyperlink" Target="https://www.ovh.com/fr/order/vps/" TargetMode="External"/><Relationship Id="rId19" Type="http://schemas.openxmlformats.org/officeDocument/2006/relationships/hyperlink" Target="https://github.com/thibaut54/ocpizza.com/blob/master/Dockerfile-db" TargetMode="External"/><Relationship Id="rId31" Type="http://schemas.openxmlformats.org/officeDocument/2006/relationships/hyperlink" Target="https://github.com/thibaut54/ocpizza.com/blob/master/db/create_db_ocpizza_test.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vh.com/fr/vps/vps-cloud.x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thibaut54/ocpizza.com/blob/master/build/front/Dockerfile-front" TargetMode="External"/><Relationship Id="rId27" Type="http://schemas.openxmlformats.org/officeDocument/2006/relationships/hyperlink" Target="https://github.com/thibaut54/ocpizza.com/blob/master/build/front/Dockerfile-front" TargetMode="External"/><Relationship Id="rId30" Type="http://schemas.openxmlformats.org/officeDocument/2006/relationships/hyperlink" Target="https://github.com/thibaut54/ocpizza.com/blob/master/db/create_db_ocpizza.sql" TargetMode="External"/><Relationship Id="rId35" Type="http://schemas.openxmlformats.org/officeDocument/2006/relationships/image" Target="media/image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mobaxterm.mobatek.net/download.html" TargetMode="External"/><Relationship Id="rId17" Type="http://schemas.openxmlformats.org/officeDocument/2006/relationships/hyperlink" Target="https://github.com/thibaut54/ocpizza.com/blob/master/create_db_ocpizza_test.sql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github.com/thibaut54/ocpizza.com/blob/master/sh/backup-db.sh" TargetMode="External"/><Relationship Id="rId38" Type="http://schemas.openxmlformats.org/officeDocument/2006/relationships/hyperlink" Target="https://docs.spring.io/spring-boot/docs/2.1.8.RELEASE/actuator-api/html/" TargetMode="Externa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ico.developpez.com/html/2937-Conception-fichier.php" TargetMode="External"/><Relationship Id="rId1" Type="http://schemas.openxmlformats.org/officeDocument/2006/relationships/hyperlink" Target="https://dico.developpez.com/html/2601-Conception-modele.ph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5D031-B9EE-49C6-B492-BC0A84C62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32</Pages>
  <Words>3921</Words>
  <Characters>21570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/>
  <LinksUpToDate>false</LinksUpToDate>
  <CharactersWithSpaces>25441</CharactersWithSpaces>
  <SharedDoc>false</SharedDoc>
  <HLinks>
    <vt:vector size="12" baseType="variant">
      <vt:variant>
        <vt:i4>3014751</vt:i4>
      </vt:variant>
      <vt:variant>
        <vt:i4>24</vt:i4>
      </vt:variant>
      <vt:variant>
        <vt:i4>0</vt:i4>
      </vt:variant>
      <vt:variant>
        <vt:i4>5</vt:i4>
      </vt:variant>
      <vt:variant>
        <vt:lpwstr>https://www.ovh.com/fr/serveurs_dedies/advance/adv-1/</vt:lpwstr>
      </vt:variant>
      <vt:variant>
        <vt:lpwstr/>
      </vt:variant>
      <vt:variant>
        <vt:i4>5832810</vt:i4>
      </vt:variant>
      <vt:variant>
        <vt:i4>21</vt:i4>
      </vt:variant>
      <vt:variant>
        <vt:i4>0</vt:i4>
      </vt:variant>
      <vt:variant>
        <vt:i4>5</vt:i4>
      </vt:variant>
      <vt:variant>
        <vt:lpwstr>https://www.ovh.com/fr/serveurs_dedies/advance/services-inclus/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>Utilisateur Windows</dc:creator>
  <cp:keywords/>
  <dc:description/>
  <cp:lastModifiedBy>Utilisateur Windows</cp:lastModifiedBy>
  <cp:revision>34</cp:revision>
  <dcterms:created xsi:type="dcterms:W3CDTF">2019-09-30T12:45:00Z</dcterms:created>
  <dcterms:modified xsi:type="dcterms:W3CDTF">2019-10-09T18:13:00Z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Thibaut Vuillaume</vt:lpwstr>
  </property>
  <property fmtid="{D5CDD505-2E9C-101B-9397-08002B2CF9AE}" pid="3" name="Auteur_Role">
    <vt:lpwstr>Développeur junior</vt:lpwstr>
  </property>
  <property fmtid="{D5CDD505-2E9C-101B-9397-08002B2CF9AE}" pid="4" name="Client">
    <vt:lpwstr>OC PIZZA</vt:lpwstr>
  </property>
  <property fmtid="{D5CDD505-2E9C-101B-9397-08002B2CF9AE}" pid="5" name="Entreprise">
    <vt:lpwstr>TheOptimizers</vt:lpwstr>
  </property>
  <property fmtid="{D5CDD505-2E9C-101B-9397-08002B2CF9AE}" pid="6" name="Projet">
    <vt:lpwstr>ocpizza.com</vt:lpwstr>
  </property>
  <property fmtid="{D5CDD505-2E9C-101B-9397-08002B2CF9AE}" pid="7" name="Version">
    <vt:lpwstr>1.0</vt:lpwstr>
  </property>
  <property fmtid="{D5CDD505-2E9C-101B-9397-08002B2CF9AE}" pid="8" name="Version_Date">
    <vt:filetime>2019-09-24T22:00:00Z</vt:filetime>
  </property>
</Properties>
</file>